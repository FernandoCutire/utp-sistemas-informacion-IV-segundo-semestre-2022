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8DD5F2A" w14:textId="77777777" w:rsidR="0032543A" w:rsidRPr="0087507A" w:rsidRDefault="004B299E" w:rsidP="0087507A">
      <w:pPr>
        <w:rPr>
          <w:sz w:val="48"/>
          <w:szCs w:val="48"/>
        </w:rPr>
      </w:pPr>
      <w:r w:rsidRPr="0087507A">
        <w:rPr>
          <w:sz w:val="48"/>
          <w:szCs w:val="48"/>
        </w:rPr>
        <w:t xml:space="preserve">Taller de Seguridad Informática </w:t>
      </w:r>
      <w:r w:rsidR="00890076">
        <w:rPr>
          <w:sz w:val="48"/>
          <w:szCs w:val="48"/>
        </w:rPr>
        <w:t>–WALC 2016</w:t>
      </w:r>
    </w:p>
    <w:p w14:paraId="7F98961C" w14:textId="0E52ECAE" w:rsidR="004B299E" w:rsidRPr="0087507A" w:rsidRDefault="000C026F" w:rsidP="0087507A">
      <w:pPr>
        <w:rPr>
          <w:sz w:val="48"/>
          <w:szCs w:val="48"/>
        </w:rPr>
      </w:pPr>
      <w:r>
        <w:rPr>
          <w:sz w:val="48"/>
          <w:szCs w:val="48"/>
        </w:rPr>
        <w:t>PRÁ</w:t>
      </w:r>
      <w:r w:rsidR="0032543A" w:rsidRPr="0087507A">
        <w:rPr>
          <w:sz w:val="48"/>
          <w:szCs w:val="48"/>
        </w:rPr>
        <w:t xml:space="preserve">CTICA DE LABORATORIO </w:t>
      </w:r>
    </w:p>
    <w:p w14:paraId="1BC3B7CB" w14:textId="77777777" w:rsidR="0032543A" w:rsidRPr="00E0649A" w:rsidRDefault="004B299E" w:rsidP="0087507A">
      <w:pPr>
        <w:rPr>
          <w:sz w:val="26"/>
          <w:szCs w:val="48"/>
        </w:rPr>
      </w:pPr>
      <w:r w:rsidRPr="00E0649A">
        <w:rPr>
          <w:sz w:val="26"/>
          <w:szCs w:val="48"/>
        </w:rPr>
        <w:t xml:space="preserve">Criptografía Asimétrica </w:t>
      </w:r>
      <w:bookmarkStart w:id="0" w:name="_GoBack"/>
      <w:bookmarkEnd w:id="0"/>
    </w:p>
    <w:p w14:paraId="32A0FB84" w14:textId="64DDC2DB" w:rsidR="00E0649A" w:rsidRPr="00E0649A" w:rsidRDefault="00E0649A" w:rsidP="0087507A">
      <w:pPr>
        <w:rPr>
          <w:sz w:val="26"/>
          <w:szCs w:val="48"/>
        </w:rPr>
      </w:pPr>
      <w:r w:rsidRPr="00E0649A">
        <w:rPr>
          <w:sz w:val="26"/>
          <w:szCs w:val="48"/>
        </w:rPr>
        <w:t>Prof. Reinaldo Mayol. V. 16.9</w:t>
      </w:r>
    </w:p>
    <w:p w14:paraId="383E5237" w14:textId="7991DC9A" w:rsidR="0087507A" w:rsidRDefault="0087507A"/>
    <w:p w14:paraId="49E4C6D8" w14:textId="77777777" w:rsidR="0087507A" w:rsidRDefault="0087507A"/>
    <w:p w14:paraId="68AD3584" w14:textId="77777777" w:rsidR="0087507A" w:rsidRDefault="0087507A"/>
    <w:p w14:paraId="57EAFC1E" w14:textId="77777777" w:rsidR="0087507A" w:rsidRDefault="0087507A"/>
    <w:p w14:paraId="6CD6EBB4" w14:textId="77777777" w:rsidR="004B299E" w:rsidRDefault="004B299E" w:rsidP="00D50678">
      <w:pPr>
        <w:pStyle w:val="Ttulo2"/>
      </w:pPr>
      <w:r>
        <w:t>Entorno de la práctica:</w:t>
      </w:r>
    </w:p>
    <w:p w14:paraId="0C1D4C4F" w14:textId="77777777" w:rsidR="004B299E" w:rsidRDefault="004B299E"/>
    <w:p w14:paraId="5B05262C" w14:textId="77777777" w:rsidR="004B299E" w:rsidRDefault="004B299E">
      <w:pPr>
        <w:numPr>
          <w:ilvl w:val="0"/>
          <w:numId w:val="2"/>
        </w:numPr>
        <w:tabs>
          <w:tab w:val="left" w:pos="720"/>
        </w:tabs>
        <w:rPr>
          <w:rFonts w:cs="Nimbus Sans L"/>
          <w:lang/>
        </w:rPr>
      </w:pPr>
      <w:r>
        <w:rPr>
          <w:rFonts w:cs="Nimbus Sans L"/>
          <w:lang/>
        </w:rPr>
        <w:t xml:space="preserve">Se utilizarán dos shells. En uno de ellos se utilizar al usuario root y en otro al usuario </w:t>
      </w:r>
      <w:r w:rsidR="0087507A">
        <w:rPr>
          <w:rFonts w:cs="Nimbus Sans L"/>
          <w:lang/>
        </w:rPr>
        <w:t>ubuntu</w:t>
      </w:r>
      <w:r>
        <w:rPr>
          <w:rFonts w:cs="Nimbus Sans L"/>
          <w:lang/>
        </w:rPr>
        <w:t xml:space="preserve"> </w:t>
      </w:r>
    </w:p>
    <w:p w14:paraId="6F965E04" w14:textId="77777777" w:rsidR="004B299E" w:rsidRDefault="004B299E">
      <w:pPr>
        <w:numPr>
          <w:ilvl w:val="0"/>
          <w:numId w:val="2"/>
        </w:numPr>
        <w:tabs>
          <w:tab w:val="left" w:pos="720"/>
        </w:tabs>
        <w:rPr>
          <w:rFonts w:cs="Nimbus Sans L"/>
          <w:lang/>
        </w:rPr>
      </w:pPr>
      <w:r>
        <w:rPr>
          <w:rFonts w:cs="Nimbus Sans L"/>
          <w:lang/>
        </w:rPr>
        <w:t xml:space="preserve">Durante la ejecución de la práctica  se crearán las llaves correspondientes a cada uno de los usuarios mencionados. </w:t>
      </w:r>
    </w:p>
    <w:p w14:paraId="76A1BF34" w14:textId="77777777" w:rsidR="004B299E" w:rsidRDefault="004B299E">
      <w:pPr>
        <w:numPr>
          <w:ilvl w:val="0"/>
          <w:numId w:val="2"/>
        </w:numPr>
        <w:tabs>
          <w:tab w:val="left" w:pos="720"/>
        </w:tabs>
        <w:rPr>
          <w:rFonts w:cs="Nimbus Sans L"/>
          <w:lang/>
        </w:rPr>
      </w:pPr>
      <w:r>
        <w:rPr>
          <w:rFonts w:cs="Nimbus Sans L"/>
          <w:lang/>
        </w:rPr>
        <w:t xml:space="preserve">En letra negrita encontrará el comando que debe introducir. En cursivas encontrará las salidas de cada comando. </w:t>
      </w:r>
    </w:p>
    <w:p w14:paraId="591BC60B" w14:textId="1A14782C" w:rsidR="00890076" w:rsidRDefault="004B299E" w:rsidP="00D50678">
      <w:pPr>
        <w:numPr>
          <w:ilvl w:val="0"/>
          <w:numId w:val="2"/>
        </w:numPr>
        <w:tabs>
          <w:tab w:val="left" w:pos="720"/>
        </w:tabs>
        <w:rPr>
          <w:lang/>
        </w:rPr>
      </w:pPr>
      <w:r>
        <w:rPr>
          <w:rFonts w:cs="Nimbus Sans L"/>
          <w:lang/>
        </w:rPr>
        <w:t xml:space="preserve">Es MUY importante que ud. sepa en cada caso con que usuario esté trabajando. </w:t>
      </w:r>
      <w:bookmarkStart w:id="1" w:name="_Toc435172710"/>
    </w:p>
    <w:p w14:paraId="19897A93" w14:textId="77777777" w:rsidR="004B299E" w:rsidRDefault="004B299E" w:rsidP="0087507A">
      <w:pPr>
        <w:pStyle w:val="Ttulo1"/>
        <w:rPr>
          <w:lang/>
        </w:rPr>
      </w:pPr>
      <w:r>
        <w:rPr>
          <w:lang/>
        </w:rPr>
        <w:t>PRIMERA PARTE (USUARIO ROOT)</w:t>
      </w:r>
      <w:bookmarkEnd w:id="1"/>
    </w:p>
    <w:p w14:paraId="4A30266E" w14:textId="77777777" w:rsidR="004B299E" w:rsidRDefault="004B299E"/>
    <w:p w14:paraId="343F1950" w14:textId="77777777" w:rsidR="004B299E" w:rsidRDefault="004B299E">
      <w:pPr>
        <w:numPr>
          <w:ilvl w:val="0"/>
          <w:numId w:val="3"/>
        </w:numPr>
        <w:tabs>
          <w:tab w:val="left" w:pos="720"/>
        </w:tabs>
        <w:rPr>
          <w:rFonts w:cs="Nimbus Sans L"/>
          <w:lang/>
        </w:rPr>
      </w:pPr>
      <w:r>
        <w:rPr>
          <w:rFonts w:cs="Nimbus Sans L"/>
          <w:lang/>
        </w:rPr>
        <w:t>UTILIZANDO AL USUARIO root.</w:t>
      </w:r>
    </w:p>
    <w:p w14:paraId="73BAD33F" w14:textId="77777777" w:rsidR="004B299E" w:rsidRDefault="004B299E">
      <w:pPr>
        <w:ind w:left="720"/>
        <w:rPr>
          <w:rFonts w:cs="Nimbus Sans L"/>
          <w:lang/>
        </w:rPr>
      </w:pPr>
      <w:r>
        <w:rPr>
          <w:rFonts w:cs="Nimbus Sans L"/>
          <w:lang/>
        </w:rPr>
        <w:t xml:space="preserve">1.1 Cree las claves (privada y pública) . </w:t>
      </w:r>
    </w:p>
    <w:p w14:paraId="61471923" w14:textId="77777777" w:rsidR="004B299E" w:rsidRDefault="004B299E">
      <w:pPr>
        <w:ind w:left="720"/>
        <w:rPr>
          <w:rFonts w:cs="Nimbus Sans L"/>
          <w:lang/>
        </w:rPr>
      </w:pPr>
      <w:r>
        <w:rPr>
          <w:rFonts w:cs="Nimbus Sans L"/>
          <w:lang/>
        </w:rPr>
        <w:t xml:space="preserve">     </w:t>
      </w:r>
    </w:p>
    <w:p w14:paraId="7F9C3A4A" w14:textId="7E7E388E" w:rsidR="004B299E" w:rsidRPr="0087507A" w:rsidRDefault="00E0649A">
      <w:pPr>
        <w:ind w:left="720"/>
        <w:rPr>
          <w:rFonts w:cs="Nimbus Sans L"/>
          <w:b/>
          <w:bCs/>
          <w:lang w:val="en-US"/>
        </w:rPr>
      </w:pPr>
      <w:r>
        <w:rPr>
          <w:rFonts w:cs="Nimbus Sans L"/>
          <w:b/>
          <w:bCs/>
          <w:lang w:val="en-US"/>
        </w:rPr>
        <w:t xml:space="preserve">$ </w:t>
      </w:r>
      <w:proofErr w:type="spellStart"/>
      <w:r>
        <w:rPr>
          <w:rFonts w:cs="Nimbus Sans L"/>
          <w:b/>
          <w:bCs/>
          <w:lang w:val="en-US"/>
        </w:rPr>
        <w:t>gpg</w:t>
      </w:r>
      <w:proofErr w:type="spellEnd"/>
      <w:r>
        <w:rPr>
          <w:rFonts w:cs="Nimbus Sans L"/>
          <w:b/>
          <w:bCs/>
          <w:lang w:val="en-US"/>
        </w:rPr>
        <w:t xml:space="preserve"> --</w:t>
      </w:r>
      <w:r w:rsidR="004B299E" w:rsidRPr="0087507A">
        <w:rPr>
          <w:rFonts w:cs="Nimbus Sans L"/>
          <w:b/>
          <w:bCs/>
          <w:lang w:val="en-US"/>
        </w:rPr>
        <w:t>gen-key</w:t>
      </w:r>
    </w:p>
    <w:p w14:paraId="27751C46" w14:textId="77777777" w:rsidR="004B299E" w:rsidRPr="0087507A" w:rsidRDefault="004B299E">
      <w:pPr>
        <w:ind w:left="720"/>
        <w:rPr>
          <w:rFonts w:cs="Nimbus Sans L"/>
          <w:b/>
          <w:bCs/>
          <w:lang w:val="en-US"/>
        </w:rPr>
      </w:pPr>
    </w:p>
    <w:p w14:paraId="52CA78C7" w14:textId="77777777" w:rsidR="004B299E" w:rsidRPr="0087507A" w:rsidRDefault="004B299E">
      <w:pPr>
        <w:rPr>
          <w:rFonts w:cs="Nimbus Sans L"/>
          <w:i/>
          <w:iCs/>
          <w:lang w:val="en-US"/>
        </w:rPr>
      </w:pPr>
      <w:proofErr w:type="spellStart"/>
      <w:r w:rsidRPr="0087507A">
        <w:rPr>
          <w:rFonts w:cs="Nimbus Sans L"/>
          <w:i/>
          <w:iCs/>
          <w:lang w:val="en-US"/>
        </w:rPr>
        <w:t>gpg</w:t>
      </w:r>
      <w:proofErr w:type="spellEnd"/>
      <w:r w:rsidRPr="0087507A">
        <w:rPr>
          <w:rFonts w:cs="Nimbus Sans L"/>
          <w:i/>
          <w:iCs/>
          <w:lang w:val="en-US"/>
        </w:rPr>
        <w:t xml:space="preserve"> (</w:t>
      </w:r>
      <w:proofErr w:type="spellStart"/>
      <w:r w:rsidRPr="0087507A">
        <w:rPr>
          <w:rFonts w:cs="Nimbus Sans L"/>
          <w:i/>
          <w:iCs/>
          <w:lang w:val="en-US"/>
        </w:rPr>
        <w:t>GnuPG</w:t>
      </w:r>
      <w:proofErr w:type="spellEnd"/>
      <w:r w:rsidRPr="0087507A">
        <w:rPr>
          <w:rFonts w:cs="Nimbus Sans L"/>
          <w:i/>
          <w:iCs/>
          <w:lang w:val="en-US"/>
        </w:rPr>
        <w:t>) 1.2.5; Copyright (C) 2004 Free Software Foundation, Inc.</w:t>
      </w:r>
    </w:p>
    <w:p w14:paraId="3C8851D8" w14:textId="77777777" w:rsidR="004B299E" w:rsidRPr="0087507A" w:rsidRDefault="004B299E">
      <w:pPr>
        <w:rPr>
          <w:rFonts w:cs="Nimbus Sans L"/>
          <w:i/>
          <w:iCs/>
          <w:lang w:val="en-US"/>
        </w:rPr>
      </w:pPr>
      <w:r w:rsidRPr="0087507A">
        <w:rPr>
          <w:rFonts w:cs="Nimbus Sans L"/>
          <w:i/>
          <w:iCs/>
          <w:lang w:val="en-US"/>
        </w:rPr>
        <w:t>This program comes with ABSOLUTELY NO WARRANTY.</w:t>
      </w:r>
    </w:p>
    <w:p w14:paraId="54B8A65B" w14:textId="77777777" w:rsidR="004B299E" w:rsidRPr="0087507A" w:rsidRDefault="004B299E">
      <w:pPr>
        <w:rPr>
          <w:rFonts w:cs="Nimbus Sans L"/>
          <w:i/>
          <w:iCs/>
          <w:lang w:val="en-US"/>
        </w:rPr>
      </w:pPr>
      <w:r w:rsidRPr="0087507A">
        <w:rPr>
          <w:rFonts w:cs="Nimbus Sans L"/>
          <w:i/>
          <w:iCs/>
          <w:lang w:val="en-US"/>
        </w:rPr>
        <w:t>This is free software, and you are welcome to redistribute it</w:t>
      </w:r>
    </w:p>
    <w:p w14:paraId="4AD2D78F" w14:textId="77777777" w:rsidR="004B299E" w:rsidRPr="0087507A" w:rsidRDefault="004B299E">
      <w:pPr>
        <w:rPr>
          <w:rFonts w:cs="Nimbus Sans L"/>
          <w:i/>
          <w:iCs/>
          <w:lang w:val="en-US"/>
        </w:rPr>
      </w:pPr>
      <w:r w:rsidRPr="0087507A">
        <w:rPr>
          <w:rFonts w:cs="Nimbus Sans L"/>
          <w:i/>
          <w:iCs/>
          <w:lang w:val="en-US"/>
        </w:rPr>
        <w:t>under certain conditions. See the file COPYING for details.</w:t>
      </w:r>
    </w:p>
    <w:p w14:paraId="15A47560" w14:textId="77777777" w:rsidR="004B299E" w:rsidRPr="0087507A" w:rsidRDefault="004B299E">
      <w:pPr>
        <w:rPr>
          <w:rFonts w:cs="Nimbus Sans L"/>
          <w:i/>
          <w:iCs/>
          <w:lang w:val="en-US"/>
        </w:rPr>
      </w:pPr>
    </w:p>
    <w:p w14:paraId="613790FB" w14:textId="77777777" w:rsidR="004B299E" w:rsidRPr="0087507A" w:rsidRDefault="004B299E">
      <w:pPr>
        <w:rPr>
          <w:rFonts w:cs="Nimbus Sans L"/>
          <w:i/>
          <w:iCs/>
          <w:lang w:val="en-US"/>
        </w:rPr>
      </w:pPr>
      <w:r w:rsidRPr="0087507A">
        <w:rPr>
          <w:rFonts w:cs="Nimbus Sans L"/>
          <w:i/>
          <w:iCs/>
          <w:lang w:val="en-US"/>
        </w:rPr>
        <w:t>Please select what kind of key you want:</w:t>
      </w:r>
    </w:p>
    <w:p w14:paraId="2BC1D45D" w14:textId="77777777" w:rsidR="004B299E" w:rsidRPr="0087507A" w:rsidRDefault="004B299E">
      <w:pPr>
        <w:rPr>
          <w:i/>
          <w:iCs/>
          <w:lang w:val="en-US"/>
        </w:rPr>
      </w:pPr>
      <w:r w:rsidRPr="0087507A">
        <w:rPr>
          <w:i/>
          <w:iCs/>
          <w:lang w:val="en-US"/>
        </w:rPr>
        <w:t xml:space="preserve">   (1) DSA and </w:t>
      </w:r>
      <w:proofErr w:type="spellStart"/>
      <w:r w:rsidRPr="0087507A">
        <w:rPr>
          <w:i/>
          <w:iCs/>
          <w:lang w:val="en-US"/>
        </w:rPr>
        <w:t>ElGamal</w:t>
      </w:r>
      <w:proofErr w:type="spellEnd"/>
      <w:r w:rsidRPr="0087507A">
        <w:rPr>
          <w:i/>
          <w:iCs/>
          <w:lang w:val="en-US"/>
        </w:rPr>
        <w:t xml:space="preserve"> (default)</w:t>
      </w:r>
    </w:p>
    <w:p w14:paraId="45FCABD5" w14:textId="77777777" w:rsidR="004B299E" w:rsidRPr="0087507A" w:rsidRDefault="004B299E">
      <w:pPr>
        <w:rPr>
          <w:i/>
          <w:iCs/>
          <w:lang w:val="en-US"/>
        </w:rPr>
      </w:pPr>
      <w:r w:rsidRPr="0087507A">
        <w:rPr>
          <w:i/>
          <w:iCs/>
          <w:lang w:val="en-US"/>
        </w:rPr>
        <w:t xml:space="preserve">   (2) DSA (sign only)</w:t>
      </w:r>
    </w:p>
    <w:p w14:paraId="0958DF20" w14:textId="77777777" w:rsidR="004B299E" w:rsidRPr="0087507A" w:rsidRDefault="004B299E">
      <w:pPr>
        <w:rPr>
          <w:i/>
          <w:iCs/>
          <w:lang w:val="en-US"/>
        </w:rPr>
      </w:pPr>
      <w:r w:rsidRPr="0087507A">
        <w:rPr>
          <w:i/>
          <w:iCs/>
          <w:lang w:val="en-US"/>
        </w:rPr>
        <w:t xml:space="preserve">   (4) RSA (sign only)</w:t>
      </w:r>
    </w:p>
    <w:p w14:paraId="317492D0" w14:textId="77777777" w:rsidR="004B299E" w:rsidRPr="0087507A" w:rsidRDefault="004B299E">
      <w:pPr>
        <w:rPr>
          <w:b/>
          <w:bCs/>
          <w:i/>
          <w:iCs/>
          <w:lang w:val="en-US"/>
        </w:rPr>
      </w:pPr>
      <w:r w:rsidRPr="0087507A">
        <w:rPr>
          <w:i/>
          <w:iCs/>
          <w:lang w:val="en-US"/>
        </w:rPr>
        <w:t xml:space="preserve">Your selection? 1 </w:t>
      </w:r>
      <w:r w:rsidRPr="0087507A">
        <w:rPr>
          <w:b/>
          <w:bCs/>
          <w:i/>
          <w:iCs/>
          <w:lang w:val="en-US"/>
        </w:rPr>
        <w:t>&lt;----------------------------------SU RESPUESTA</w:t>
      </w:r>
    </w:p>
    <w:p w14:paraId="6030F447" w14:textId="77777777" w:rsidR="004B299E" w:rsidRPr="0087507A" w:rsidRDefault="004B299E">
      <w:pPr>
        <w:rPr>
          <w:rFonts w:cs="Nimbus Sans L"/>
          <w:i/>
          <w:iCs/>
          <w:lang w:val="en-US"/>
        </w:rPr>
      </w:pPr>
      <w:r w:rsidRPr="0087507A">
        <w:rPr>
          <w:rFonts w:cs="Nimbus Sans L"/>
          <w:i/>
          <w:iCs/>
          <w:lang w:val="en-US"/>
        </w:rPr>
        <w:t xml:space="preserve">DSA </w:t>
      </w:r>
      <w:proofErr w:type="spellStart"/>
      <w:r w:rsidRPr="0087507A">
        <w:rPr>
          <w:rFonts w:cs="Nimbus Sans L"/>
          <w:i/>
          <w:iCs/>
          <w:lang w:val="en-US"/>
        </w:rPr>
        <w:t>keypair</w:t>
      </w:r>
      <w:proofErr w:type="spellEnd"/>
      <w:r w:rsidRPr="0087507A">
        <w:rPr>
          <w:rFonts w:cs="Nimbus Sans L"/>
          <w:i/>
          <w:iCs/>
          <w:lang w:val="en-US"/>
        </w:rPr>
        <w:t xml:space="preserve"> will have 1024 bits.</w:t>
      </w:r>
    </w:p>
    <w:p w14:paraId="511822E8" w14:textId="77777777" w:rsidR="004B299E" w:rsidRPr="0087507A" w:rsidRDefault="004B299E">
      <w:pPr>
        <w:rPr>
          <w:rFonts w:cs="Nimbus Sans L"/>
          <w:i/>
          <w:iCs/>
          <w:sz w:val="20"/>
          <w:szCs w:val="20"/>
          <w:lang w:val="en-US"/>
        </w:rPr>
      </w:pPr>
      <w:r w:rsidRPr="0087507A">
        <w:rPr>
          <w:rFonts w:cs="Nimbus Sans L"/>
          <w:i/>
          <w:iCs/>
          <w:sz w:val="20"/>
          <w:szCs w:val="20"/>
          <w:lang w:val="en-US"/>
        </w:rPr>
        <w:t xml:space="preserve">About to generate a new ELG-E </w:t>
      </w:r>
      <w:proofErr w:type="spellStart"/>
      <w:r w:rsidRPr="0087507A">
        <w:rPr>
          <w:rFonts w:cs="Nimbus Sans L"/>
          <w:i/>
          <w:iCs/>
          <w:sz w:val="20"/>
          <w:szCs w:val="20"/>
          <w:lang w:val="en-US"/>
        </w:rPr>
        <w:t>keypair</w:t>
      </w:r>
      <w:proofErr w:type="spellEnd"/>
      <w:r w:rsidRPr="0087507A">
        <w:rPr>
          <w:rFonts w:cs="Nimbus Sans L"/>
          <w:i/>
          <w:iCs/>
          <w:sz w:val="20"/>
          <w:szCs w:val="20"/>
          <w:lang w:val="en-US"/>
        </w:rPr>
        <w:t>.</w:t>
      </w:r>
    </w:p>
    <w:p w14:paraId="25FFF354" w14:textId="77777777" w:rsidR="004B299E" w:rsidRPr="0087507A" w:rsidRDefault="004B299E">
      <w:pPr>
        <w:rPr>
          <w:i/>
          <w:iCs/>
          <w:sz w:val="20"/>
          <w:szCs w:val="20"/>
          <w:lang w:val="en-US"/>
        </w:rPr>
      </w:pPr>
      <w:r w:rsidRPr="0087507A">
        <w:rPr>
          <w:i/>
          <w:iCs/>
          <w:sz w:val="20"/>
          <w:szCs w:val="20"/>
          <w:lang w:val="en-US"/>
        </w:rPr>
        <w:t xml:space="preserve">              minimum </w:t>
      </w:r>
      <w:proofErr w:type="spellStart"/>
      <w:r w:rsidRPr="0087507A">
        <w:rPr>
          <w:i/>
          <w:iCs/>
          <w:sz w:val="20"/>
          <w:szCs w:val="20"/>
          <w:lang w:val="en-US"/>
        </w:rPr>
        <w:t>keysize</w:t>
      </w:r>
      <w:proofErr w:type="spellEnd"/>
      <w:r w:rsidRPr="0087507A">
        <w:rPr>
          <w:i/>
          <w:iCs/>
          <w:sz w:val="20"/>
          <w:szCs w:val="20"/>
          <w:lang w:val="en-US"/>
        </w:rPr>
        <w:t xml:space="preserve"> </w:t>
      </w:r>
      <w:proofErr w:type="gramStart"/>
      <w:r w:rsidRPr="0087507A">
        <w:rPr>
          <w:i/>
          <w:iCs/>
          <w:sz w:val="20"/>
          <w:szCs w:val="20"/>
          <w:lang w:val="en-US"/>
        </w:rPr>
        <w:t>is  768</w:t>
      </w:r>
      <w:proofErr w:type="gramEnd"/>
      <w:r w:rsidRPr="0087507A">
        <w:rPr>
          <w:i/>
          <w:iCs/>
          <w:sz w:val="20"/>
          <w:szCs w:val="20"/>
          <w:lang w:val="en-US"/>
        </w:rPr>
        <w:t xml:space="preserve"> bits</w:t>
      </w:r>
    </w:p>
    <w:p w14:paraId="67269735" w14:textId="77777777" w:rsidR="004B299E" w:rsidRPr="0087507A" w:rsidRDefault="004B299E">
      <w:pPr>
        <w:rPr>
          <w:i/>
          <w:iCs/>
          <w:sz w:val="20"/>
          <w:szCs w:val="20"/>
          <w:lang w:val="en-US"/>
        </w:rPr>
      </w:pPr>
      <w:r w:rsidRPr="0087507A">
        <w:rPr>
          <w:i/>
          <w:iCs/>
          <w:sz w:val="20"/>
          <w:szCs w:val="20"/>
          <w:lang w:val="en-US"/>
        </w:rPr>
        <w:t xml:space="preserve">              default </w:t>
      </w:r>
      <w:proofErr w:type="spellStart"/>
      <w:r w:rsidRPr="0087507A">
        <w:rPr>
          <w:i/>
          <w:iCs/>
          <w:sz w:val="20"/>
          <w:szCs w:val="20"/>
          <w:lang w:val="en-US"/>
        </w:rPr>
        <w:t>keysize</w:t>
      </w:r>
      <w:proofErr w:type="spellEnd"/>
      <w:r w:rsidRPr="0087507A">
        <w:rPr>
          <w:i/>
          <w:iCs/>
          <w:sz w:val="20"/>
          <w:szCs w:val="20"/>
          <w:lang w:val="en-US"/>
        </w:rPr>
        <w:t xml:space="preserve"> is 1024 bits</w:t>
      </w:r>
    </w:p>
    <w:p w14:paraId="4E83C736" w14:textId="77777777" w:rsidR="004B299E" w:rsidRPr="0087507A" w:rsidRDefault="004B299E">
      <w:pPr>
        <w:rPr>
          <w:i/>
          <w:iCs/>
          <w:sz w:val="20"/>
          <w:szCs w:val="20"/>
          <w:lang w:val="en-US"/>
        </w:rPr>
      </w:pPr>
      <w:r w:rsidRPr="0087507A">
        <w:rPr>
          <w:i/>
          <w:iCs/>
          <w:sz w:val="20"/>
          <w:szCs w:val="20"/>
          <w:lang w:val="en-US"/>
        </w:rPr>
        <w:t xml:space="preserve">    highest suggested </w:t>
      </w:r>
      <w:proofErr w:type="spellStart"/>
      <w:r w:rsidRPr="0087507A">
        <w:rPr>
          <w:i/>
          <w:iCs/>
          <w:sz w:val="20"/>
          <w:szCs w:val="20"/>
          <w:lang w:val="en-US"/>
        </w:rPr>
        <w:t>keysize</w:t>
      </w:r>
      <w:proofErr w:type="spellEnd"/>
      <w:r w:rsidRPr="0087507A">
        <w:rPr>
          <w:i/>
          <w:iCs/>
          <w:sz w:val="20"/>
          <w:szCs w:val="20"/>
          <w:lang w:val="en-US"/>
        </w:rPr>
        <w:t xml:space="preserve"> is 2048 bits</w:t>
      </w:r>
    </w:p>
    <w:p w14:paraId="307E3F3B" w14:textId="77777777" w:rsidR="004B299E" w:rsidRPr="0087507A" w:rsidRDefault="004B299E">
      <w:pPr>
        <w:rPr>
          <w:b/>
          <w:bCs/>
          <w:i/>
          <w:iCs/>
          <w:sz w:val="20"/>
          <w:szCs w:val="20"/>
          <w:lang w:val="en-US"/>
        </w:rPr>
      </w:pPr>
      <w:r w:rsidRPr="0087507A">
        <w:rPr>
          <w:i/>
          <w:iCs/>
          <w:sz w:val="20"/>
          <w:szCs w:val="20"/>
          <w:lang w:val="en-US"/>
        </w:rPr>
        <w:t xml:space="preserve">What </w:t>
      </w:r>
      <w:proofErr w:type="spellStart"/>
      <w:r w:rsidRPr="0087507A">
        <w:rPr>
          <w:i/>
          <w:iCs/>
          <w:sz w:val="20"/>
          <w:szCs w:val="20"/>
          <w:lang w:val="en-US"/>
        </w:rPr>
        <w:t>keysize</w:t>
      </w:r>
      <w:proofErr w:type="spellEnd"/>
      <w:r w:rsidRPr="0087507A">
        <w:rPr>
          <w:i/>
          <w:iCs/>
          <w:sz w:val="20"/>
          <w:szCs w:val="20"/>
          <w:lang w:val="en-US"/>
        </w:rPr>
        <w:t xml:space="preserve"> do you want? (1024) 2048</w:t>
      </w:r>
      <w:r w:rsidRPr="0087507A">
        <w:rPr>
          <w:b/>
          <w:bCs/>
          <w:i/>
          <w:iCs/>
          <w:sz w:val="20"/>
          <w:szCs w:val="20"/>
          <w:lang w:val="en-US"/>
        </w:rPr>
        <w:t>&lt;----------------------------------SU RESPUESTA</w:t>
      </w:r>
    </w:p>
    <w:p w14:paraId="764C8163" w14:textId="77777777" w:rsidR="004B299E" w:rsidRPr="0087507A" w:rsidRDefault="004B299E">
      <w:pPr>
        <w:rPr>
          <w:rFonts w:cs="Nimbus Sans L"/>
          <w:i/>
          <w:iCs/>
          <w:sz w:val="20"/>
          <w:szCs w:val="20"/>
          <w:lang w:val="en-US"/>
        </w:rPr>
      </w:pPr>
      <w:r w:rsidRPr="0087507A">
        <w:rPr>
          <w:rFonts w:cs="Nimbus Sans L"/>
          <w:i/>
          <w:iCs/>
          <w:sz w:val="20"/>
          <w:szCs w:val="20"/>
          <w:lang w:val="en-US"/>
        </w:rPr>
        <w:t xml:space="preserve">Requested </w:t>
      </w:r>
      <w:proofErr w:type="spellStart"/>
      <w:r w:rsidRPr="0087507A">
        <w:rPr>
          <w:rFonts w:cs="Nimbus Sans L"/>
          <w:i/>
          <w:iCs/>
          <w:sz w:val="20"/>
          <w:szCs w:val="20"/>
          <w:lang w:val="en-US"/>
        </w:rPr>
        <w:t>keysize</w:t>
      </w:r>
      <w:proofErr w:type="spellEnd"/>
      <w:r w:rsidRPr="0087507A">
        <w:rPr>
          <w:rFonts w:cs="Nimbus Sans L"/>
          <w:i/>
          <w:iCs/>
          <w:sz w:val="20"/>
          <w:szCs w:val="20"/>
          <w:lang w:val="en-US"/>
        </w:rPr>
        <w:t xml:space="preserve"> is 2048 bits       </w:t>
      </w:r>
    </w:p>
    <w:p w14:paraId="700CB3B0" w14:textId="77777777" w:rsidR="004B299E" w:rsidRPr="0087507A" w:rsidRDefault="004B299E">
      <w:pPr>
        <w:rPr>
          <w:rFonts w:cs="Nimbus Sans L"/>
          <w:i/>
          <w:iCs/>
          <w:sz w:val="20"/>
          <w:szCs w:val="20"/>
          <w:lang w:val="en-US"/>
        </w:rPr>
      </w:pPr>
      <w:r w:rsidRPr="0087507A">
        <w:rPr>
          <w:rFonts w:cs="Nimbus Sans L"/>
          <w:i/>
          <w:iCs/>
          <w:sz w:val="20"/>
          <w:szCs w:val="20"/>
          <w:lang w:val="en-US"/>
        </w:rPr>
        <w:t>Please specify how long the key should be valid.</w:t>
      </w:r>
    </w:p>
    <w:p w14:paraId="3256698A" w14:textId="77777777" w:rsidR="004B299E" w:rsidRPr="0087507A" w:rsidRDefault="004B299E">
      <w:pPr>
        <w:rPr>
          <w:i/>
          <w:iCs/>
          <w:sz w:val="20"/>
          <w:szCs w:val="20"/>
          <w:lang w:val="en-US"/>
        </w:rPr>
      </w:pPr>
      <w:r w:rsidRPr="0087507A">
        <w:rPr>
          <w:i/>
          <w:iCs/>
          <w:sz w:val="20"/>
          <w:szCs w:val="20"/>
          <w:lang w:val="en-US"/>
        </w:rPr>
        <w:t xml:space="preserve">         0 = key does not expire</w:t>
      </w:r>
    </w:p>
    <w:p w14:paraId="381B9DB0" w14:textId="77777777" w:rsidR="004B299E" w:rsidRPr="0087507A" w:rsidRDefault="004B299E">
      <w:pPr>
        <w:rPr>
          <w:i/>
          <w:iCs/>
          <w:sz w:val="20"/>
          <w:szCs w:val="20"/>
          <w:lang w:val="en-US"/>
        </w:rPr>
      </w:pPr>
      <w:r w:rsidRPr="0087507A">
        <w:rPr>
          <w:i/>
          <w:iCs/>
          <w:sz w:val="20"/>
          <w:szCs w:val="20"/>
          <w:lang w:val="en-US"/>
        </w:rPr>
        <w:t xml:space="preserve">      &lt;n</w:t>
      </w:r>
      <w:proofErr w:type="gramStart"/>
      <w:r w:rsidRPr="0087507A">
        <w:rPr>
          <w:i/>
          <w:iCs/>
          <w:sz w:val="20"/>
          <w:szCs w:val="20"/>
          <w:lang w:val="en-US"/>
        </w:rPr>
        <w:t>&gt;  =</w:t>
      </w:r>
      <w:proofErr w:type="gramEnd"/>
      <w:r w:rsidRPr="0087507A">
        <w:rPr>
          <w:i/>
          <w:iCs/>
          <w:sz w:val="20"/>
          <w:szCs w:val="20"/>
          <w:lang w:val="en-US"/>
        </w:rPr>
        <w:t xml:space="preserve"> key expires in n days</w:t>
      </w:r>
    </w:p>
    <w:p w14:paraId="167D3884" w14:textId="77777777" w:rsidR="004B299E" w:rsidRPr="0087507A" w:rsidRDefault="004B299E">
      <w:pPr>
        <w:rPr>
          <w:i/>
          <w:iCs/>
          <w:sz w:val="20"/>
          <w:szCs w:val="20"/>
          <w:lang w:val="en-US"/>
        </w:rPr>
      </w:pPr>
      <w:r w:rsidRPr="0087507A">
        <w:rPr>
          <w:i/>
          <w:iCs/>
          <w:sz w:val="20"/>
          <w:szCs w:val="20"/>
          <w:lang w:val="en-US"/>
        </w:rPr>
        <w:t xml:space="preserve">      &lt;n&gt;w = key expires in n weeks</w:t>
      </w:r>
    </w:p>
    <w:p w14:paraId="5CEDCFAE" w14:textId="77777777" w:rsidR="004B299E" w:rsidRPr="0087507A" w:rsidRDefault="004B299E">
      <w:pPr>
        <w:rPr>
          <w:i/>
          <w:iCs/>
          <w:sz w:val="20"/>
          <w:szCs w:val="20"/>
          <w:lang w:val="en-US"/>
        </w:rPr>
      </w:pPr>
      <w:r w:rsidRPr="0087507A">
        <w:rPr>
          <w:i/>
          <w:iCs/>
          <w:sz w:val="20"/>
          <w:szCs w:val="20"/>
          <w:lang w:val="en-US"/>
        </w:rPr>
        <w:t xml:space="preserve">      &lt;n&gt;m = key expires in n months</w:t>
      </w:r>
    </w:p>
    <w:p w14:paraId="2A453B1A" w14:textId="77777777" w:rsidR="004B299E" w:rsidRPr="0087507A" w:rsidRDefault="004B299E">
      <w:pPr>
        <w:rPr>
          <w:i/>
          <w:iCs/>
          <w:sz w:val="20"/>
          <w:szCs w:val="20"/>
          <w:lang w:val="en-US"/>
        </w:rPr>
      </w:pPr>
      <w:r w:rsidRPr="0087507A">
        <w:rPr>
          <w:i/>
          <w:iCs/>
          <w:sz w:val="20"/>
          <w:szCs w:val="20"/>
          <w:lang w:val="en-US"/>
        </w:rPr>
        <w:t xml:space="preserve">      &lt;n&gt;y = key expires in n years</w:t>
      </w:r>
    </w:p>
    <w:p w14:paraId="3CF915B5" w14:textId="77777777" w:rsidR="004B299E" w:rsidRPr="0087507A" w:rsidRDefault="004B299E">
      <w:pPr>
        <w:rPr>
          <w:b/>
          <w:bCs/>
          <w:i/>
          <w:iCs/>
          <w:sz w:val="20"/>
          <w:szCs w:val="20"/>
          <w:lang w:val="en-US"/>
        </w:rPr>
      </w:pPr>
      <w:r w:rsidRPr="0087507A">
        <w:rPr>
          <w:i/>
          <w:iCs/>
          <w:sz w:val="20"/>
          <w:szCs w:val="20"/>
          <w:lang w:val="en-US"/>
        </w:rPr>
        <w:t>Key is valid for? (0) 0</w:t>
      </w:r>
      <w:r w:rsidRPr="0087507A">
        <w:rPr>
          <w:b/>
          <w:bCs/>
          <w:i/>
          <w:iCs/>
          <w:sz w:val="20"/>
          <w:szCs w:val="20"/>
          <w:lang w:val="en-US"/>
        </w:rPr>
        <w:t>&lt;----------------------------------SU RESPUESTA</w:t>
      </w:r>
    </w:p>
    <w:p w14:paraId="3AC2A29C" w14:textId="77777777" w:rsidR="004B299E" w:rsidRPr="0087507A" w:rsidRDefault="004B299E">
      <w:pPr>
        <w:rPr>
          <w:rFonts w:cs="Nimbus Sans L"/>
          <w:i/>
          <w:iCs/>
          <w:sz w:val="20"/>
          <w:szCs w:val="20"/>
          <w:lang w:val="en-US"/>
        </w:rPr>
      </w:pPr>
      <w:r w:rsidRPr="0087507A">
        <w:rPr>
          <w:rFonts w:cs="Nimbus Sans L"/>
          <w:i/>
          <w:iCs/>
          <w:sz w:val="20"/>
          <w:szCs w:val="20"/>
          <w:lang w:val="en-US"/>
        </w:rPr>
        <w:t>Key does not expire at all</w:t>
      </w:r>
    </w:p>
    <w:p w14:paraId="57E51D0D" w14:textId="77777777" w:rsidR="004B299E" w:rsidRDefault="004B299E">
      <w:pPr>
        <w:rPr>
          <w:b/>
          <w:bCs/>
          <w:i/>
          <w:iCs/>
          <w:sz w:val="20"/>
          <w:szCs w:val="20"/>
        </w:rPr>
      </w:pPr>
      <w:r>
        <w:rPr>
          <w:i/>
          <w:iCs/>
          <w:sz w:val="20"/>
          <w:szCs w:val="20"/>
        </w:rPr>
        <w:t>Is this correct (y/n)? y</w:t>
      </w:r>
      <w:r>
        <w:rPr>
          <w:b/>
          <w:bCs/>
          <w:i/>
          <w:iCs/>
          <w:sz w:val="20"/>
          <w:szCs w:val="20"/>
        </w:rPr>
        <w:t>&lt;----------------------------------SU RESPUESTA</w:t>
      </w:r>
    </w:p>
    <w:p w14:paraId="0B986886" w14:textId="77777777" w:rsidR="004B299E" w:rsidRDefault="004B299E">
      <w:pPr>
        <w:rPr>
          <w:rFonts w:cs="Nimbus Sans L"/>
          <w:b/>
          <w:bCs/>
          <w:i/>
          <w:iCs/>
          <w:sz w:val="20"/>
          <w:szCs w:val="20"/>
          <w:lang/>
        </w:rPr>
      </w:pPr>
    </w:p>
    <w:p w14:paraId="70EE8643" w14:textId="5BADF254" w:rsidR="004B299E" w:rsidRDefault="004B299E" w:rsidP="00004915">
      <w:pPr>
        <w:tabs>
          <w:tab w:val="left" w:pos="8120"/>
        </w:tabs>
        <w:rPr>
          <w:rFonts w:cs="Nimbus Sans L"/>
          <w:i/>
          <w:iCs/>
          <w:sz w:val="20"/>
          <w:szCs w:val="20"/>
          <w:lang/>
        </w:rPr>
      </w:pPr>
      <w:r>
        <w:rPr>
          <w:rFonts w:cs="Nimbus Sans L"/>
          <w:i/>
          <w:iCs/>
          <w:sz w:val="20"/>
          <w:szCs w:val="20"/>
          <w:lang/>
        </w:rPr>
        <w:lastRenderedPageBreak/>
        <w:t xml:space="preserve">                        </w:t>
      </w:r>
      <w:r w:rsidR="00004915">
        <w:rPr>
          <w:rFonts w:cs="Nimbus Sans L"/>
          <w:i/>
          <w:iCs/>
          <w:sz w:val="20"/>
          <w:szCs w:val="20"/>
          <w:lang/>
        </w:rPr>
        <w:tab/>
      </w:r>
    </w:p>
    <w:p w14:paraId="09A1B147" w14:textId="77777777" w:rsidR="004B299E" w:rsidRPr="0087507A" w:rsidRDefault="004B299E">
      <w:pPr>
        <w:rPr>
          <w:rFonts w:cs="Nimbus Sans L"/>
          <w:i/>
          <w:iCs/>
          <w:sz w:val="20"/>
          <w:szCs w:val="20"/>
          <w:lang w:val="en-US"/>
        </w:rPr>
      </w:pPr>
      <w:r w:rsidRPr="0087507A">
        <w:rPr>
          <w:rFonts w:cs="Nimbus Sans L"/>
          <w:i/>
          <w:iCs/>
          <w:sz w:val="20"/>
          <w:szCs w:val="20"/>
          <w:lang w:val="en-US"/>
        </w:rPr>
        <w:t>You need a User-ID to identify your key; the software constructs the user id</w:t>
      </w:r>
    </w:p>
    <w:p w14:paraId="1B1AAADD" w14:textId="77777777" w:rsidR="004B299E" w:rsidRPr="0087507A" w:rsidRDefault="004B299E">
      <w:pPr>
        <w:rPr>
          <w:rFonts w:cs="Nimbus Sans L"/>
          <w:i/>
          <w:iCs/>
          <w:sz w:val="20"/>
          <w:szCs w:val="20"/>
          <w:lang w:val="en-US"/>
        </w:rPr>
      </w:pPr>
      <w:r w:rsidRPr="0087507A">
        <w:rPr>
          <w:rFonts w:cs="Nimbus Sans L"/>
          <w:i/>
          <w:iCs/>
          <w:sz w:val="20"/>
          <w:szCs w:val="20"/>
          <w:lang w:val="en-US"/>
        </w:rPr>
        <w:t>from Real Name, Comment and Email Address in this form:</w:t>
      </w:r>
    </w:p>
    <w:p w14:paraId="6919B15B" w14:textId="77777777" w:rsidR="004B299E" w:rsidRPr="0087507A" w:rsidRDefault="004B299E">
      <w:pPr>
        <w:rPr>
          <w:i/>
          <w:iCs/>
          <w:sz w:val="20"/>
          <w:szCs w:val="20"/>
          <w:lang w:val="en-US"/>
        </w:rPr>
      </w:pPr>
      <w:r w:rsidRPr="0087507A">
        <w:rPr>
          <w:i/>
          <w:iCs/>
          <w:sz w:val="20"/>
          <w:szCs w:val="20"/>
          <w:lang w:val="en-US"/>
        </w:rPr>
        <w:t xml:space="preserve">    "Heinrich Heine (Der </w:t>
      </w:r>
      <w:proofErr w:type="spellStart"/>
      <w:r w:rsidRPr="0087507A">
        <w:rPr>
          <w:i/>
          <w:iCs/>
          <w:sz w:val="20"/>
          <w:szCs w:val="20"/>
          <w:lang w:val="en-US"/>
        </w:rPr>
        <w:t>Dichter</w:t>
      </w:r>
      <w:proofErr w:type="spellEnd"/>
      <w:r w:rsidRPr="0087507A">
        <w:rPr>
          <w:i/>
          <w:iCs/>
          <w:sz w:val="20"/>
          <w:szCs w:val="20"/>
          <w:lang w:val="en-US"/>
        </w:rPr>
        <w:t>) &lt;heinrichh@duesseldorf.de&gt;"</w:t>
      </w:r>
    </w:p>
    <w:p w14:paraId="19B5DE6E" w14:textId="77777777" w:rsidR="004B299E" w:rsidRPr="0087507A" w:rsidRDefault="004B299E">
      <w:pPr>
        <w:rPr>
          <w:rFonts w:cs="Nimbus Sans L"/>
          <w:i/>
          <w:iCs/>
          <w:sz w:val="20"/>
          <w:szCs w:val="20"/>
          <w:lang w:val="en-US"/>
        </w:rPr>
      </w:pPr>
    </w:p>
    <w:p w14:paraId="7122EACA" w14:textId="77777777" w:rsidR="004B299E" w:rsidRPr="0087507A" w:rsidRDefault="004B299E">
      <w:pPr>
        <w:rPr>
          <w:b/>
          <w:bCs/>
          <w:i/>
          <w:iCs/>
          <w:sz w:val="20"/>
          <w:szCs w:val="20"/>
          <w:lang w:val="en-US"/>
        </w:rPr>
      </w:pPr>
      <w:r w:rsidRPr="0087507A">
        <w:rPr>
          <w:i/>
          <w:iCs/>
          <w:sz w:val="20"/>
          <w:szCs w:val="20"/>
          <w:lang w:val="en-US"/>
        </w:rPr>
        <w:t xml:space="preserve">Real name: </w:t>
      </w:r>
      <w:proofErr w:type="spellStart"/>
      <w:r w:rsidRPr="0087507A">
        <w:rPr>
          <w:i/>
          <w:iCs/>
          <w:sz w:val="20"/>
          <w:szCs w:val="20"/>
          <w:lang w:val="en-US"/>
        </w:rPr>
        <w:t>elroot</w:t>
      </w:r>
      <w:proofErr w:type="spellEnd"/>
      <w:r w:rsidRPr="0087507A">
        <w:rPr>
          <w:b/>
          <w:bCs/>
          <w:i/>
          <w:iCs/>
          <w:sz w:val="20"/>
          <w:szCs w:val="20"/>
          <w:lang w:val="en-US"/>
        </w:rPr>
        <w:t>&lt;----------------------------------SU RESPUESTA</w:t>
      </w:r>
    </w:p>
    <w:p w14:paraId="63963680" w14:textId="77777777" w:rsidR="004B299E" w:rsidRPr="0087507A" w:rsidRDefault="004B299E">
      <w:pPr>
        <w:rPr>
          <w:b/>
          <w:bCs/>
          <w:i/>
          <w:iCs/>
          <w:sz w:val="20"/>
          <w:szCs w:val="20"/>
          <w:lang w:val="en-US"/>
        </w:rPr>
      </w:pPr>
      <w:r w:rsidRPr="0087507A">
        <w:rPr>
          <w:i/>
          <w:iCs/>
          <w:sz w:val="20"/>
          <w:szCs w:val="20"/>
          <w:lang w:val="en-US"/>
        </w:rPr>
        <w:t xml:space="preserve">Email address: </w:t>
      </w:r>
      <w:proofErr w:type="spellStart"/>
      <w:r w:rsidRPr="0087507A">
        <w:rPr>
          <w:i/>
          <w:iCs/>
          <w:sz w:val="20"/>
          <w:szCs w:val="20"/>
          <w:lang w:val="en-US"/>
        </w:rPr>
        <w:t>root@eslared</w:t>
      </w:r>
      <w:proofErr w:type="spellEnd"/>
      <w:r w:rsidRPr="0087507A">
        <w:rPr>
          <w:b/>
          <w:bCs/>
          <w:i/>
          <w:iCs/>
          <w:sz w:val="20"/>
          <w:szCs w:val="20"/>
          <w:lang w:val="en-US"/>
        </w:rPr>
        <w:t>&lt;----------------------------------SU RESPUESTA</w:t>
      </w:r>
    </w:p>
    <w:p w14:paraId="14B5B4BA" w14:textId="77777777" w:rsidR="004B299E" w:rsidRPr="0087507A" w:rsidRDefault="004B299E">
      <w:pPr>
        <w:rPr>
          <w:rFonts w:cs="Nimbus Sans L"/>
          <w:i/>
          <w:iCs/>
          <w:sz w:val="20"/>
          <w:szCs w:val="20"/>
          <w:lang w:val="en-US"/>
        </w:rPr>
      </w:pPr>
      <w:r w:rsidRPr="0087507A">
        <w:rPr>
          <w:rFonts w:cs="Nimbus Sans L"/>
          <w:i/>
          <w:iCs/>
          <w:sz w:val="20"/>
          <w:szCs w:val="20"/>
          <w:lang w:val="en-US"/>
        </w:rPr>
        <w:t xml:space="preserve">Comment:                   </w:t>
      </w:r>
    </w:p>
    <w:p w14:paraId="19E31073" w14:textId="77777777" w:rsidR="004B299E" w:rsidRPr="0087507A" w:rsidRDefault="004B299E">
      <w:pPr>
        <w:rPr>
          <w:rFonts w:cs="Nimbus Sans L"/>
          <w:i/>
          <w:iCs/>
          <w:sz w:val="20"/>
          <w:szCs w:val="20"/>
          <w:lang w:val="en-US"/>
        </w:rPr>
      </w:pPr>
      <w:r w:rsidRPr="0087507A">
        <w:rPr>
          <w:rFonts w:cs="Nimbus Sans L"/>
          <w:i/>
          <w:iCs/>
          <w:sz w:val="20"/>
          <w:szCs w:val="20"/>
          <w:lang w:val="en-US"/>
        </w:rPr>
        <w:t>You selected this USER-ID:</w:t>
      </w:r>
    </w:p>
    <w:p w14:paraId="36FACD31" w14:textId="77777777" w:rsidR="004B299E" w:rsidRDefault="004B299E">
      <w:pPr>
        <w:rPr>
          <w:i/>
          <w:iCs/>
          <w:sz w:val="20"/>
          <w:szCs w:val="20"/>
        </w:rPr>
      </w:pPr>
      <w:r w:rsidRPr="0087507A">
        <w:rPr>
          <w:i/>
          <w:iCs/>
          <w:sz w:val="20"/>
          <w:szCs w:val="20"/>
          <w:lang w:val="en-US"/>
        </w:rPr>
        <w:t xml:space="preserve">    </w:t>
      </w:r>
      <w:r>
        <w:rPr>
          <w:i/>
          <w:iCs/>
          <w:sz w:val="20"/>
          <w:szCs w:val="20"/>
        </w:rPr>
        <w:t>"elroot &lt;root@eslared&gt;"</w:t>
      </w:r>
    </w:p>
    <w:p w14:paraId="4E9E9A3B" w14:textId="77777777" w:rsidR="004B299E" w:rsidRDefault="004B299E">
      <w:pPr>
        <w:rPr>
          <w:rFonts w:cs="Nimbus Sans L"/>
          <w:i/>
          <w:iCs/>
          <w:sz w:val="20"/>
          <w:szCs w:val="20"/>
          <w:lang/>
        </w:rPr>
      </w:pPr>
    </w:p>
    <w:p w14:paraId="358FA393" w14:textId="77777777" w:rsidR="004B299E" w:rsidRDefault="004B299E">
      <w:pPr>
        <w:rPr>
          <w:b/>
          <w:bCs/>
          <w:i/>
          <w:iCs/>
          <w:sz w:val="20"/>
          <w:szCs w:val="20"/>
        </w:rPr>
      </w:pPr>
      <w:r>
        <w:rPr>
          <w:i/>
          <w:iCs/>
          <w:sz w:val="20"/>
          <w:szCs w:val="20"/>
        </w:rPr>
        <w:t>Change (N)ame, (C)omment, (E)mail or (O)kay/(Q)uit? o</w:t>
      </w:r>
      <w:r>
        <w:rPr>
          <w:b/>
          <w:bCs/>
          <w:i/>
          <w:iCs/>
          <w:sz w:val="20"/>
          <w:szCs w:val="20"/>
        </w:rPr>
        <w:t>&lt;----------------------------------SU RESPUESTA</w:t>
      </w:r>
    </w:p>
    <w:p w14:paraId="62830595" w14:textId="77777777" w:rsidR="004B299E" w:rsidRPr="0087507A" w:rsidRDefault="004B299E">
      <w:pPr>
        <w:rPr>
          <w:b/>
          <w:bCs/>
          <w:i/>
          <w:iCs/>
          <w:sz w:val="20"/>
          <w:szCs w:val="20"/>
          <w:lang w:val="en-US"/>
        </w:rPr>
      </w:pPr>
      <w:r w:rsidRPr="0087507A">
        <w:rPr>
          <w:i/>
          <w:iCs/>
          <w:sz w:val="20"/>
          <w:szCs w:val="20"/>
          <w:lang w:val="en-US"/>
        </w:rPr>
        <w:t xml:space="preserve">You need a Passphrase to protect your secret key.    </w:t>
      </w:r>
      <w:r w:rsidRPr="0087507A">
        <w:rPr>
          <w:b/>
          <w:bCs/>
          <w:i/>
          <w:iCs/>
          <w:sz w:val="20"/>
          <w:szCs w:val="20"/>
          <w:lang w:val="en-US"/>
        </w:rPr>
        <w:t>&lt;-----------------SU CONTRASENA</w:t>
      </w:r>
    </w:p>
    <w:p w14:paraId="577A1465" w14:textId="77777777" w:rsidR="004B299E" w:rsidRPr="0087507A" w:rsidRDefault="004B299E">
      <w:pPr>
        <w:rPr>
          <w:rFonts w:cs="Nimbus Sans L"/>
          <w:i/>
          <w:iCs/>
          <w:sz w:val="20"/>
          <w:szCs w:val="20"/>
          <w:lang w:val="en-US"/>
        </w:rPr>
      </w:pPr>
    </w:p>
    <w:p w14:paraId="016D5CC8" w14:textId="77777777" w:rsidR="004B299E" w:rsidRPr="0087507A" w:rsidRDefault="004B299E">
      <w:pPr>
        <w:rPr>
          <w:rFonts w:cs="Nimbus Sans L"/>
          <w:i/>
          <w:iCs/>
          <w:sz w:val="20"/>
          <w:szCs w:val="20"/>
          <w:lang w:val="en-US"/>
        </w:rPr>
      </w:pPr>
      <w:r w:rsidRPr="0087507A">
        <w:rPr>
          <w:rFonts w:cs="Nimbus Sans L"/>
          <w:i/>
          <w:iCs/>
          <w:sz w:val="20"/>
          <w:szCs w:val="20"/>
          <w:lang w:val="en-US"/>
        </w:rPr>
        <w:t>We need to generate a lot of random bytes. It is a good idea to perform</w:t>
      </w:r>
    </w:p>
    <w:p w14:paraId="5B8D2252" w14:textId="77777777" w:rsidR="004B299E" w:rsidRPr="0087507A" w:rsidRDefault="004B299E">
      <w:pPr>
        <w:rPr>
          <w:rFonts w:cs="Nimbus Sans L"/>
          <w:i/>
          <w:iCs/>
          <w:sz w:val="20"/>
          <w:szCs w:val="20"/>
          <w:lang w:val="en-US"/>
        </w:rPr>
      </w:pPr>
      <w:r w:rsidRPr="0087507A">
        <w:rPr>
          <w:rFonts w:cs="Nimbus Sans L"/>
          <w:i/>
          <w:iCs/>
          <w:sz w:val="20"/>
          <w:szCs w:val="20"/>
          <w:lang w:val="en-US"/>
        </w:rPr>
        <w:t>some other action (type on the keyboard, move the mouse, utilize the</w:t>
      </w:r>
    </w:p>
    <w:p w14:paraId="506A9070" w14:textId="77777777" w:rsidR="004B299E" w:rsidRPr="0087507A" w:rsidRDefault="004B299E">
      <w:pPr>
        <w:rPr>
          <w:rFonts w:cs="Nimbus Sans L"/>
          <w:i/>
          <w:iCs/>
          <w:sz w:val="20"/>
          <w:szCs w:val="20"/>
          <w:lang w:val="en-US"/>
        </w:rPr>
      </w:pPr>
      <w:r w:rsidRPr="0087507A">
        <w:rPr>
          <w:rFonts w:cs="Nimbus Sans L"/>
          <w:i/>
          <w:iCs/>
          <w:sz w:val="20"/>
          <w:szCs w:val="20"/>
          <w:lang w:val="en-US"/>
        </w:rPr>
        <w:t>disks) during the prime generation; this gives the random number</w:t>
      </w:r>
    </w:p>
    <w:p w14:paraId="2333E62A" w14:textId="77777777" w:rsidR="004B299E" w:rsidRPr="0087507A" w:rsidRDefault="004B299E">
      <w:pPr>
        <w:rPr>
          <w:rFonts w:cs="Nimbus Sans L"/>
          <w:i/>
          <w:iCs/>
          <w:sz w:val="20"/>
          <w:szCs w:val="20"/>
          <w:lang w:val="en-US"/>
        </w:rPr>
      </w:pPr>
      <w:r w:rsidRPr="0087507A">
        <w:rPr>
          <w:rFonts w:cs="Nimbus Sans L"/>
          <w:i/>
          <w:iCs/>
          <w:sz w:val="20"/>
          <w:szCs w:val="20"/>
          <w:lang w:val="en-US"/>
        </w:rPr>
        <w:t>generator a better chance to gain enough entropy.</w:t>
      </w:r>
    </w:p>
    <w:p w14:paraId="1911AC0E" w14:textId="77777777" w:rsidR="004B299E" w:rsidRPr="0087507A" w:rsidRDefault="004B299E">
      <w:pPr>
        <w:rPr>
          <w:rFonts w:cs="Nimbus Sans L"/>
          <w:i/>
          <w:iCs/>
          <w:sz w:val="20"/>
          <w:szCs w:val="20"/>
          <w:lang w:val="en-US"/>
        </w:rPr>
      </w:pPr>
      <w:r w:rsidRPr="0087507A">
        <w:rPr>
          <w:rFonts w:cs="Nimbus Sans L"/>
          <w:i/>
          <w:iCs/>
          <w:sz w:val="20"/>
          <w:szCs w:val="20"/>
          <w:lang w:val="en-US"/>
        </w:rPr>
        <w:t>++++++++++++++++++++..++++++++++++++++++++++++++++++.+++++++++++++++++++++++++++++++++++++++++++++++++++++++..++++++++++++++++++++.+++++&gt;++++++++++........+++++</w:t>
      </w:r>
    </w:p>
    <w:p w14:paraId="560263E9" w14:textId="77777777" w:rsidR="004B299E" w:rsidRPr="0087507A" w:rsidRDefault="004B299E">
      <w:pPr>
        <w:rPr>
          <w:rFonts w:cs="Nimbus Sans L"/>
          <w:i/>
          <w:iCs/>
          <w:sz w:val="20"/>
          <w:szCs w:val="20"/>
          <w:lang w:val="en-US"/>
        </w:rPr>
      </w:pPr>
      <w:r w:rsidRPr="0087507A">
        <w:rPr>
          <w:rFonts w:cs="Nimbus Sans L"/>
          <w:i/>
          <w:iCs/>
          <w:sz w:val="20"/>
          <w:szCs w:val="20"/>
          <w:lang w:val="en-US"/>
        </w:rPr>
        <w:t>We need to generate a lot of random bytes. It is a good idea to perform</w:t>
      </w:r>
    </w:p>
    <w:p w14:paraId="34BFBEC8" w14:textId="77777777" w:rsidR="004B299E" w:rsidRPr="0087507A" w:rsidRDefault="004B299E">
      <w:pPr>
        <w:rPr>
          <w:rFonts w:cs="Nimbus Sans L"/>
          <w:i/>
          <w:iCs/>
          <w:sz w:val="20"/>
          <w:szCs w:val="20"/>
          <w:lang w:val="en-US"/>
        </w:rPr>
      </w:pPr>
      <w:r w:rsidRPr="0087507A">
        <w:rPr>
          <w:rFonts w:cs="Nimbus Sans L"/>
          <w:i/>
          <w:iCs/>
          <w:sz w:val="20"/>
          <w:szCs w:val="20"/>
          <w:lang w:val="en-US"/>
        </w:rPr>
        <w:t>some other action (type on the keyboard, move the mouse, utilize the</w:t>
      </w:r>
    </w:p>
    <w:p w14:paraId="3B06D007" w14:textId="77777777" w:rsidR="004B299E" w:rsidRPr="0087507A" w:rsidRDefault="004B299E">
      <w:pPr>
        <w:rPr>
          <w:rFonts w:cs="Nimbus Sans L"/>
          <w:i/>
          <w:iCs/>
          <w:sz w:val="20"/>
          <w:szCs w:val="20"/>
          <w:lang w:val="en-US"/>
        </w:rPr>
      </w:pPr>
      <w:r w:rsidRPr="0087507A">
        <w:rPr>
          <w:rFonts w:cs="Nimbus Sans L"/>
          <w:i/>
          <w:iCs/>
          <w:sz w:val="20"/>
          <w:szCs w:val="20"/>
          <w:lang w:val="en-US"/>
        </w:rPr>
        <w:t>disks) during the prime generation; this gives the random number</w:t>
      </w:r>
    </w:p>
    <w:p w14:paraId="0F67806D" w14:textId="77777777" w:rsidR="004B299E" w:rsidRPr="0087507A" w:rsidRDefault="004B299E">
      <w:pPr>
        <w:rPr>
          <w:rFonts w:cs="Nimbus Sans L"/>
          <w:i/>
          <w:iCs/>
          <w:sz w:val="20"/>
          <w:szCs w:val="20"/>
          <w:lang w:val="en-US"/>
        </w:rPr>
      </w:pPr>
      <w:r w:rsidRPr="0087507A">
        <w:rPr>
          <w:rFonts w:cs="Nimbus Sans L"/>
          <w:i/>
          <w:iCs/>
          <w:sz w:val="20"/>
          <w:szCs w:val="20"/>
          <w:lang w:val="en-US"/>
        </w:rPr>
        <w:t>generator a better chance to gain enough entropy.</w:t>
      </w:r>
    </w:p>
    <w:p w14:paraId="10B68DF2" w14:textId="77777777" w:rsidR="004B299E" w:rsidRPr="0087507A" w:rsidRDefault="004B299E">
      <w:pPr>
        <w:rPr>
          <w:rFonts w:cs="Nimbus Sans L"/>
          <w:i/>
          <w:iCs/>
          <w:sz w:val="20"/>
          <w:szCs w:val="20"/>
          <w:lang w:val="en-US"/>
        </w:rPr>
      </w:pPr>
      <w:r w:rsidRPr="0087507A">
        <w:rPr>
          <w:rFonts w:cs="Nimbus Sans L"/>
          <w:i/>
          <w:iCs/>
          <w:sz w:val="20"/>
          <w:szCs w:val="20"/>
          <w:lang w:val="en-US"/>
        </w:rPr>
        <w:t>.+++++++++++++++++++++++++..++++++++++++++++++++.+++++++++++++++..++++++++++.+++++.++++++++++++++++++++++++++++++....+++++...+++++++++++++++++++++++++++++++++++&gt;+++++..+++++&gt;+++++......+++++^^^</w:t>
      </w:r>
    </w:p>
    <w:p w14:paraId="4670472B" w14:textId="77777777" w:rsidR="004B299E" w:rsidRPr="0087507A" w:rsidRDefault="004B299E">
      <w:pPr>
        <w:rPr>
          <w:rFonts w:cs="Nimbus Sans L"/>
          <w:b/>
          <w:bCs/>
          <w:i/>
          <w:iCs/>
          <w:sz w:val="20"/>
          <w:szCs w:val="20"/>
          <w:lang w:val="en-US"/>
        </w:rPr>
      </w:pPr>
      <w:r w:rsidRPr="0087507A">
        <w:rPr>
          <w:rFonts w:cs="Nimbus Sans L"/>
          <w:b/>
          <w:bCs/>
          <w:i/>
          <w:iCs/>
          <w:sz w:val="20"/>
          <w:szCs w:val="20"/>
          <w:lang w:val="en-US"/>
        </w:rPr>
        <w:t>public and secret key created and signed.</w:t>
      </w:r>
    </w:p>
    <w:p w14:paraId="5C6716AF" w14:textId="77777777" w:rsidR="004B299E" w:rsidRPr="0087507A" w:rsidRDefault="004B299E">
      <w:pPr>
        <w:rPr>
          <w:rFonts w:cs="Nimbus Sans L"/>
          <w:b/>
          <w:bCs/>
          <w:i/>
          <w:iCs/>
          <w:sz w:val="20"/>
          <w:szCs w:val="20"/>
          <w:lang w:val="en-US"/>
        </w:rPr>
      </w:pPr>
      <w:r w:rsidRPr="0087507A">
        <w:rPr>
          <w:rFonts w:cs="Nimbus Sans L"/>
          <w:b/>
          <w:bCs/>
          <w:i/>
          <w:iCs/>
          <w:sz w:val="20"/>
          <w:szCs w:val="20"/>
          <w:lang w:val="en-US"/>
        </w:rPr>
        <w:t>key marked as ultimately trusted.</w:t>
      </w:r>
    </w:p>
    <w:p w14:paraId="79DE1E26" w14:textId="77777777" w:rsidR="004B299E" w:rsidRPr="0087507A" w:rsidRDefault="004B299E">
      <w:pPr>
        <w:rPr>
          <w:rFonts w:cs="Nimbus Sans L"/>
          <w:b/>
          <w:bCs/>
          <w:i/>
          <w:iCs/>
          <w:sz w:val="20"/>
          <w:szCs w:val="20"/>
          <w:lang w:val="en-US"/>
        </w:rPr>
      </w:pPr>
    </w:p>
    <w:p w14:paraId="59378B31" w14:textId="77777777" w:rsidR="004B299E" w:rsidRPr="0087507A" w:rsidRDefault="004B299E">
      <w:pPr>
        <w:rPr>
          <w:rFonts w:cs="Nimbus Sans L"/>
          <w:b/>
          <w:bCs/>
          <w:i/>
          <w:iCs/>
          <w:sz w:val="20"/>
          <w:szCs w:val="20"/>
          <w:lang w:val="en-US"/>
        </w:rPr>
      </w:pPr>
      <w:proofErr w:type="gramStart"/>
      <w:r w:rsidRPr="0087507A">
        <w:rPr>
          <w:rFonts w:cs="Nimbus Sans L"/>
          <w:b/>
          <w:bCs/>
          <w:i/>
          <w:iCs/>
          <w:sz w:val="20"/>
          <w:szCs w:val="20"/>
          <w:lang w:val="en-US"/>
        </w:rPr>
        <w:t>pub  1024</w:t>
      </w:r>
      <w:proofErr w:type="gramEnd"/>
      <w:r w:rsidRPr="0087507A">
        <w:rPr>
          <w:rFonts w:cs="Nimbus Sans L"/>
          <w:b/>
          <w:bCs/>
          <w:i/>
          <w:iCs/>
          <w:sz w:val="20"/>
          <w:szCs w:val="20"/>
          <w:lang w:val="en-US"/>
        </w:rPr>
        <w:t xml:space="preserve">D/8C236030 2005-07-16 </w:t>
      </w:r>
      <w:proofErr w:type="spellStart"/>
      <w:r w:rsidRPr="0087507A">
        <w:rPr>
          <w:rFonts w:cs="Nimbus Sans L"/>
          <w:b/>
          <w:bCs/>
          <w:i/>
          <w:iCs/>
          <w:sz w:val="20"/>
          <w:szCs w:val="20"/>
          <w:lang w:val="en-US"/>
        </w:rPr>
        <w:t>elroot</w:t>
      </w:r>
      <w:proofErr w:type="spellEnd"/>
      <w:r w:rsidRPr="0087507A">
        <w:rPr>
          <w:rFonts w:cs="Nimbus Sans L"/>
          <w:b/>
          <w:bCs/>
          <w:i/>
          <w:iCs/>
          <w:sz w:val="20"/>
          <w:szCs w:val="20"/>
          <w:lang w:val="en-US"/>
        </w:rPr>
        <w:t xml:space="preserve"> &lt;</w:t>
      </w:r>
      <w:proofErr w:type="spellStart"/>
      <w:r w:rsidRPr="0087507A">
        <w:rPr>
          <w:rFonts w:cs="Nimbus Sans L"/>
          <w:b/>
          <w:bCs/>
          <w:i/>
          <w:iCs/>
          <w:sz w:val="20"/>
          <w:szCs w:val="20"/>
          <w:lang w:val="en-US"/>
        </w:rPr>
        <w:t>root@eslared</w:t>
      </w:r>
      <w:proofErr w:type="spellEnd"/>
      <w:r w:rsidRPr="0087507A">
        <w:rPr>
          <w:rFonts w:cs="Nimbus Sans L"/>
          <w:b/>
          <w:bCs/>
          <w:i/>
          <w:iCs/>
          <w:sz w:val="20"/>
          <w:szCs w:val="20"/>
          <w:lang w:val="en-US"/>
        </w:rPr>
        <w:t>&gt;</w:t>
      </w:r>
    </w:p>
    <w:p w14:paraId="42E3CC83" w14:textId="77777777" w:rsidR="004B299E" w:rsidRPr="0087507A" w:rsidRDefault="004B299E">
      <w:pPr>
        <w:rPr>
          <w:b/>
          <w:bCs/>
          <w:i/>
          <w:iCs/>
          <w:sz w:val="20"/>
          <w:szCs w:val="20"/>
          <w:lang w:val="en-US"/>
        </w:rPr>
      </w:pPr>
      <w:r w:rsidRPr="0087507A">
        <w:rPr>
          <w:b/>
          <w:bCs/>
          <w:i/>
          <w:iCs/>
          <w:sz w:val="20"/>
          <w:szCs w:val="20"/>
          <w:lang w:val="en-US"/>
        </w:rPr>
        <w:t xml:space="preserve">     Key fingerprint = EF82 DCCA 107A DF51 D2F</w:t>
      </w:r>
      <w:proofErr w:type="gramStart"/>
      <w:r w:rsidRPr="0087507A">
        <w:rPr>
          <w:b/>
          <w:bCs/>
          <w:i/>
          <w:iCs/>
          <w:sz w:val="20"/>
          <w:szCs w:val="20"/>
          <w:lang w:val="en-US"/>
        </w:rPr>
        <w:t>3  4133</w:t>
      </w:r>
      <w:proofErr w:type="gramEnd"/>
      <w:r w:rsidRPr="0087507A">
        <w:rPr>
          <w:b/>
          <w:bCs/>
          <w:i/>
          <w:iCs/>
          <w:sz w:val="20"/>
          <w:szCs w:val="20"/>
          <w:lang w:val="en-US"/>
        </w:rPr>
        <w:t xml:space="preserve"> 71F0 B709 8C23 6030</w:t>
      </w:r>
    </w:p>
    <w:p w14:paraId="3829A524" w14:textId="77777777" w:rsidR="004B299E" w:rsidRDefault="004B299E">
      <w:pPr>
        <w:rPr>
          <w:rFonts w:cs="Nimbus Sans L"/>
          <w:b/>
          <w:bCs/>
          <w:i/>
          <w:iCs/>
          <w:sz w:val="20"/>
          <w:szCs w:val="20"/>
          <w:lang/>
        </w:rPr>
      </w:pPr>
      <w:r>
        <w:rPr>
          <w:rFonts w:cs="Nimbus Sans L"/>
          <w:b/>
          <w:bCs/>
          <w:i/>
          <w:iCs/>
          <w:sz w:val="20"/>
          <w:szCs w:val="20"/>
          <w:lang/>
        </w:rPr>
        <w:t>sub  2048g/188BED03 2005-07-16</w:t>
      </w:r>
    </w:p>
    <w:p w14:paraId="30B130F8" w14:textId="77777777" w:rsidR="004B299E" w:rsidRDefault="004B299E">
      <w:pPr>
        <w:rPr>
          <w:rFonts w:cs="Nimbus Sans L"/>
          <w:b/>
          <w:bCs/>
          <w:i/>
          <w:iCs/>
          <w:sz w:val="20"/>
          <w:szCs w:val="20"/>
          <w:lang/>
        </w:rPr>
      </w:pPr>
    </w:p>
    <w:p w14:paraId="18B05A3C" w14:textId="77777777" w:rsidR="004B299E" w:rsidRDefault="004B299E">
      <w:pPr>
        <w:numPr>
          <w:ilvl w:val="1"/>
          <w:numId w:val="4"/>
        </w:numPr>
        <w:tabs>
          <w:tab w:val="left" w:pos="480"/>
        </w:tabs>
        <w:rPr>
          <w:rFonts w:cs="Nimbus Sans L"/>
          <w:lang/>
        </w:rPr>
      </w:pPr>
      <w:r>
        <w:rPr>
          <w:rFonts w:cs="Nimbus Sans L"/>
          <w:lang/>
        </w:rPr>
        <w:t>Verifique ahora la localización de sus nuevas claves</w:t>
      </w:r>
    </w:p>
    <w:p w14:paraId="408275DB" w14:textId="77777777" w:rsidR="004B299E" w:rsidRDefault="004B299E">
      <w:pPr>
        <w:ind w:left="480"/>
        <w:rPr>
          <w:rFonts w:cs="Nimbus Sans L"/>
          <w:b/>
          <w:bCs/>
          <w:lang/>
        </w:rPr>
      </w:pPr>
      <w:r>
        <w:rPr>
          <w:rFonts w:cs="Nimbus Sans L"/>
          <w:b/>
          <w:bCs/>
          <w:lang/>
        </w:rPr>
        <w:t>$ cd .gnupg/</w:t>
      </w:r>
    </w:p>
    <w:p w14:paraId="67F02607" w14:textId="77777777" w:rsidR="004B299E" w:rsidRDefault="004B299E">
      <w:pPr>
        <w:ind w:left="480"/>
        <w:rPr>
          <w:rFonts w:cs="Nimbus Sans L"/>
          <w:b/>
          <w:bCs/>
          <w:lang/>
        </w:rPr>
      </w:pPr>
      <w:r>
        <w:rPr>
          <w:rFonts w:cs="Nimbus Sans L"/>
          <w:b/>
          <w:bCs/>
          <w:lang/>
        </w:rPr>
        <w:t>$ ls</w:t>
      </w:r>
    </w:p>
    <w:p w14:paraId="02EFC1B9" w14:textId="77777777" w:rsidR="004B299E" w:rsidRDefault="004B299E">
      <w:pPr>
        <w:ind w:left="480"/>
        <w:rPr>
          <w:rFonts w:cs="Nimbus Sans L"/>
          <w:i/>
          <w:iCs/>
          <w:sz w:val="20"/>
          <w:szCs w:val="20"/>
          <w:lang/>
        </w:rPr>
      </w:pPr>
      <w:r>
        <w:rPr>
          <w:rFonts w:cs="Nimbus Sans L"/>
          <w:i/>
          <w:iCs/>
          <w:sz w:val="20"/>
          <w:szCs w:val="20"/>
          <w:lang/>
        </w:rPr>
        <w:t>gpg.conf  pubring.gpg  pubring.gpg~  random_seed  secring.gpg  trustdb.gpg</w:t>
      </w:r>
    </w:p>
    <w:p w14:paraId="42E78E41" w14:textId="77777777" w:rsidR="004B299E" w:rsidRDefault="004B299E">
      <w:pPr>
        <w:rPr>
          <w:rFonts w:cs="Nimbus Sans L"/>
          <w:b/>
          <w:bCs/>
          <w:i/>
          <w:iCs/>
          <w:sz w:val="20"/>
          <w:szCs w:val="20"/>
          <w:lang/>
        </w:rPr>
      </w:pPr>
      <w:r>
        <w:rPr>
          <w:rFonts w:cs="Nimbus Sans L"/>
          <w:b/>
          <w:bCs/>
          <w:i/>
          <w:iCs/>
          <w:sz w:val="20"/>
          <w:szCs w:val="20"/>
          <w:lang/>
        </w:rPr>
        <w:t xml:space="preserve"> </w:t>
      </w:r>
    </w:p>
    <w:p w14:paraId="4849285C" w14:textId="77777777" w:rsidR="004B299E" w:rsidRDefault="004B299E">
      <w:pPr>
        <w:numPr>
          <w:ilvl w:val="1"/>
          <w:numId w:val="5"/>
        </w:numPr>
        <w:tabs>
          <w:tab w:val="left" w:pos="540"/>
        </w:tabs>
        <w:rPr>
          <w:rFonts w:cs="Nimbus Sans L"/>
          <w:lang/>
        </w:rPr>
      </w:pPr>
      <w:r>
        <w:rPr>
          <w:rFonts w:cs="Nimbus Sans L"/>
          <w:lang/>
        </w:rPr>
        <w:t>Utilizando la intuición,  o con ayuda del instructor identifique cada archivo.</w:t>
      </w:r>
    </w:p>
    <w:p w14:paraId="399E2C9C" w14:textId="77777777" w:rsidR="004B299E" w:rsidRDefault="004B299E">
      <w:pPr>
        <w:numPr>
          <w:ilvl w:val="1"/>
          <w:numId w:val="5"/>
        </w:numPr>
        <w:tabs>
          <w:tab w:val="left" w:pos="540"/>
        </w:tabs>
        <w:rPr>
          <w:rFonts w:cs="Nimbus Sans L"/>
          <w:lang/>
        </w:rPr>
      </w:pPr>
      <w:r>
        <w:rPr>
          <w:rFonts w:cs="Nimbus Sans L"/>
          <w:lang/>
        </w:rPr>
        <w:t xml:space="preserve">Regrese nuevamente al subdirectorio hogar del usuario </w:t>
      </w:r>
    </w:p>
    <w:p w14:paraId="042238B0" w14:textId="77777777" w:rsidR="004B299E" w:rsidRDefault="004B299E">
      <w:pPr>
        <w:ind w:left="540"/>
        <w:rPr>
          <w:rFonts w:cs="Nimbus Sans L"/>
          <w:b/>
          <w:bCs/>
          <w:lang/>
        </w:rPr>
      </w:pPr>
      <w:r>
        <w:rPr>
          <w:rFonts w:cs="Nimbus Sans L"/>
          <w:lang/>
        </w:rPr>
        <w:t xml:space="preserve">$ </w:t>
      </w:r>
      <w:r>
        <w:rPr>
          <w:rFonts w:cs="Nimbus Sans L"/>
          <w:b/>
          <w:bCs/>
          <w:lang/>
        </w:rPr>
        <w:t>cd</w:t>
      </w:r>
    </w:p>
    <w:p w14:paraId="2FE56D83" w14:textId="77777777" w:rsidR="004B299E" w:rsidRDefault="004B299E">
      <w:pPr>
        <w:rPr>
          <w:rFonts w:cs="Nimbus Sans L"/>
          <w:lang/>
        </w:rPr>
      </w:pPr>
    </w:p>
    <w:p w14:paraId="0FA70F90" w14:textId="77777777" w:rsidR="004B299E" w:rsidRDefault="004B299E">
      <w:pPr>
        <w:ind w:left="360"/>
        <w:rPr>
          <w:rFonts w:cs="Nimbus Sans L"/>
          <w:lang/>
        </w:rPr>
      </w:pPr>
      <w:r>
        <w:rPr>
          <w:rFonts w:cs="Nimbus Sans L"/>
          <w:lang/>
        </w:rPr>
        <w:t>2. Cree un archivo e introduzca una frase cualquiera en el mismo.</w:t>
      </w:r>
    </w:p>
    <w:p w14:paraId="170CBA0B" w14:textId="77777777" w:rsidR="004B299E" w:rsidRDefault="004B299E">
      <w:pPr>
        <w:ind w:left="540"/>
        <w:rPr>
          <w:rFonts w:cs="Nimbus Sans L"/>
          <w:lang/>
        </w:rPr>
      </w:pPr>
    </w:p>
    <w:p w14:paraId="5E49EA59" w14:textId="77777777" w:rsidR="004B299E" w:rsidRDefault="004B299E">
      <w:pPr>
        <w:rPr>
          <w:rFonts w:cs="Nimbus Sans L"/>
          <w:b/>
          <w:bCs/>
          <w:lang/>
        </w:rPr>
      </w:pPr>
      <w:r>
        <w:rPr>
          <w:rFonts w:cs="Nimbus Sans L"/>
          <w:b/>
          <w:bCs/>
          <w:lang/>
        </w:rPr>
        <w:t>$ touch elarchivo_del_root  &lt;------CAMBIE EL NOMBRE POR EL QUE DESEE</w:t>
      </w:r>
    </w:p>
    <w:p w14:paraId="54B03491" w14:textId="77777777" w:rsidR="004B299E" w:rsidRDefault="004B299E">
      <w:pPr>
        <w:rPr>
          <w:b/>
          <w:bCs/>
        </w:rPr>
      </w:pPr>
      <w:r>
        <w:t xml:space="preserve">$ </w:t>
      </w:r>
      <w:r>
        <w:rPr>
          <w:b/>
          <w:bCs/>
        </w:rPr>
        <w:t xml:space="preserve">echo "una frase" &gt; elarchivo_del_root </w:t>
      </w:r>
    </w:p>
    <w:p w14:paraId="06DD8F86" w14:textId="77777777" w:rsidR="004B299E" w:rsidRDefault="004B299E">
      <w:pPr>
        <w:rPr>
          <w:b/>
          <w:bCs/>
        </w:rPr>
      </w:pPr>
      <w:r>
        <w:t xml:space="preserve">$ </w:t>
      </w:r>
      <w:r>
        <w:rPr>
          <w:b/>
          <w:bCs/>
        </w:rPr>
        <w:t xml:space="preserve">more elarchivo_del_root </w:t>
      </w:r>
    </w:p>
    <w:p w14:paraId="7CD7A9EB" w14:textId="77777777" w:rsidR="004B299E" w:rsidRDefault="004B299E">
      <w:pPr>
        <w:rPr>
          <w:rFonts w:cs="Nimbus Sans L"/>
          <w:lang/>
        </w:rPr>
      </w:pPr>
      <w:r>
        <w:rPr>
          <w:rFonts w:cs="Nimbus Sans L"/>
          <w:lang/>
        </w:rPr>
        <w:t>una frase</w:t>
      </w:r>
    </w:p>
    <w:p w14:paraId="789E9CF2" w14:textId="77777777" w:rsidR="004B299E" w:rsidRDefault="004B299E">
      <w:pPr>
        <w:rPr>
          <w:rFonts w:cs="Nimbus Sans L"/>
          <w:lang/>
        </w:rPr>
      </w:pPr>
    </w:p>
    <w:p w14:paraId="77F7E46D" w14:textId="77777777" w:rsidR="004B299E" w:rsidRDefault="004B299E">
      <w:pPr>
        <w:numPr>
          <w:ilvl w:val="0"/>
          <w:numId w:val="6"/>
        </w:numPr>
        <w:tabs>
          <w:tab w:val="left" w:pos="720"/>
        </w:tabs>
        <w:rPr>
          <w:rFonts w:cs="Nimbus Sans L"/>
          <w:lang/>
        </w:rPr>
      </w:pPr>
      <w:r>
        <w:rPr>
          <w:rFonts w:cs="Nimbus Sans L"/>
          <w:lang/>
        </w:rPr>
        <w:t>Firme el archivo que ha creado. Recuerde con que llave debe firmarse un archivo.</w:t>
      </w:r>
    </w:p>
    <w:p w14:paraId="7C0314D1" w14:textId="77777777" w:rsidR="004B299E" w:rsidRDefault="004B299E">
      <w:pPr>
        <w:rPr>
          <w:rFonts w:cs="Nimbus Sans L"/>
          <w:lang/>
        </w:rPr>
      </w:pPr>
    </w:p>
    <w:p w14:paraId="1D42936F" w14:textId="77777777" w:rsidR="004B299E" w:rsidRPr="0087507A" w:rsidRDefault="004B299E">
      <w:pPr>
        <w:ind w:left="720"/>
        <w:rPr>
          <w:rFonts w:cs="Nimbus Sans L"/>
          <w:b/>
          <w:bCs/>
          <w:lang w:val="en-US"/>
        </w:rPr>
      </w:pPr>
      <w:r w:rsidRPr="0087507A">
        <w:rPr>
          <w:rFonts w:cs="Nimbus Sans L"/>
          <w:b/>
          <w:bCs/>
          <w:lang w:val="en-US"/>
        </w:rPr>
        <w:t xml:space="preserve">$ </w:t>
      </w:r>
      <w:proofErr w:type="spellStart"/>
      <w:r w:rsidRPr="0087507A">
        <w:rPr>
          <w:rFonts w:cs="Nimbus Sans L"/>
          <w:b/>
          <w:bCs/>
          <w:lang w:val="en-US"/>
        </w:rPr>
        <w:t>gpg</w:t>
      </w:r>
      <w:proofErr w:type="spellEnd"/>
      <w:r w:rsidRPr="0087507A">
        <w:rPr>
          <w:rFonts w:cs="Nimbus Sans L"/>
          <w:b/>
          <w:bCs/>
          <w:lang w:val="en-US"/>
        </w:rPr>
        <w:t xml:space="preserve"> --</w:t>
      </w:r>
      <w:proofErr w:type="spellStart"/>
      <w:r w:rsidRPr="0087507A">
        <w:rPr>
          <w:rFonts w:cs="Nimbus Sans L"/>
          <w:b/>
          <w:bCs/>
          <w:lang w:val="en-US"/>
        </w:rPr>
        <w:t>clearsign</w:t>
      </w:r>
      <w:proofErr w:type="spellEnd"/>
      <w:r w:rsidRPr="0087507A">
        <w:rPr>
          <w:rFonts w:cs="Nimbus Sans L"/>
          <w:b/>
          <w:bCs/>
          <w:lang w:val="en-US"/>
        </w:rPr>
        <w:t xml:space="preserve"> </w:t>
      </w:r>
      <w:proofErr w:type="spellStart"/>
      <w:r w:rsidRPr="0087507A">
        <w:rPr>
          <w:rFonts w:cs="Nimbus Sans L"/>
          <w:b/>
          <w:bCs/>
          <w:lang w:val="en-US"/>
        </w:rPr>
        <w:t>elarchivo_del_root</w:t>
      </w:r>
      <w:proofErr w:type="spellEnd"/>
      <w:r w:rsidRPr="0087507A">
        <w:rPr>
          <w:rFonts w:cs="Nimbus Sans L"/>
          <w:b/>
          <w:bCs/>
          <w:lang w:val="en-US"/>
        </w:rPr>
        <w:t xml:space="preserve"> </w:t>
      </w:r>
    </w:p>
    <w:p w14:paraId="1E1EC665" w14:textId="77777777" w:rsidR="004B299E" w:rsidRPr="0087507A" w:rsidRDefault="004B299E">
      <w:pPr>
        <w:rPr>
          <w:rFonts w:cs="Nimbus Sans L"/>
          <w:b/>
          <w:bCs/>
          <w:lang w:val="en-US"/>
        </w:rPr>
      </w:pPr>
    </w:p>
    <w:p w14:paraId="1DADC598" w14:textId="77777777" w:rsidR="004B299E" w:rsidRPr="0087507A" w:rsidRDefault="004B299E">
      <w:pPr>
        <w:rPr>
          <w:rFonts w:cs="Nimbus Sans L"/>
          <w:i/>
          <w:iCs/>
          <w:sz w:val="20"/>
          <w:szCs w:val="20"/>
          <w:lang w:val="en-US"/>
        </w:rPr>
      </w:pPr>
      <w:r w:rsidRPr="0087507A">
        <w:rPr>
          <w:rFonts w:cs="Nimbus Sans L"/>
          <w:i/>
          <w:iCs/>
          <w:sz w:val="20"/>
          <w:szCs w:val="20"/>
          <w:lang w:val="en-US"/>
        </w:rPr>
        <w:t>You need a passphrase to unlock the secret key for</w:t>
      </w:r>
    </w:p>
    <w:p w14:paraId="2E8214D6" w14:textId="77777777" w:rsidR="004B299E" w:rsidRPr="0087507A" w:rsidRDefault="004B299E">
      <w:pPr>
        <w:rPr>
          <w:rFonts w:cs="Nimbus Sans L"/>
          <w:i/>
          <w:iCs/>
          <w:sz w:val="20"/>
          <w:szCs w:val="20"/>
          <w:lang w:val="en-US"/>
        </w:rPr>
      </w:pPr>
      <w:r w:rsidRPr="0087507A">
        <w:rPr>
          <w:rFonts w:cs="Nimbus Sans L"/>
          <w:i/>
          <w:iCs/>
          <w:sz w:val="20"/>
          <w:szCs w:val="20"/>
          <w:lang w:val="en-US"/>
        </w:rPr>
        <w:t>user: "</w:t>
      </w:r>
      <w:proofErr w:type="spellStart"/>
      <w:r w:rsidRPr="0087507A">
        <w:rPr>
          <w:rFonts w:cs="Nimbus Sans L"/>
          <w:i/>
          <w:iCs/>
          <w:sz w:val="20"/>
          <w:szCs w:val="20"/>
          <w:lang w:val="en-US"/>
        </w:rPr>
        <w:t>elroot</w:t>
      </w:r>
      <w:proofErr w:type="spellEnd"/>
      <w:r w:rsidRPr="0087507A">
        <w:rPr>
          <w:rFonts w:cs="Nimbus Sans L"/>
          <w:i/>
          <w:iCs/>
          <w:sz w:val="20"/>
          <w:szCs w:val="20"/>
          <w:lang w:val="en-US"/>
        </w:rPr>
        <w:t xml:space="preserve"> &lt;</w:t>
      </w:r>
      <w:proofErr w:type="spellStart"/>
      <w:r w:rsidRPr="0087507A">
        <w:rPr>
          <w:rFonts w:cs="Nimbus Sans L"/>
          <w:i/>
          <w:iCs/>
          <w:sz w:val="20"/>
          <w:szCs w:val="20"/>
          <w:lang w:val="en-US"/>
        </w:rPr>
        <w:t>root@eslared</w:t>
      </w:r>
      <w:proofErr w:type="spellEnd"/>
      <w:r w:rsidRPr="0087507A">
        <w:rPr>
          <w:rFonts w:cs="Nimbus Sans L"/>
          <w:i/>
          <w:iCs/>
          <w:sz w:val="20"/>
          <w:szCs w:val="20"/>
          <w:lang w:val="en-US"/>
        </w:rPr>
        <w:t>&gt;"</w:t>
      </w:r>
    </w:p>
    <w:p w14:paraId="4F662D8F" w14:textId="77777777" w:rsidR="004B299E" w:rsidRPr="0087507A" w:rsidRDefault="004B299E">
      <w:pPr>
        <w:rPr>
          <w:rFonts w:cs="Nimbus Sans L"/>
          <w:i/>
          <w:iCs/>
          <w:sz w:val="20"/>
          <w:szCs w:val="20"/>
          <w:lang w:val="en-US"/>
        </w:rPr>
      </w:pPr>
      <w:r w:rsidRPr="0087507A">
        <w:rPr>
          <w:rFonts w:cs="Nimbus Sans L"/>
          <w:i/>
          <w:iCs/>
          <w:sz w:val="20"/>
          <w:szCs w:val="20"/>
          <w:lang w:val="en-US"/>
        </w:rPr>
        <w:t>1024-bit DSA key, ID 0A2C8D64, created 2005-07-16</w:t>
      </w:r>
    </w:p>
    <w:p w14:paraId="1DEE9C4C" w14:textId="77777777" w:rsidR="004B299E" w:rsidRPr="0087507A" w:rsidRDefault="004B299E">
      <w:pPr>
        <w:rPr>
          <w:rFonts w:cs="Nimbus Sans L"/>
          <w:i/>
          <w:iCs/>
          <w:sz w:val="20"/>
          <w:szCs w:val="20"/>
          <w:lang w:val="en-US"/>
        </w:rPr>
      </w:pPr>
    </w:p>
    <w:p w14:paraId="65EEBED0" w14:textId="77777777" w:rsidR="004B299E" w:rsidRDefault="004B299E">
      <w:pPr>
        <w:rPr>
          <w:b/>
          <w:bCs/>
          <w:i/>
          <w:iCs/>
          <w:sz w:val="20"/>
          <w:szCs w:val="20"/>
        </w:rPr>
      </w:pPr>
      <w:r>
        <w:rPr>
          <w:i/>
          <w:iCs/>
          <w:sz w:val="20"/>
          <w:szCs w:val="20"/>
        </w:rPr>
        <w:lastRenderedPageBreak/>
        <w:t xml:space="preserve">Enter passphrase: </w:t>
      </w:r>
      <w:r>
        <w:rPr>
          <w:b/>
          <w:bCs/>
          <w:i/>
          <w:iCs/>
          <w:sz w:val="20"/>
          <w:szCs w:val="20"/>
        </w:rPr>
        <w:t>&lt;-------------------------INTRODUZCA AQUI LA contraseña DE SU LLAVE</w:t>
      </w:r>
    </w:p>
    <w:p w14:paraId="131B1C0A" w14:textId="77777777" w:rsidR="004B299E" w:rsidRDefault="004B299E">
      <w:pPr>
        <w:rPr>
          <w:rFonts w:cs="Nimbus Sans L"/>
          <w:b/>
          <w:bCs/>
          <w:i/>
          <w:iCs/>
          <w:sz w:val="20"/>
          <w:szCs w:val="20"/>
          <w:lang/>
        </w:rPr>
      </w:pPr>
    </w:p>
    <w:p w14:paraId="120F6362" w14:textId="77777777" w:rsidR="004B299E" w:rsidRDefault="004B299E">
      <w:pPr>
        <w:numPr>
          <w:ilvl w:val="1"/>
          <w:numId w:val="7"/>
        </w:numPr>
        <w:tabs>
          <w:tab w:val="left" w:pos="1080"/>
        </w:tabs>
        <w:rPr>
          <w:rFonts w:cs="Nimbus Sans L"/>
          <w:lang/>
        </w:rPr>
      </w:pPr>
      <w:r>
        <w:rPr>
          <w:rFonts w:cs="Nimbus Sans L"/>
          <w:lang/>
        </w:rPr>
        <w:t xml:space="preserve">Note que se ha creado un archivo  de extensión .asc. Este es el </w:t>
      </w:r>
      <w:r>
        <w:rPr>
          <w:rFonts w:cs="Nimbus Sans L"/>
          <w:u w:val="single"/>
          <w:lang/>
        </w:rPr>
        <w:t>archivo firmado</w:t>
      </w:r>
      <w:r>
        <w:rPr>
          <w:rFonts w:cs="Nimbus Sans L"/>
          <w:lang/>
        </w:rPr>
        <w:t>.</w:t>
      </w:r>
    </w:p>
    <w:p w14:paraId="73645F78" w14:textId="77777777" w:rsidR="004B299E" w:rsidRDefault="004B299E">
      <w:pPr>
        <w:numPr>
          <w:ilvl w:val="1"/>
          <w:numId w:val="7"/>
        </w:numPr>
        <w:tabs>
          <w:tab w:val="left" w:pos="1080"/>
        </w:tabs>
        <w:rPr>
          <w:rFonts w:cs="Nimbus Sans L"/>
          <w:lang/>
        </w:rPr>
      </w:pPr>
      <w:r>
        <w:rPr>
          <w:rFonts w:cs="Nimbus Sans L"/>
          <w:lang/>
        </w:rPr>
        <w:t xml:space="preserve">Muestre el contendido del </w:t>
      </w:r>
      <w:r>
        <w:rPr>
          <w:rFonts w:cs="Nimbus Sans L"/>
          <w:u w:val="single"/>
          <w:lang/>
        </w:rPr>
        <w:t>archivo  firmado</w:t>
      </w:r>
      <w:r>
        <w:rPr>
          <w:rFonts w:cs="Nimbus Sans L"/>
          <w:lang/>
        </w:rPr>
        <w:t xml:space="preserve"> e identifique cada parte del mismo.</w:t>
      </w:r>
    </w:p>
    <w:p w14:paraId="6CAF79A0" w14:textId="77777777" w:rsidR="004B299E" w:rsidRDefault="004B299E">
      <w:pPr>
        <w:ind w:left="1080"/>
        <w:rPr>
          <w:rFonts w:cs="Nimbus Sans L"/>
          <w:lang/>
        </w:rPr>
      </w:pPr>
    </w:p>
    <w:p w14:paraId="22D9D2DB" w14:textId="77777777" w:rsidR="004B299E" w:rsidRPr="0087507A" w:rsidRDefault="004B299E">
      <w:pPr>
        <w:ind w:left="709"/>
        <w:rPr>
          <w:rFonts w:cs="Nimbus Sans L"/>
          <w:b/>
          <w:bCs/>
          <w:lang w:val="en-US"/>
        </w:rPr>
      </w:pPr>
      <w:r w:rsidRPr="0087507A">
        <w:rPr>
          <w:rFonts w:cs="Nimbus Sans L"/>
          <w:b/>
          <w:bCs/>
          <w:lang w:val="en-US"/>
        </w:rPr>
        <w:t xml:space="preserve">$ more </w:t>
      </w:r>
      <w:proofErr w:type="spellStart"/>
      <w:r w:rsidRPr="0087507A">
        <w:rPr>
          <w:rFonts w:cs="Nimbus Sans L"/>
          <w:b/>
          <w:bCs/>
          <w:lang w:val="en-US"/>
        </w:rPr>
        <w:t>elarchivo_del_root.asc</w:t>
      </w:r>
      <w:proofErr w:type="spellEnd"/>
      <w:r w:rsidRPr="0087507A">
        <w:rPr>
          <w:rFonts w:cs="Nimbus Sans L"/>
          <w:b/>
          <w:bCs/>
          <w:lang w:val="en-US"/>
        </w:rPr>
        <w:t xml:space="preserve"> </w:t>
      </w:r>
    </w:p>
    <w:p w14:paraId="197AEC69" w14:textId="77777777" w:rsidR="004B299E" w:rsidRPr="0087507A" w:rsidRDefault="004B299E">
      <w:pPr>
        <w:rPr>
          <w:rFonts w:cs="Nimbus Sans L"/>
          <w:b/>
          <w:bCs/>
          <w:i/>
          <w:iCs/>
          <w:sz w:val="20"/>
          <w:szCs w:val="20"/>
          <w:lang w:val="en-US"/>
        </w:rPr>
      </w:pPr>
    </w:p>
    <w:p w14:paraId="1BCC2B40" w14:textId="77777777" w:rsidR="004B299E" w:rsidRPr="0087507A" w:rsidRDefault="004B299E">
      <w:pPr>
        <w:rPr>
          <w:rFonts w:cs="Nimbus Sans L"/>
          <w:i/>
          <w:iCs/>
          <w:sz w:val="20"/>
          <w:szCs w:val="20"/>
          <w:lang w:val="en-US"/>
        </w:rPr>
      </w:pPr>
      <w:r w:rsidRPr="0087507A">
        <w:rPr>
          <w:rFonts w:cs="Nimbus Sans L"/>
          <w:i/>
          <w:iCs/>
          <w:sz w:val="20"/>
          <w:szCs w:val="20"/>
          <w:lang w:val="en-US"/>
        </w:rPr>
        <w:t>-----BEGIN PGP SIGNED MESSAGE-----</w:t>
      </w:r>
    </w:p>
    <w:p w14:paraId="02A3E516" w14:textId="77777777" w:rsidR="004B299E" w:rsidRDefault="004B299E">
      <w:pPr>
        <w:rPr>
          <w:rFonts w:cs="Nimbus Sans L"/>
          <w:i/>
          <w:iCs/>
          <w:sz w:val="20"/>
          <w:szCs w:val="20"/>
          <w:lang/>
        </w:rPr>
      </w:pPr>
      <w:r>
        <w:rPr>
          <w:rFonts w:cs="Nimbus Sans L"/>
          <w:i/>
          <w:iCs/>
          <w:sz w:val="20"/>
          <w:szCs w:val="20"/>
          <w:lang/>
        </w:rPr>
        <w:t>Hash: SHA1</w:t>
      </w:r>
    </w:p>
    <w:p w14:paraId="64981E42" w14:textId="77777777" w:rsidR="004B299E" w:rsidRDefault="004B299E">
      <w:pPr>
        <w:rPr>
          <w:rFonts w:cs="Nimbus Sans L"/>
          <w:i/>
          <w:iCs/>
          <w:sz w:val="20"/>
          <w:szCs w:val="20"/>
          <w:lang/>
        </w:rPr>
      </w:pPr>
    </w:p>
    <w:p w14:paraId="3ACDBCB2" w14:textId="77777777" w:rsidR="004B299E" w:rsidRDefault="004B299E">
      <w:pPr>
        <w:rPr>
          <w:b/>
          <w:bCs/>
          <w:i/>
          <w:iCs/>
          <w:sz w:val="20"/>
          <w:szCs w:val="20"/>
        </w:rPr>
      </w:pPr>
      <w:r>
        <w:rPr>
          <w:i/>
          <w:iCs/>
          <w:sz w:val="20"/>
          <w:szCs w:val="20"/>
        </w:rPr>
        <w:t xml:space="preserve">una frase              </w:t>
      </w:r>
      <w:r>
        <w:rPr>
          <w:b/>
          <w:bCs/>
          <w:i/>
          <w:iCs/>
          <w:sz w:val="20"/>
          <w:szCs w:val="20"/>
        </w:rPr>
        <w:t>&lt;----------------EL TEXTO DEL ARCHIVO</w:t>
      </w:r>
    </w:p>
    <w:p w14:paraId="01CCC6AB" w14:textId="639E45A8" w:rsidR="004B299E" w:rsidRDefault="00890076">
      <w:pPr>
        <w:rPr>
          <w:b/>
          <w:bCs/>
          <w:i/>
          <w:iCs/>
          <w:sz w:val="20"/>
          <w:szCs w:val="20"/>
        </w:rPr>
      </w:pPr>
      <w:r>
        <w:rPr>
          <w:noProof/>
          <w:lang w:val="es-ES_tradnl" w:eastAsia="es-ES_tradnl"/>
        </w:rPr>
        <mc:AlternateContent>
          <mc:Choice Requires="wps">
            <w:drawing>
              <wp:anchor distT="0" distB="0" distL="114300" distR="114300" simplePos="0" relativeHeight="251658240" behindDoc="0" locked="0" layoutInCell="1" allowOverlap="1" wp14:anchorId="2A0C0C32" wp14:editId="2F802F2B">
                <wp:simplePos x="0" y="0"/>
                <wp:positionH relativeFrom="column">
                  <wp:posOffset>5139055</wp:posOffset>
                </wp:positionH>
                <wp:positionV relativeFrom="paragraph">
                  <wp:posOffset>122555</wp:posOffset>
                </wp:positionV>
                <wp:extent cx="333375" cy="361950"/>
                <wp:effectExtent l="0" t="8255" r="39370" b="86995"/>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361950"/>
                        </a:xfrm>
                        <a:custGeom>
                          <a:avLst/>
                          <a:gdLst>
                            <a:gd name="G0" fmla="+- -7966482 0 0"/>
                            <a:gd name="G1" fmla="+- 5984820 0 0"/>
                            <a:gd name="G2" fmla="+- 10800 0 0"/>
                            <a:gd name="G3" fmla="+- 10800 10800 0"/>
                            <a:gd name="G4" fmla="sin 10800 -7966482"/>
                            <a:gd name="G5" fmla="cos 10800 -7966482"/>
                            <a:gd name="G6" fmla="sin 10800 5984820"/>
                            <a:gd name="G7" fmla="cos 10800 5984820"/>
                            <a:gd name="G8" fmla="+- G4 10800 0"/>
                            <a:gd name="G9" fmla="+- G5 10800 0"/>
                            <a:gd name="G10" fmla="+- G6 10800 0"/>
                            <a:gd name="G11" fmla="+- G7 10800 0"/>
                            <a:gd name="G12" fmla="sin G3 -7966482"/>
                            <a:gd name="G13" fmla="cos G3 -7966482"/>
                            <a:gd name="G14" fmla="sin G3 5984820"/>
                            <a:gd name="G15" fmla="cos G3 5984820"/>
                            <a:gd name="G16" fmla="+- G12 10800 0"/>
                            <a:gd name="G17" fmla="+- G13 10800 0"/>
                            <a:gd name="G18" fmla="+- G14 10800 0"/>
                            <a:gd name="G19" fmla="+- G15 10800 0"/>
                            <a:gd name="G20" fmla="+- 21600 0 G3"/>
                            <a:gd name="G21" fmla="sin 13500 5984820"/>
                            <a:gd name="G22" fmla="cos 13500 5984820"/>
                            <a:gd name="G23" fmla="+- G21 10800 0"/>
                            <a:gd name="G24" fmla="+- G22 10800 0"/>
                            <a:gd name="G25" fmla="+- 10800 0 2700"/>
                            <a:gd name="G26" fmla="sin G25 5984820"/>
                            <a:gd name="G27" fmla="cos G25 5984820"/>
                            <a:gd name="G28" fmla="+- G26 10800 0"/>
                            <a:gd name="G29" fmla="+- G27 10800 0"/>
                            <a:gd name="G30" fmla="+- 5984820 45 0"/>
                            <a:gd name="G31" fmla="*/ 1 6295 25856"/>
                            <a:gd name="G32" fmla="*/ G30 G31 1"/>
                            <a:gd name="G33" fmla="*/ G32 1 180"/>
                            <a:gd name="G34" fmla="+- G29 0 G24"/>
                            <a:gd name="G35" fmla="+- G29 0 G24"/>
                            <a:gd name="G36" fmla="*/ G34 G35 1"/>
                            <a:gd name="G37" fmla="+- G28 0 G23"/>
                            <a:gd name="G38" fmla="+- G28 0 G23"/>
                            <a:gd name="G39" fmla="*/ G37 G38 1"/>
                            <a:gd name="G40" fmla="+- G36 G39 0"/>
                            <a:gd name="G41" fmla="sqrt G40"/>
                            <a:gd name="G42" fmla="*/ 1 63245 25856"/>
                            <a:gd name="G43" fmla="*/ G42 G41 1"/>
                            <a:gd name="G44" fmla="sin G43 G33"/>
                            <a:gd name="G45" fmla="cos G43 G33"/>
                            <a:gd name="G46" fmla="+- G28 G44 0"/>
                            <a:gd name="G47" fmla="+- G29 G45 0"/>
                            <a:gd name="T0" fmla="*/ 0 w 21600"/>
                            <a:gd name="T1" fmla="*/ 10800 h 21600"/>
                            <a:gd name="T2" fmla="*/ 0 w 21600"/>
                            <a:gd name="T3" fmla="*/ 10800 h 21600"/>
                            <a:gd name="T4" fmla="*/ 18897 w 21600"/>
                            <a:gd name="T5" fmla="*/ 21413 h 21600"/>
                            <a:gd name="T6" fmla="*/ -505 w 21600"/>
                            <a:gd name="T7" fmla="*/ 32394 h 21600"/>
                            <a:gd name="T8" fmla="*/ 10488 w 21600"/>
                            <a:gd name="T9" fmla="*/ 8100 h 21600"/>
                            <a:gd name="T10" fmla="*/ -499 w 21600"/>
                            <a:gd name="T11" fmla="*/ -7606 h 21600"/>
                            <a:gd name="T12" fmla="*/ 0 w 21600"/>
                            <a:gd name="T13" fmla="*/ 0 h 21600"/>
                            <a:gd name="T14" fmla="*/ 21600 w 21600"/>
                            <a:gd name="T15" fmla="*/ 21600 h 21600"/>
                          </a:gdLst>
                          <a:ahLst/>
                          <a:cxnLst>
                            <a:cxn ang="0">
                              <a:pos x="T0" y="T1"/>
                            </a:cxn>
                            <a:cxn ang="0">
                              <a:pos x="T2" y="T3"/>
                            </a:cxn>
                            <a:cxn ang="0">
                              <a:pos x="T4" y="T5"/>
                            </a:cxn>
                            <a:cxn ang="0">
                              <a:pos x="T6" y="T7"/>
                            </a:cxn>
                            <a:cxn ang="0">
                              <a:pos x="T8" y="T9"/>
                            </a:cxn>
                            <a:cxn ang="0">
                              <a:pos x="T10" y="T11"/>
                            </a:cxn>
                          </a:cxnLst>
                          <a:rect l="T12" t="T13" r="T14" b="T15"/>
                          <a:pathLst>
                            <a:path w="21600" h="21600">
                              <a:moveTo>
                                <a:pt x="10550" y="21597"/>
                              </a:moveTo>
                              <a:cubicBezTo>
                                <a:pt x="10633" y="21599"/>
                                <a:pt x="10716" y="21599"/>
                                <a:pt x="10800" y="21599"/>
                              </a:cubicBezTo>
                              <a:cubicBezTo>
                                <a:pt x="16764" y="21600"/>
                                <a:pt x="21600" y="16764"/>
                                <a:pt x="21600" y="10800"/>
                              </a:cubicBezTo>
                              <a:cubicBezTo>
                                <a:pt x="21600" y="4835"/>
                                <a:pt x="16764" y="0"/>
                                <a:pt x="10800" y="0"/>
                              </a:cubicBezTo>
                              <a:cubicBezTo>
                                <a:pt x="8804" y="-1"/>
                                <a:pt x="6848" y="552"/>
                                <a:pt x="5147" y="1597"/>
                              </a:cubicBezTo>
                              <a:cubicBezTo>
                                <a:pt x="6847" y="552"/>
                                <a:pt x="8804" y="-1"/>
                                <a:pt x="10800" y="-1"/>
                              </a:cubicBezTo>
                              <a:cubicBezTo>
                                <a:pt x="16764" y="0"/>
                                <a:pt x="21600" y="4835"/>
                                <a:pt x="21600" y="10800"/>
                              </a:cubicBezTo>
                              <a:cubicBezTo>
                                <a:pt x="21600" y="16764"/>
                                <a:pt x="16764" y="21600"/>
                                <a:pt x="10800" y="21600"/>
                              </a:cubicBezTo>
                              <a:cubicBezTo>
                                <a:pt x="10716" y="21599"/>
                                <a:pt x="10633" y="21599"/>
                                <a:pt x="10549" y="21597"/>
                              </a:cubicBezTo>
                              <a:lnTo>
                                <a:pt x="10488" y="24296"/>
                              </a:lnTo>
                              <a:lnTo>
                                <a:pt x="21413" y="18897"/>
                              </a:lnTo>
                              <a:lnTo>
                                <a:pt x="10613" y="18897"/>
                              </a:lnTo>
                              <a:close/>
                            </a:path>
                          </a:pathLst>
                        </a:custGeom>
                        <a:solidFill>
                          <a:srgbClr val="99CCFF"/>
                        </a:solidFill>
                        <a:ln w="9360">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7BCE3E" id="AutoShape_x0020_5" o:spid="_x0000_s1026" style="position:absolute;margin-left:404.65pt;margin-top:9.65pt;width:26.25pt;height: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" path="m10550,21597c10633,21599,10716,21599,10800,21599,16764,21600,21600,16764,21600,10800,21600,4835,16764,,10800,,8804,-1,6848,552,5147,1597,6847,552,8804,-1,10800,-1,16764,,21600,4835,21600,10800,21600,16764,16764,21600,10800,21600,10716,21599,10633,21599,10549,21597l10488,24296,21413,18897,10613,18897,10550,21597xe" fillcolor="#9cf" strokeweight=".26mm">
                <v:shadow opacity="49150f"/>
                <v:path o:connecttype="custom" o:connectlocs="0,180975;0,180975;291657,358816;-7794,542824;161872,135731;-7702,-127453" o:connectangles="0,0,0,0,0,0" textboxrect="0,0,21600,21600"/>
              </v:shape>
            </w:pict>
          </mc:Fallback>
        </mc:AlternateContent>
      </w:r>
      <w:r w:rsidR="004B299E">
        <w:rPr>
          <w:b/>
          <w:bCs/>
          <w:i/>
          <w:iCs/>
          <w:sz w:val="20"/>
          <w:szCs w:val="20"/>
        </w:rPr>
        <w:t xml:space="preserve">                                                    EL HASH CIFRADO CON LA Kp DEL ROOT</w:t>
      </w:r>
    </w:p>
    <w:p w14:paraId="27EE44F8" w14:textId="77777777" w:rsidR="004B299E" w:rsidRPr="0087507A" w:rsidRDefault="004B299E">
      <w:pPr>
        <w:rPr>
          <w:rFonts w:cs="Nimbus Sans L"/>
          <w:i/>
          <w:iCs/>
          <w:sz w:val="20"/>
          <w:szCs w:val="20"/>
          <w:lang w:val="en-US"/>
        </w:rPr>
      </w:pPr>
      <w:r w:rsidRPr="0087507A">
        <w:rPr>
          <w:rFonts w:cs="Nimbus Sans L"/>
          <w:i/>
          <w:iCs/>
          <w:sz w:val="20"/>
          <w:szCs w:val="20"/>
          <w:lang w:val="en-US"/>
        </w:rPr>
        <w:t>-----BEGIN PGP SIGNATURE-----</w:t>
      </w:r>
    </w:p>
    <w:p w14:paraId="7AD8B66F" w14:textId="77777777" w:rsidR="004B299E" w:rsidRPr="0087507A" w:rsidRDefault="004B299E">
      <w:pPr>
        <w:rPr>
          <w:rFonts w:cs="Nimbus Sans L"/>
          <w:i/>
          <w:iCs/>
          <w:sz w:val="20"/>
          <w:szCs w:val="20"/>
          <w:lang w:val="en-US"/>
        </w:rPr>
      </w:pPr>
      <w:r w:rsidRPr="0087507A">
        <w:rPr>
          <w:rFonts w:cs="Nimbus Sans L"/>
          <w:i/>
          <w:iCs/>
          <w:sz w:val="20"/>
          <w:szCs w:val="20"/>
          <w:lang w:val="en-US"/>
        </w:rPr>
        <w:t xml:space="preserve">Version: </w:t>
      </w:r>
      <w:proofErr w:type="spellStart"/>
      <w:r w:rsidRPr="0087507A">
        <w:rPr>
          <w:rFonts w:cs="Nimbus Sans L"/>
          <w:i/>
          <w:iCs/>
          <w:sz w:val="20"/>
          <w:szCs w:val="20"/>
          <w:lang w:val="en-US"/>
        </w:rPr>
        <w:t>GnuPG</w:t>
      </w:r>
      <w:proofErr w:type="spellEnd"/>
      <w:r w:rsidRPr="0087507A">
        <w:rPr>
          <w:rFonts w:cs="Nimbus Sans L"/>
          <w:i/>
          <w:iCs/>
          <w:sz w:val="20"/>
          <w:szCs w:val="20"/>
          <w:lang w:val="en-US"/>
        </w:rPr>
        <w:t xml:space="preserve"> v1.2.5 (GNU/Linux)</w:t>
      </w:r>
    </w:p>
    <w:p w14:paraId="66DBB715" w14:textId="77777777" w:rsidR="004B299E" w:rsidRPr="0087507A" w:rsidRDefault="004B299E">
      <w:pPr>
        <w:rPr>
          <w:rFonts w:cs="Nimbus Sans L"/>
          <w:i/>
          <w:iCs/>
          <w:sz w:val="20"/>
          <w:szCs w:val="20"/>
          <w:lang w:val="en-US"/>
        </w:rPr>
      </w:pPr>
    </w:p>
    <w:p w14:paraId="160B9D16" w14:textId="77777777" w:rsidR="004B299E" w:rsidRPr="0087507A" w:rsidRDefault="004B299E">
      <w:pPr>
        <w:rPr>
          <w:rFonts w:cs="Nimbus Sans L"/>
          <w:i/>
          <w:iCs/>
          <w:sz w:val="20"/>
          <w:szCs w:val="20"/>
          <w:lang w:val="en-US"/>
        </w:rPr>
      </w:pPr>
      <w:r w:rsidRPr="0087507A">
        <w:rPr>
          <w:rFonts w:cs="Nimbus Sans L"/>
          <w:i/>
          <w:iCs/>
          <w:sz w:val="20"/>
          <w:szCs w:val="20"/>
          <w:lang w:val="en-US"/>
        </w:rPr>
        <w:t>iD8DBQFC2UWb3RXnxAosjWQRAq2OAJ9/u0qSYrFN77ieoKTjSDDI9dqHxgCfYmjH</w:t>
      </w:r>
    </w:p>
    <w:p w14:paraId="56962384" w14:textId="77777777" w:rsidR="004B299E" w:rsidRPr="0087507A" w:rsidRDefault="004B299E">
      <w:pPr>
        <w:rPr>
          <w:rFonts w:cs="Nimbus Sans L"/>
          <w:i/>
          <w:iCs/>
          <w:sz w:val="20"/>
          <w:szCs w:val="20"/>
          <w:lang w:val="en-US"/>
        </w:rPr>
      </w:pPr>
      <w:r w:rsidRPr="0087507A">
        <w:rPr>
          <w:rFonts w:cs="Nimbus Sans L"/>
          <w:i/>
          <w:iCs/>
          <w:sz w:val="20"/>
          <w:szCs w:val="20"/>
          <w:lang w:val="en-US"/>
        </w:rPr>
        <w:t>9N1r0E+Mi5egf4fH4YFsozc=</w:t>
      </w:r>
    </w:p>
    <w:p w14:paraId="58DD6694" w14:textId="77777777" w:rsidR="004B299E" w:rsidRPr="0087507A" w:rsidRDefault="004B299E">
      <w:pPr>
        <w:rPr>
          <w:rFonts w:cs="Nimbus Sans L"/>
          <w:i/>
          <w:iCs/>
          <w:sz w:val="20"/>
          <w:szCs w:val="20"/>
          <w:lang w:val="en-US"/>
        </w:rPr>
      </w:pPr>
      <w:r w:rsidRPr="0087507A">
        <w:rPr>
          <w:rFonts w:cs="Nimbus Sans L"/>
          <w:i/>
          <w:iCs/>
          <w:sz w:val="20"/>
          <w:szCs w:val="20"/>
          <w:lang w:val="en-US"/>
        </w:rPr>
        <w:t>=</w:t>
      </w:r>
      <w:proofErr w:type="spellStart"/>
      <w:r w:rsidRPr="0087507A">
        <w:rPr>
          <w:rFonts w:cs="Nimbus Sans L"/>
          <w:i/>
          <w:iCs/>
          <w:sz w:val="20"/>
          <w:szCs w:val="20"/>
          <w:lang w:val="en-US"/>
        </w:rPr>
        <w:t>vmGr</w:t>
      </w:r>
      <w:proofErr w:type="spellEnd"/>
    </w:p>
    <w:p w14:paraId="40B51D9F" w14:textId="77777777" w:rsidR="004B299E" w:rsidRPr="0087507A" w:rsidRDefault="004B299E">
      <w:pPr>
        <w:rPr>
          <w:rFonts w:cs="Nimbus Sans L"/>
          <w:i/>
          <w:iCs/>
          <w:sz w:val="20"/>
          <w:szCs w:val="20"/>
          <w:lang w:val="en-US"/>
        </w:rPr>
      </w:pPr>
      <w:r w:rsidRPr="0087507A">
        <w:rPr>
          <w:rFonts w:cs="Nimbus Sans L"/>
          <w:i/>
          <w:iCs/>
          <w:sz w:val="20"/>
          <w:szCs w:val="20"/>
          <w:lang w:val="en-US"/>
        </w:rPr>
        <w:t>-----END PGP SIGNATURE-----</w:t>
      </w:r>
    </w:p>
    <w:p w14:paraId="7F3E3F24" w14:textId="77777777" w:rsidR="004B299E" w:rsidRPr="0087507A" w:rsidRDefault="004B299E">
      <w:pPr>
        <w:rPr>
          <w:rFonts w:cs="Nimbus Sans L"/>
          <w:lang w:val="en-US"/>
        </w:rPr>
      </w:pPr>
    </w:p>
    <w:p w14:paraId="120934E1" w14:textId="77777777" w:rsidR="004B299E" w:rsidRPr="0087507A" w:rsidRDefault="004B299E">
      <w:pPr>
        <w:rPr>
          <w:rFonts w:cs="Nimbus Sans L"/>
          <w:lang w:val="en-US"/>
        </w:rPr>
      </w:pPr>
    </w:p>
    <w:p w14:paraId="063E4554" w14:textId="77777777" w:rsidR="004B299E" w:rsidRPr="0087507A" w:rsidRDefault="004B299E">
      <w:pPr>
        <w:rPr>
          <w:rFonts w:cs="Nimbus Sans L"/>
          <w:lang w:val="en-US"/>
        </w:rPr>
      </w:pPr>
    </w:p>
    <w:p w14:paraId="1DF653BA" w14:textId="77777777" w:rsidR="004B299E" w:rsidRDefault="004B299E">
      <w:pPr>
        <w:numPr>
          <w:ilvl w:val="2"/>
          <w:numId w:val="8"/>
        </w:numPr>
        <w:tabs>
          <w:tab w:val="left" w:pos="1440"/>
        </w:tabs>
        <w:rPr>
          <w:rFonts w:cs="Nimbus Sans L"/>
          <w:u w:val="single"/>
          <w:lang/>
        </w:rPr>
      </w:pPr>
      <w:r>
        <w:rPr>
          <w:rFonts w:cs="Nimbus Sans L"/>
          <w:lang/>
        </w:rPr>
        <w:t xml:space="preserve">Modifique, utilizando un editor de texto, el </w:t>
      </w:r>
      <w:r>
        <w:rPr>
          <w:rFonts w:cs="Nimbus Sans L"/>
          <w:u w:val="single"/>
          <w:lang/>
        </w:rPr>
        <w:t xml:space="preserve">archivo firmado. </w:t>
      </w:r>
    </w:p>
    <w:p w14:paraId="0DF6C07E" w14:textId="77777777" w:rsidR="004B299E" w:rsidRDefault="004B299E">
      <w:pPr>
        <w:ind w:left="1440"/>
        <w:rPr>
          <w:rFonts w:cs="Nimbus Sans L"/>
          <w:b/>
          <w:bCs/>
          <w:lang/>
        </w:rPr>
      </w:pPr>
    </w:p>
    <w:p w14:paraId="4E4364E9" w14:textId="77777777" w:rsidR="004B299E" w:rsidRDefault="004B299E">
      <w:pPr>
        <w:numPr>
          <w:ilvl w:val="2"/>
          <w:numId w:val="8"/>
        </w:numPr>
        <w:tabs>
          <w:tab w:val="left" w:pos="1440"/>
        </w:tabs>
        <w:rPr>
          <w:rFonts w:cs="Nimbus Sans L"/>
          <w:lang/>
        </w:rPr>
      </w:pPr>
      <w:r>
        <w:rPr>
          <w:rFonts w:cs="Nimbus Sans L"/>
          <w:lang/>
        </w:rPr>
        <w:t>Verifique la firma del mensaje.</w:t>
      </w:r>
    </w:p>
    <w:p w14:paraId="0A830EE5" w14:textId="77777777" w:rsidR="004B299E" w:rsidRDefault="004B299E">
      <w:pPr>
        <w:ind w:left="1440"/>
        <w:rPr>
          <w:rFonts w:cs="Nimbus Sans L"/>
          <w:lang/>
        </w:rPr>
      </w:pPr>
    </w:p>
    <w:p w14:paraId="60DF2F45" w14:textId="77777777" w:rsidR="004B299E" w:rsidRDefault="004B299E">
      <w:pPr>
        <w:ind w:left="1440"/>
        <w:rPr>
          <w:rFonts w:cs="Nimbus Sans L"/>
          <w:b/>
          <w:bCs/>
          <w:lang/>
        </w:rPr>
      </w:pPr>
      <w:r>
        <w:rPr>
          <w:rFonts w:cs="Nimbus Sans L"/>
          <w:b/>
          <w:bCs/>
          <w:lang/>
        </w:rPr>
        <w:t xml:space="preserve">$  gpg --verify elarchivo_del_root.asc </w:t>
      </w:r>
    </w:p>
    <w:p w14:paraId="6D25603A" w14:textId="77777777" w:rsidR="004B299E" w:rsidRDefault="004B299E">
      <w:pPr>
        <w:ind w:left="1440"/>
        <w:rPr>
          <w:rFonts w:cs="Nimbus Sans L"/>
          <w:b/>
          <w:bCs/>
          <w:lang/>
        </w:rPr>
      </w:pPr>
    </w:p>
    <w:p w14:paraId="4DE97C11" w14:textId="77777777" w:rsidR="004B299E" w:rsidRDefault="004B299E">
      <w:pPr>
        <w:numPr>
          <w:ilvl w:val="2"/>
          <w:numId w:val="8"/>
        </w:numPr>
        <w:tabs>
          <w:tab w:val="left" w:pos="1440"/>
        </w:tabs>
        <w:rPr>
          <w:rFonts w:cs="Nimbus Sans L"/>
          <w:lang/>
        </w:rPr>
      </w:pPr>
      <w:r>
        <w:rPr>
          <w:rFonts w:cs="Nimbus Sans L"/>
          <w:lang/>
        </w:rPr>
        <w:t>Explique y comente los resultados.</w:t>
      </w:r>
    </w:p>
    <w:p w14:paraId="114980B4" w14:textId="77777777" w:rsidR="004B299E" w:rsidRDefault="004B299E">
      <w:pPr>
        <w:ind w:left="1440"/>
        <w:rPr>
          <w:rFonts w:cs="Nimbus Sans L"/>
          <w:lang/>
        </w:rPr>
      </w:pPr>
    </w:p>
    <w:p w14:paraId="4BDB3BC7" w14:textId="77777777" w:rsidR="004B299E" w:rsidRDefault="004B299E">
      <w:pPr>
        <w:numPr>
          <w:ilvl w:val="2"/>
          <w:numId w:val="8"/>
        </w:numPr>
        <w:tabs>
          <w:tab w:val="left" w:pos="1440"/>
        </w:tabs>
        <w:rPr>
          <w:rFonts w:cs="Nimbus Sans L"/>
          <w:u w:val="single"/>
          <w:lang/>
        </w:rPr>
      </w:pPr>
      <w:r>
        <w:rPr>
          <w:rFonts w:cs="Nimbus Sans L"/>
          <w:lang/>
        </w:rPr>
        <w:t xml:space="preserve">Cifre  el </w:t>
      </w:r>
      <w:r>
        <w:rPr>
          <w:rFonts w:cs="Nimbus Sans L"/>
          <w:u w:val="single"/>
          <w:lang/>
        </w:rPr>
        <w:t>archivo original.</w:t>
      </w:r>
    </w:p>
    <w:p w14:paraId="34911896" w14:textId="77777777" w:rsidR="004B299E" w:rsidRDefault="004B299E">
      <w:pPr>
        <w:ind w:left="1440"/>
        <w:rPr>
          <w:rFonts w:cs="Nimbus Sans L"/>
          <w:u w:val="single"/>
          <w:lang/>
        </w:rPr>
      </w:pPr>
    </w:p>
    <w:p w14:paraId="3D68FD6C" w14:textId="77777777" w:rsidR="004B299E" w:rsidRDefault="004B299E">
      <w:pPr>
        <w:ind w:left="1418"/>
        <w:rPr>
          <w:rFonts w:cs="Nimbus Sans L"/>
          <w:b/>
          <w:bCs/>
          <w:lang/>
        </w:rPr>
      </w:pPr>
      <w:r>
        <w:rPr>
          <w:rFonts w:cs="Nimbus Sans L"/>
          <w:b/>
          <w:bCs/>
          <w:lang/>
        </w:rPr>
        <w:t xml:space="preserve">$ gpg -e  elarchivo_del_root        </w:t>
      </w:r>
    </w:p>
    <w:p w14:paraId="7FCEE448" w14:textId="77777777" w:rsidR="004B299E" w:rsidRDefault="004B299E">
      <w:pPr>
        <w:rPr>
          <w:rFonts w:cs="Nimbus Sans L"/>
          <w:b/>
          <w:bCs/>
          <w:lang/>
        </w:rPr>
      </w:pPr>
    </w:p>
    <w:p w14:paraId="3F18AC5F" w14:textId="77777777" w:rsidR="004B299E" w:rsidRDefault="004B299E">
      <w:pPr>
        <w:rPr>
          <w:rFonts w:cs="Nimbus Sans L"/>
          <w:b/>
          <w:bCs/>
          <w:lang/>
        </w:rPr>
      </w:pPr>
    </w:p>
    <w:p w14:paraId="30998910" w14:textId="77777777" w:rsidR="004B299E" w:rsidRPr="0087507A" w:rsidRDefault="004B299E">
      <w:pPr>
        <w:rPr>
          <w:rFonts w:cs="Nimbus Sans L"/>
          <w:i/>
          <w:iCs/>
          <w:sz w:val="20"/>
          <w:szCs w:val="20"/>
          <w:lang w:val="en-US"/>
        </w:rPr>
      </w:pPr>
      <w:r w:rsidRPr="0087507A">
        <w:rPr>
          <w:rFonts w:cs="Nimbus Sans L"/>
          <w:i/>
          <w:iCs/>
          <w:sz w:val="20"/>
          <w:szCs w:val="20"/>
          <w:lang w:val="en-US"/>
        </w:rPr>
        <w:t>You need a passphrase to unlock the secret key for</w:t>
      </w:r>
    </w:p>
    <w:p w14:paraId="0D2BE868" w14:textId="77777777" w:rsidR="004B299E" w:rsidRPr="0087507A" w:rsidRDefault="004B299E">
      <w:pPr>
        <w:rPr>
          <w:rFonts w:cs="Nimbus Sans L"/>
          <w:i/>
          <w:iCs/>
          <w:sz w:val="20"/>
          <w:szCs w:val="20"/>
          <w:lang w:val="en-US"/>
        </w:rPr>
      </w:pPr>
      <w:r w:rsidRPr="0087507A">
        <w:rPr>
          <w:rFonts w:cs="Nimbus Sans L"/>
          <w:i/>
          <w:iCs/>
          <w:sz w:val="20"/>
          <w:szCs w:val="20"/>
          <w:lang w:val="en-US"/>
        </w:rPr>
        <w:t>user: "</w:t>
      </w:r>
      <w:proofErr w:type="spellStart"/>
      <w:r w:rsidRPr="0087507A">
        <w:rPr>
          <w:rFonts w:cs="Nimbus Sans L"/>
          <w:i/>
          <w:iCs/>
          <w:sz w:val="20"/>
          <w:szCs w:val="20"/>
          <w:lang w:val="en-US"/>
        </w:rPr>
        <w:t>elroot</w:t>
      </w:r>
      <w:proofErr w:type="spellEnd"/>
      <w:r w:rsidRPr="0087507A">
        <w:rPr>
          <w:rFonts w:cs="Nimbus Sans L"/>
          <w:i/>
          <w:iCs/>
          <w:sz w:val="20"/>
          <w:szCs w:val="20"/>
          <w:lang w:val="en-US"/>
        </w:rPr>
        <w:t xml:space="preserve"> &lt;</w:t>
      </w:r>
      <w:proofErr w:type="spellStart"/>
      <w:r w:rsidRPr="0087507A">
        <w:rPr>
          <w:rFonts w:cs="Nimbus Sans L"/>
          <w:i/>
          <w:iCs/>
          <w:sz w:val="20"/>
          <w:szCs w:val="20"/>
          <w:lang w:val="en-US"/>
        </w:rPr>
        <w:t>root@eslared</w:t>
      </w:r>
      <w:proofErr w:type="spellEnd"/>
      <w:r w:rsidRPr="0087507A">
        <w:rPr>
          <w:rFonts w:cs="Nimbus Sans L"/>
          <w:i/>
          <w:iCs/>
          <w:sz w:val="20"/>
          <w:szCs w:val="20"/>
          <w:lang w:val="en-US"/>
        </w:rPr>
        <w:t>&gt;"</w:t>
      </w:r>
    </w:p>
    <w:p w14:paraId="687F9D18" w14:textId="77777777" w:rsidR="004B299E" w:rsidRPr="0087507A" w:rsidRDefault="004B299E">
      <w:pPr>
        <w:rPr>
          <w:rFonts w:cs="Nimbus Sans L"/>
          <w:i/>
          <w:iCs/>
          <w:sz w:val="20"/>
          <w:szCs w:val="20"/>
          <w:lang w:val="en-US"/>
        </w:rPr>
      </w:pPr>
      <w:r w:rsidRPr="0087507A">
        <w:rPr>
          <w:rFonts w:cs="Nimbus Sans L"/>
          <w:i/>
          <w:iCs/>
          <w:sz w:val="20"/>
          <w:szCs w:val="20"/>
          <w:lang w:val="en-US"/>
        </w:rPr>
        <w:t>1024-bit DSA key, ID 0A2C8D64, created 2005-07-16</w:t>
      </w:r>
    </w:p>
    <w:p w14:paraId="02BA8E38" w14:textId="77777777" w:rsidR="004B299E" w:rsidRPr="0087507A" w:rsidRDefault="004B299E">
      <w:pPr>
        <w:rPr>
          <w:rFonts w:cs="Nimbus Sans L"/>
          <w:i/>
          <w:iCs/>
          <w:sz w:val="20"/>
          <w:szCs w:val="20"/>
          <w:lang w:val="en-US"/>
        </w:rPr>
      </w:pPr>
    </w:p>
    <w:p w14:paraId="49EEAE6B" w14:textId="77777777" w:rsidR="004B299E" w:rsidRDefault="004B299E">
      <w:pPr>
        <w:rPr>
          <w:b/>
          <w:bCs/>
          <w:i/>
          <w:iCs/>
          <w:sz w:val="20"/>
          <w:szCs w:val="20"/>
        </w:rPr>
      </w:pPr>
      <w:r>
        <w:rPr>
          <w:i/>
          <w:iCs/>
          <w:sz w:val="20"/>
          <w:szCs w:val="20"/>
        </w:rPr>
        <w:t xml:space="preserve">Enter passphrase: </w:t>
      </w:r>
      <w:r>
        <w:rPr>
          <w:b/>
          <w:bCs/>
          <w:i/>
          <w:iCs/>
          <w:sz w:val="20"/>
          <w:szCs w:val="20"/>
        </w:rPr>
        <w:t>&lt;--------------INTRODUZCA AQUI LA contraseña DE SU LLAVE</w:t>
      </w:r>
    </w:p>
    <w:p w14:paraId="64A621ED" w14:textId="77777777" w:rsidR="004B299E" w:rsidRDefault="004B299E">
      <w:pPr>
        <w:rPr>
          <w:rFonts w:cs="Nimbus Sans L"/>
          <w:b/>
          <w:bCs/>
          <w:i/>
          <w:iCs/>
          <w:sz w:val="20"/>
          <w:szCs w:val="20"/>
          <w:lang/>
        </w:rPr>
      </w:pPr>
    </w:p>
    <w:p w14:paraId="547076E2" w14:textId="77777777" w:rsidR="004B299E" w:rsidRPr="0087507A" w:rsidRDefault="004B299E">
      <w:pPr>
        <w:rPr>
          <w:rFonts w:cs="Nimbus Sans L"/>
          <w:i/>
          <w:iCs/>
          <w:sz w:val="20"/>
          <w:szCs w:val="20"/>
          <w:lang w:val="en-US"/>
        </w:rPr>
      </w:pPr>
      <w:r w:rsidRPr="0087507A">
        <w:rPr>
          <w:rFonts w:cs="Nimbus Sans L"/>
          <w:i/>
          <w:iCs/>
          <w:sz w:val="20"/>
          <w:szCs w:val="20"/>
          <w:lang w:val="en-US"/>
        </w:rPr>
        <w:t>You did not specify a user ID. (you may use "-r")</w:t>
      </w:r>
    </w:p>
    <w:p w14:paraId="798DAA9E" w14:textId="77777777" w:rsidR="004B299E" w:rsidRPr="0087507A" w:rsidRDefault="004B299E">
      <w:pPr>
        <w:rPr>
          <w:rFonts w:cs="Nimbus Sans L"/>
          <w:i/>
          <w:iCs/>
          <w:sz w:val="20"/>
          <w:szCs w:val="20"/>
          <w:lang w:val="en-US"/>
        </w:rPr>
      </w:pPr>
    </w:p>
    <w:p w14:paraId="4AD76C87" w14:textId="77777777" w:rsidR="004B299E" w:rsidRDefault="004B299E">
      <w:pPr>
        <w:rPr>
          <w:b/>
          <w:bCs/>
          <w:i/>
          <w:iCs/>
          <w:sz w:val="20"/>
          <w:szCs w:val="20"/>
        </w:rPr>
      </w:pPr>
      <w:r w:rsidRPr="0087507A">
        <w:rPr>
          <w:i/>
          <w:iCs/>
          <w:sz w:val="20"/>
          <w:szCs w:val="20"/>
          <w:lang w:val="en-US"/>
        </w:rPr>
        <w:t xml:space="preserve">Enter the user ID.  </w:t>
      </w:r>
      <w:r>
        <w:rPr>
          <w:i/>
          <w:iCs/>
          <w:sz w:val="20"/>
          <w:szCs w:val="20"/>
        </w:rPr>
        <w:t>End with an empty line: &lt;---</w:t>
      </w:r>
      <w:r>
        <w:rPr>
          <w:b/>
          <w:bCs/>
          <w:i/>
          <w:iCs/>
          <w:sz w:val="20"/>
          <w:szCs w:val="20"/>
        </w:rPr>
        <w:t xml:space="preserve">INTRODUZCA AQUI EL </w:t>
      </w:r>
      <w:r>
        <w:rPr>
          <w:b/>
          <w:bCs/>
          <w:i/>
          <w:iCs/>
          <w:sz w:val="20"/>
          <w:szCs w:val="20"/>
          <w:u w:val="single"/>
        </w:rPr>
        <w:t>USERID</w:t>
      </w:r>
      <w:r>
        <w:rPr>
          <w:b/>
          <w:bCs/>
          <w:i/>
          <w:iCs/>
          <w:sz w:val="20"/>
          <w:szCs w:val="20"/>
        </w:rPr>
        <w:t xml:space="preserve"> DEL USUARIO DE DESTINO.</w:t>
      </w:r>
    </w:p>
    <w:p w14:paraId="456B5E12" w14:textId="77777777" w:rsidR="004B299E" w:rsidRDefault="004B299E">
      <w:pPr>
        <w:rPr>
          <w:rFonts w:cs="Nimbus Sans L"/>
          <w:b/>
          <w:bCs/>
          <w:lang/>
        </w:rPr>
      </w:pPr>
    </w:p>
    <w:p w14:paraId="4304A903" w14:textId="77777777" w:rsidR="004B299E" w:rsidRDefault="004B299E">
      <w:pPr>
        <w:numPr>
          <w:ilvl w:val="0"/>
          <w:numId w:val="9"/>
        </w:numPr>
        <w:tabs>
          <w:tab w:val="left" w:pos="1429"/>
        </w:tabs>
        <w:ind w:left="1429"/>
        <w:rPr>
          <w:rFonts w:cs="Nimbus Sans L"/>
          <w:lang/>
        </w:rPr>
      </w:pPr>
      <w:r>
        <w:rPr>
          <w:rFonts w:cs="Nimbus Sans L"/>
          <w:lang/>
        </w:rPr>
        <w:t xml:space="preserve"> Muestre el contendido del </w:t>
      </w:r>
      <w:r>
        <w:rPr>
          <w:rFonts w:cs="Nimbus Sans L"/>
          <w:u w:val="single"/>
          <w:lang/>
        </w:rPr>
        <w:t>archivo  cifrado</w:t>
      </w:r>
      <w:r>
        <w:rPr>
          <w:rFonts w:cs="Nimbus Sans L"/>
          <w:lang/>
        </w:rPr>
        <w:t xml:space="preserve"> e identifique cada parte del mismo.</w:t>
      </w:r>
    </w:p>
    <w:p w14:paraId="24D4B514" w14:textId="77777777" w:rsidR="004B299E" w:rsidRDefault="004B299E">
      <w:pPr>
        <w:ind w:left="1080"/>
        <w:rPr>
          <w:rFonts w:cs="Nimbus Sans L"/>
          <w:lang/>
        </w:rPr>
      </w:pPr>
    </w:p>
    <w:p w14:paraId="0F3383B4" w14:textId="77777777" w:rsidR="004B299E" w:rsidRDefault="004B299E">
      <w:pPr>
        <w:ind w:left="1429"/>
        <w:rPr>
          <w:rFonts w:cs="Nimbus Sans L"/>
          <w:b/>
          <w:bCs/>
          <w:lang/>
        </w:rPr>
      </w:pPr>
      <w:r>
        <w:rPr>
          <w:rFonts w:cs="Nimbus Sans L"/>
          <w:b/>
          <w:bCs/>
          <w:lang/>
        </w:rPr>
        <w:t>$ more elarchivo_del_root.gpg</w:t>
      </w:r>
    </w:p>
    <w:p w14:paraId="46505626" w14:textId="77777777" w:rsidR="004B299E" w:rsidRDefault="004B299E">
      <w:pPr>
        <w:ind w:left="1429"/>
        <w:rPr>
          <w:rFonts w:cs="Nimbus Sans L"/>
          <w:b/>
          <w:bCs/>
          <w:lang/>
        </w:rPr>
      </w:pPr>
    </w:p>
    <w:p w14:paraId="1305CDC5" w14:textId="77777777" w:rsidR="004B299E" w:rsidRDefault="004B299E">
      <w:pPr>
        <w:rPr>
          <w:i/>
          <w:iCs/>
          <w:sz w:val="20"/>
          <w:szCs w:val="20"/>
        </w:rPr>
      </w:pPr>
      <w:r>
        <w:t>l?</w:t>
      </w:r>
      <w:r>
        <w:rPr>
          <w:i/>
          <w:iCs/>
          <w:sz w:val="20"/>
          <w:szCs w:val="20"/>
        </w:rPr>
        <w:t>gSo=^VV00sWk{J[        h!97{</w:t>
      </w:r>
    </w:p>
    <w:p w14:paraId="60B3A980" w14:textId="77777777" w:rsidR="004B299E" w:rsidRDefault="004B299E">
      <w:pPr>
        <w:rPr>
          <w:rFonts w:cs="Nimbus Sans L"/>
          <w:i/>
          <w:iCs/>
          <w:sz w:val="20"/>
          <w:szCs w:val="20"/>
          <w:lang/>
        </w:rPr>
      </w:pPr>
      <w:r>
        <w:rPr>
          <w:rFonts w:cs="Nimbus Sans L"/>
          <w:i/>
          <w:iCs/>
          <w:sz w:val="20"/>
          <w:szCs w:val="20"/>
          <w:lang/>
        </w:rPr>
        <w:t>+@j:GT)E)frZHzuxT4(LSFm$f.Ffsq^ysE7(zA[z&gt;.O/ùln-0</w:t>
      </w:r>
    </w:p>
    <w:p w14:paraId="677A7069" w14:textId="77777777" w:rsidR="004B299E" w:rsidRPr="0087507A" w:rsidRDefault="004B299E">
      <w:pPr>
        <w:rPr>
          <w:rFonts w:cs="Nimbus Sans L"/>
          <w:i/>
          <w:iCs/>
          <w:sz w:val="20"/>
          <w:szCs w:val="20"/>
          <w:lang w:val="en-US"/>
        </w:rPr>
      </w:pPr>
      <w:proofErr w:type="spellStart"/>
      <w:r w:rsidRPr="0087507A">
        <w:rPr>
          <w:rFonts w:cs="Nimbus Sans L"/>
          <w:i/>
          <w:iCs/>
          <w:sz w:val="20"/>
          <w:szCs w:val="20"/>
          <w:lang w:val="en-US"/>
        </w:rPr>
        <w:t>Lc_AC</w:t>
      </w:r>
      <w:proofErr w:type="spellEnd"/>
      <w:r w:rsidRPr="0087507A">
        <w:rPr>
          <w:rFonts w:cs="Nimbus Sans L"/>
          <w:i/>
          <w:iCs/>
          <w:sz w:val="20"/>
          <w:szCs w:val="20"/>
          <w:lang w:val="en-US"/>
        </w:rPr>
        <w:t>*,&gt;</w:t>
      </w:r>
      <w:proofErr w:type="spellStart"/>
      <w:proofErr w:type="gramStart"/>
      <w:r w:rsidRPr="0087507A">
        <w:rPr>
          <w:rFonts w:cs="Nimbus Sans L"/>
          <w:i/>
          <w:iCs/>
          <w:sz w:val="20"/>
          <w:szCs w:val="20"/>
          <w:lang w:val="en-US"/>
        </w:rPr>
        <w:t>rDEzHJY</w:t>
      </w:r>
      <w:proofErr w:type="spellEnd"/>
      <w:r w:rsidRPr="0087507A">
        <w:rPr>
          <w:rFonts w:cs="Nimbus Sans L"/>
          <w:i/>
          <w:iCs/>
          <w:sz w:val="20"/>
          <w:szCs w:val="20"/>
          <w:lang w:val="en-US"/>
        </w:rPr>
        <w:t>?-</w:t>
      </w:r>
      <w:proofErr w:type="gramEnd"/>
      <w:r w:rsidRPr="0087507A">
        <w:rPr>
          <w:rFonts w:cs="Nimbus Sans L"/>
          <w:i/>
          <w:iCs/>
          <w:sz w:val="20"/>
          <w:szCs w:val="20"/>
          <w:lang w:val="en-US"/>
        </w:rPr>
        <w:t>\q/VN$a+0bt</w:t>
      </w:r>
    </w:p>
    <w:p w14:paraId="5F374EF9" w14:textId="77777777" w:rsidR="004B299E" w:rsidRPr="0087507A" w:rsidRDefault="004B299E">
      <w:pPr>
        <w:rPr>
          <w:rFonts w:cs="Nimbus Sans L"/>
          <w:i/>
          <w:iCs/>
          <w:sz w:val="20"/>
          <w:szCs w:val="20"/>
          <w:lang w:val="en-US"/>
        </w:rPr>
      </w:pPr>
      <w:proofErr w:type="spellStart"/>
      <w:r w:rsidRPr="0087507A">
        <w:rPr>
          <w:rFonts w:cs="Nimbus Sans L"/>
          <w:i/>
          <w:iCs/>
          <w:sz w:val="20"/>
          <w:szCs w:val="20"/>
          <w:lang w:val="en-US"/>
        </w:rPr>
        <w:t>CyP~e_KC</w:t>
      </w:r>
      <w:proofErr w:type="spellEnd"/>
      <w:proofErr w:type="gramStart"/>
      <w:r w:rsidRPr="0087507A">
        <w:rPr>
          <w:rFonts w:cs="Nimbus Sans L"/>
          <w:i/>
          <w:iCs/>
          <w:sz w:val="20"/>
          <w:szCs w:val="20"/>
          <w:lang w:val="en-US"/>
        </w:rPr>
        <w:t>&lt;?vn</w:t>
      </w:r>
      <w:proofErr w:type="gramEnd"/>
      <w:r w:rsidRPr="0087507A">
        <w:rPr>
          <w:rFonts w:cs="Nimbus Sans L"/>
          <w:i/>
          <w:iCs/>
          <w:sz w:val="20"/>
          <w:szCs w:val="20"/>
          <w:lang w:val="en-US"/>
        </w:rPr>
        <w:t>3&lt;@0h?Cw                           }39: |I,LW/"</w:t>
      </w:r>
      <w:proofErr w:type="spellStart"/>
      <w:r w:rsidRPr="0087507A">
        <w:rPr>
          <w:rFonts w:cs="Nimbus Sans L"/>
          <w:i/>
          <w:iCs/>
          <w:sz w:val="20"/>
          <w:szCs w:val="20"/>
          <w:lang w:val="en-US"/>
        </w:rPr>
        <w:t>LXQm</w:t>
      </w:r>
      <w:proofErr w:type="spellEnd"/>
      <w:r w:rsidRPr="0087507A">
        <w:rPr>
          <w:rFonts w:cs="Nimbus Sans L"/>
          <w:i/>
          <w:iCs/>
          <w:sz w:val="20"/>
          <w:szCs w:val="20"/>
          <w:lang w:val="en-US"/>
        </w:rPr>
        <w:t>{</w:t>
      </w:r>
      <w:proofErr w:type="spellStart"/>
      <w:r w:rsidRPr="0087507A">
        <w:rPr>
          <w:rFonts w:cs="Nimbus Sans L"/>
          <w:i/>
          <w:iCs/>
          <w:sz w:val="20"/>
          <w:szCs w:val="20"/>
          <w:lang w:val="en-US"/>
        </w:rPr>
        <w:t>bW</w:t>
      </w:r>
      <w:proofErr w:type="spellEnd"/>
      <w:r w:rsidRPr="0087507A">
        <w:rPr>
          <w:rFonts w:cs="Nimbus Sans L"/>
          <w:i/>
          <w:iCs/>
          <w:sz w:val="20"/>
          <w:szCs w:val="20"/>
          <w:lang w:val="en-US"/>
        </w:rPr>
        <w:t>/{z{,$</w:t>
      </w:r>
      <w:proofErr w:type="spellStart"/>
      <w:r w:rsidRPr="0087507A">
        <w:rPr>
          <w:rFonts w:cs="Nimbus Sans L"/>
          <w:i/>
          <w:iCs/>
          <w:sz w:val="20"/>
          <w:szCs w:val="20"/>
          <w:lang w:val="en-US"/>
        </w:rPr>
        <w:t>kiBO</w:t>
      </w:r>
      <w:proofErr w:type="spellEnd"/>
      <w:r w:rsidRPr="0087507A">
        <w:rPr>
          <w:rFonts w:cs="Nimbus Sans L"/>
          <w:i/>
          <w:iCs/>
          <w:sz w:val="20"/>
          <w:szCs w:val="20"/>
          <w:lang w:val="en-US"/>
        </w:rPr>
        <w:t>(e}10Z`      f</w:t>
      </w:r>
    </w:p>
    <w:p w14:paraId="67DD96B3" w14:textId="77777777" w:rsidR="004B299E" w:rsidRPr="0087507A" w:rsidRDefault="004B299E">
      <w:pPr>
        <w:rPr>
          <w:rFonts w:cs="Nimbus Sans L"/>
          <w:i/>
          <w:iCs/>
          <w:sz w:val="20"/>
          <w:szCs w:val="20"/>
          <w:lang w:val="en-US"/>
        </w:rPr>
      </w:pPr>
      <w:proofErr w:type="spellStart"/>
      <w:r w:rsidRPr="0087507A">
        <w:rPr>
          <w:rFonts w:cs="Nimbus Sans L"/>
          <w:i/>
          <w:iCs/>
          <w:sz w:val="20"/>
          <w:szCs w:val="20"/>
          <w:lang w:val="en-US"/>
        </w:rPr>
        <w:t>Lv</w:t>
      </w:r>
      <w:proofErr w:type="spellEnd"/>
      <w:r w:rsidRPr="0087507A">
        <w:rPr>
          <w:rFonts w:cs="Nimbus Sans L"/>
          <w:i/>
          <w:iCs/>
          <w:sz w:val="20"/>
          <w:szCs w:val="20"/>
          <w:lang w:val="en-US"/>
        </w:rPr>
        <w:t>#|u'U$6!6Z</w:t>
      </w:r>
    </w:p>
    <w:p w14:paraId="3AEB2E9D" w14:textId="77777777" w:rsidR="004B299E" w:rsidRPr="0087507A" w:rsidRDefault="004B299E">
      <w:pPr>
        <w:rPr>
          <w:i/>
          <w:iCs/>
          <w:sz w:val="20"/>
          <w:szCs w:val="20"/>
          <w:lang w:val="en-US"/>
        </w:rPr>
      </w:pPr>
      <w:r w:rsidRPr="0087507A">
        <w:rPr>
          <w:i/>
          <w:iCs/>
          <w:sz w:val="20"/>
          <w:szCs w:val="20"/>
          <w:lang w:val="en-US"/>
        </w:rPr>
        <w:t xml:space="preserve">      %L8t'VP7gldE\</w:t>
      </w:r>
      <w:proofErr w:type="spellStart"/>
      <w:r w:rsidRPr="0087507A">
        <w:rPr>
          <w:i/>
          <w:iCs/>
          <w:sz w:val="20"/>
          <w:szCs w:val="20"/>
          <w:lang w:val="en-US"/>
        </w:rPr>
        <w:t>CFIySDl</w:t>
      </w:r>
      <w:proofErr w:type="spellEnd"/>
      <w:r w:rsidRPr="0087507A">
        <w:rPr>
          <w:i/>
          <w:iCs/>
          <w:sz w:val="20"/>
          <w:szCs w:val="20"/>
          <w:lang w:val="en-US"/>
        </w:rPr>
        <w:t>`!</w:t>
      </w:r>
    </w:p>
    <w:p w14:paraId="6B6811DA" w14:textId="77777777" w:rsidR="004B299E" w:rsidRPr="0087507A" w:rsidRDefault="004B299E">
      <w:pPr>
        <w:rPr>
          <w:rFonts w:cs="Nimbus Sans L"/>
          <w:lang w:val="en-US"/>
        </w:rPr>
      </w:pPr>
    </w:p>
    <w:p w14:paraId="1281C9B7" w14:textId="77777777" w:rsidR="004B299E" w:rsidRDefault="004B299E">
      <w:pPr>
        <w:numPr>
          <w:ilvl w:val="2"/>
          <w:numId w:val="10"/>
        </w:numPr>
        <w:tabs>
          <w:tab w:val="left" w:pos="1440"/>
        </w:tabs>
        <w:rPr>
          <w:rFonts w:cs="Nimbus Sans L"/>
          <w:lang/>
        </w:rPr>
      </w:pPr>
      <w:r>
        <w:rPr>
          <w:rFonts w:cs="Nimbus Sans L"/>
          <w:lang/>
        </w:rPr>
        <w:t xml:space="preserve">Firme siguiendo el procedimiento descrito en el paso 3 de esta parte de la práctica  el </w:t>
      </w:r>
      <w:r>
        <w:rPr>
          <w:rFonts w:cs="Nimbus Sans L"/>
          <w:lang/>
        </w:rPr>
        <w:lastRenderedPageBreak/>
        <w:t>archivo cifrado obtenido en el paso  anterior (paso 11)</w:t>
      </w:r>
    </w:p>
    <w:p w14:paraId="18242C27" w14:textId="77777777" w:rsidR="004B299E" w:rsidRDefault="004B299E">
      <w:pPr>
        <w:numPr>
          <w:ilvl w:val="2"/>
          <w:numId w:val="10"/>
        </w:numPr>
        <w:tabs>
          <w:tab w:val="left" w:pos="1440"/>
        </w:tabs>
        <w:rPr>
          <w:rFonts w:cs="Nimbus Sans L"/>
          <w:lang/>
        </w:rPr>
      </w:pPr>
      <w:r>
        <w:rPr>
          <w:rFonts w:cs="Nimbus Sans L"/>
          <w:lang/>
        </w:rPr>
        <w:t xml:space="preserve">Muestre nuevamente el contenido del archivo firmado y cifrado ( extensiones .gpg.asc) e identifique cada parte del mismo. </w:t>
      </w:r>
    </w:p>
    <w:p w14:paraId="3EBE9043" w14:textId="77777777" w:rsidR="004B299E" w:rsidRDefault="004B299E">
      <w:pPr>
        <w:ind w:left="1440"/>
        <w:rPr>
          <w:rFonts w:cs="Nimbus Sans L"/>
          <w:lang/>
        </w:rPr>
      </w:pPr>
    </w:p>
    <w:p w14:paraId="2FB127BE" w14:textId="77777777" w:rsidR="004B299E" w:rsidRDefault="004B299E">
      <w:pPr>
        <w:rPr>
          <w:b/>
          <w:bCs/>
        </w:rPr>
      </w:pPr>
      <w:r>
        <w:t xml:space="preserve">                  </w:t>
      </w:r>
      <w:r>
        <w:rPr>
          <w:b/>
          <w:bCs/>
        </w:rPr>
        <w:t xml:space="preserve">$more elarchivo_del_root.gpg.asc </w:t>
      </w:r>
    </w:p>
    <w:p w14:paraId="3A4E6FDA" w14:textId="77777777" w:rsidR="004B299E" w:rsidRDefault="004B299E">
      <w:pPr>
        <w:rPr>
          <w:rFonts w:cs="Nimbus Sans L"/>
          <w:lang/>
        </w:rPr>
      </w:pPr>
    </w:p>
    <w:p w14:paraId="6E25D123" w14:textId="77777777" w:rsidR="004B299E" w:rsidRPr="0087507A" w:rsidRDefault="004B299E">
      <w:pPr>
        <w:rPr>
          <w:i/>
          <w:iCs/>
          <w:sz w:val="20"/>
          <w:szCs w:val="20"/>
          <w:lang w:val="en-US"/>
        </w:rPr>
      </w:pPr>
      <w:r w:rsidRPr="0087507A">
        <w:rPr>
          <w:lang w:val="en-US"/>
        </w:rPr>
        <w:t>-</w:t>
      </w:r>
      <w:r w:rsidRPr="0087507A">
        <w:rPr>
          <w:i/>
          <w:iCs/>
          <w:sz w:val="20"/>
          <w:szCs w:val="20"/>
          <w:lang w:val="en-US"/>
        </w:rPr>
        <w:t>----BEGIN PGP SIGNED MESSAGE-----</w:t>
      </w:r>
    </w:p>
    <w:p w14:paraId="3BD52ED7" w14:textId="77777777" w:rsidR="004B299E" w:rsidRPr="0087507A" w:rsidRDefault="004B299E">
      <w:pPr>
        <w:rPr>
          <w:rFonts w:cs="Nimbus Sans L"/>
          <w:i/>
          <w:iCs/>
          <w:sz w:val="20"/>
          <w:szCs w:val="20"/>
          <w:lang w:val="en-US"/>
        </w:rPr>
      </w:pPr>
      <w:r w:rsidRPr="0087507A">
        <w:rPr>
          <w:rFonts w:cs="Nimbus Sans L"/>
          <w:i/>
          <w:iCs/>
          <w:sz w:val="20"/>
          <w:szCs w:val="20"/>
          <w:lang w:val="en-US"/>
        </w:rPr>
        <w:t>Hash: SHA1</w:t>
      </w:r>
    </w:p>
    <w:p w14:paraId="7C72C325" w14:textId="77777777" w:rsidR="004B299E" w:rsidRPr="0087507A" w:rsidRDefault="004B299E">
      <w:pPr>
        <w:rPr>
          <w:rFonts w:cs="Nimbus Sans L"/>
          <w:i/>
          <w:iCs/>
          <w:sz w:val="20"/>
          <w:szCs w:val="20"/>
          <w:lang w:val="en-US"/>
        </w:rPr>
      </w:pPr>
    </w:p>
    <w:p w14:paraId="59B568DD" w14:textId="77777777" w:rsidR="004B299E" w:rsidRPr="0087507A" w:rsidRDefault="004B299E">
      <w:pPr>
        <w:rPr>
          <w:rFonts w:cs="Nimbus Sans L"/>
          <w:i/>
          <w:iCs/>
          <w:sz w:val="20"/>
          <w:szCs w:val="20"/>
          <w:lang w:val="en-US"/>
        </w:rPr>
      </w:pPr>
      <w:proofErr w:type="spellStart"/>
      <w:proofErr w:type="gramStart"/>
      <w:r w:rsidRPr="0087507A">
        <w:rPr>
          <w:rFonts w:cs="Nimbus Sans L"/>
          <w:i/>
          <w:iCs/>
          <w:sz w:val="20"/>
          <w:szCs w:val="20"/>
          <w:lang w:val="en-US"/>
        </w:rPr>
        <w:t>l?gSo</w:t>
      </w:r>
      <w:proofErr w:type="spellEnd"/>
      <w:proofErr w:type="gramEnd"/>
      <w:r w:rsidRPr="0087507A">
        <w:rPr>
          <w:rFonts w:cs="Nimbus Sans L"/>
          <w:i/>
          <w:iCs/>
          <w:sz w:val="20"/>
          <w:szCs w:val="20"/>
          <w:lang w:val="en-US"/>
        </w:rPr>
        <w:t>=^VV00sWk{J[        h!97{</w:t>
      </w:r>
    </w:p>
    <w:p w14:paraId="1F84BB08" w14:textId="77777777" w:rsidR="004B299E" w:rsidRPr="0087507A" w:rsidRDefault="004B299E">
      <w:pPr>
        <w:rPr>
          <w:rFonts w:cs="Nimbus Sans L"/>
          <w:i/>
          <w:iCs/>
          <w:sz w:val="20"/>
          <w:szCs w:val="20"/>
          <w:lang w:val="en-US"/>
        </w:rPr>
      </w:pPr>
      <w:r w:rsidRPr="0087507A">
        <w:rPr>
          <w:rFonts w:cs="Nimbus Sans L"/>
          <w:i/>
          <w:iCs/>
          <w:sz w:val="20"/>
          <w:szCs w:val="20"/>
          <w:lang w:val="en-US"/>
        </w:rPr>
        <w:t>+@</w:t>
      </w:r>
      <w:proofErr w:type="spellStart"/>
      <w:r w:rsidRPr="0087507A">
        <w:rPr>
          <w:rFonts w:cs="Nimbus Sans L"/>
          <w:i/>
          <w:iCs/>
          <w:sz w:val="20"/>
          <w:szCs w:val="20"/>
          <w:lang w:val="en-US"/>
        </w:rPr>
        <w:t>j:</w:t>
      </w:r>
      <w:proofErr w:type="gramStart"/>
      <w:r w:rsidRPr="0087507A">
        <w:rPr>
          <w:rFonts w:cs="Nimbus Sans L"/>
          <w:i/>
          <w:iCs/>
          <w:sz w:val="20"/>
          <w:szCs w:val="20"/>
          <w:lang w:val="en-US"/>
        </w:rPr>
        <w:t>GT</w:t>
      </w:r>
      <w:proofErr w:type="spellEnd"/>
      <w:r w:rsidRPr="0087507A">
        <w:rPr>
          <w:rFonts w:cs="Nimbus Sans L"/>
          <w:i/>
          <w:iCs/>
          <w:sz w:val="20"/>
          <w:szCs w:val="20"/>
          <w:lang w:val="en-US"/>
        </w:rPr>
        <w:t>)E</w:t>
      </w:r>
      <w:proofErr w:type="gramEnd"/>
      <w:r w:rsidRPr="0087507A">
        <w:rPr>
          <w:rFonts w:cs="Nimbus Sans L"/>
          <w:i/>
          <w:iCs/>
          <w:sz w:val="20"/>
          <w:szCs w:val="20"/>
          <w:lang w:val="en-US"/>
        </w:rPr>
        <w:t>)frZHzuxT4(LSFm$f.Ffsq^ysE7(</w:t>
      </w:r>
      <w:proofErr w:type="spellStart"/>
      <w:r w:rsidRPr="0087507A">
        <w:rPr>
          <w:rFonts w:cs="Nimbus Sans L"/>
          <w:i/>
          <w:iCs/>
          <w:sz w:val="20"/>
          <w:szCs w:val="20"/>
          <w:lang w:val="en-US"/>
        </w:rPr>
        <w:t>zA</w:t>
      </w:r>
      <w:proofErr w:type="spellEnd"/>
      <w:r w:rsidRPr="0087507A">
        <w:rPr>
          <w:rFonts w:cs="Nimbus Sans L"/>
          <w:i/>
          <w:iCs/>
          <w:sz w:val="20"/>
          <w:szCs w:val="20"/>
          <w:lang w:val="en-US"/>
        </w:rPr>
        <w:t>[z&gt;.O/ùln-0</w:t>
      </w:r>
    </w:p>
    <w:p w14:paraId="4207E617" w14:textId="77777777" w:rsidR="004B299E" w:rsidRPr="0087507A" w:rsidRDefault="004B299E">
      <w:pPr>
        <w:rPr>
          <w:rFonts w:cs="Nimbus Sans L"/>
          <w:i/>
          <w:iCs/>
          <w:sz w:val="20"/>
          <w:szCs w:val="20"/>
          <w:lang w:val="en-US"/>
        </w:rPr>
      </w:pPr>
      <w:proofErr w:type="spellStart"/>
      <w:r w:rsidRPr="0087507A">
        <w:rPr>
          <w:rFonts w:cs="Nimbus Sans L"/>
          <w:i/>
          <w:iCs/>
          <w:sz w:val="20"/>
          <w:szCs w:val="20"/>
          <w:lang w:val="en-US"/>
        </w:rPr>
        <w:t>Lc_AC</w:t>
      </w:r>
      <w:proofErr w:type="spellEnd"/>
      <w:r w:rsidRPr="0087507A">
        <w:rPr>
          <w:rFonts w:cs="Nimbus Sans L"/>
          <w:i/>
          <w:iCs/>
          <w:sz w:val="20"/>
          <w:szCs w:val="20"/>
          <w:lang w:val="en-US"/>
        </w:rPr>
        <w:t>*,&gt;</w:t>
      </w:r>
      <w:proofErr w:type="spellStart"/>
      <w:proofErr w:type="gramStart"/>
      <w:r w:rsidRPr="0087507A">
        <w:rPr>
          <w:rFonts w:cs="Nimbus Sans L"/>
          <w:i/>
          <w:iCs/>
          <w:sz w:val="20"/>
          <w:szCs w:val="20"/>
          <w:lang w:val="en-US"/>
        </w:rPr>
        <w:t>rDEzHJY</w:t>
      </w:r>
      <w:proofErr w:type="spellEnd"/>
      <w:r w:rsidRPr="0087507A">
        <w:rPr>
          <w:rFonts w:cs="Nimbus Sans L"/>
          <w:i/>
          <w:iCs/>
          <w:sz w:val="20"/>
          <w:szCs w:val="20"/>
          <w:lang w:val="en-US"/>
        </w:rPr>
        <w:t>?-</w:t>
      </w:r>
      <w:proofErr w:type="gramEnd"/>
      <w:r w:rsidRPr="0087507A">
        <w:rPr>
          <w:rFonts w:cs="Nimbus Sans L"/>
          <w:i/>
          <w:iCs/>
          <w:sz w:val="20"/>
          <w:szCs w:val="20"/>
          <w:lang w:val="en-US"/>
        </w:rPr>
        <w:t>\q/VN$a+0bt</w:t>
      </w:r>
    </w:p>
    <w:p w14:paraId="4412E56F" w14:textId="77777777" w:rsidR="004B299E" w:rsidRPr="0087507A" w:rsidRDefault="004B299E">
      <w:pPr>
        <w:rPr>
          <w:rFonts w:cs="Nimbus Sans L"/>
          <w:i/>
          <w:iCs/>
          <w:sz w:val="20"/>
          <w:szCs w:val="20"/>
          <w:lang w:val="en-US"/>
        </w:rPr>
      </w:pPr>
      <w:proofErr w:type="spellStart"/>
      <w:r w:rsidRPr="0087507A">
        <w:rPr>
          <w:rFonts w:cs="Nimbus Sans L"/>
          <w:i/>
          <w:iCs/>
          <w:sz w:val="20"/>
          <w:szCs w:val="20"/>
          <w:lang w:val="en-US"/>
        </w:rPr>
        <w:t>CyP~e_KC</w:t>
      </w:r>
      <w:proofErr w:type="spellEnd"/>
      <w:proofErr w:type="gramStart"/>
      <w:r w:rsidRPr="0087507A">
        <w:rPr>
          <w:rFonts w:cs="Nimbus Sans L"/>
          <w:i/>
          <w:iCs/>
          <w:sz w:val="20"/>
          <w:szCs w:val="20"/>
          <w:lang w:val="en-US"/>
        </w:rPr>
        <w:t>&lt;?vn</w:t>
      </w:r>
      <w:proofErr w:type="gramEnd"/>
      <w:r w:rsidRPr="0087507A">
        <w:rPr>
          <w:rFonts w:cs="Nimbus Sans L"/>
          <w:i/>
          <w:iCs/>
          <w:sz w:val="20"/>
          <w:szCs w:val="20"/>
          <w:lang w:val="en-US"/>
        </w:rPr>
        <w:t>3&lt;@0h?Cw                           }39: |I,LW/"</w:t>
      </w:r>
      <w:proofErr w:type="spellStart"/>
      <w:r w:rsidRPr="0087507A">
        <w:rPr>
          <w:rFonts w:cs="Nimbus Sans L"/>
          <w:i/>
          <w:iCs/>
          <w:sz w:val="20"/>
          <w:szCs w:val="20"/>
          <w:lang w:val="en-US"/>
        </w:rPr>
        <w:t>LXQm</w:t>
      </w:r>
      <w:proofErr w:type="spellEnd"/>
      <w:r w:rsidRPr="0087507A">
        <w:rPr>
          <w:rFonts w:cs="Nimbus Sans L"/>
          <w:i/>
          <w:iCs/>
          <w:sz w:val="20"/>
          <w:szCs w:val="20"/>
          <w:lang w:val="en-US"/>
        </w:rPr>
        <w:t>{</w:t>
      </w:r>
      <w:proofErr w:type="spellStart"/>
      <w:r w:rsidRPr="0087507A">
        <w:rPr>
          <w:rFonts w:cs="Nimbus Sans L"/>
          <w:i/>
          <w:iCs/>
          <w:sz w:val="20"/>
          <w:szCs w:val="20"/>
          <w:lang w:val="en-US"/>
        </w:rPr>
        <w:t>bW</w:t>
      </w:r>
      <w:proofErr w:type="spellEnd"/>
      <w:r w:rsidRPr="0087507A">
        <w:rPr>
          <w:rFonts w:cs="Nimbus Sans L"/>
          <w:i/>
          <w:iCs/>
          <w:sz w:val="20"/>
          <w:szCs w:val="20"/>
          <w:lang w:val="en-US"/>
        </w:rPr>
        <w:t>/{z{,$</w:t>
      </w:r>
      <w:proofErr w:type="spellStart"/>
      <w:r w:rsidRPr="0087507A">
        <w:rPr>
          <w:rFonts w:cs="Nimbus Sans L"/>
          <w:i/>
          <w:iCs/>
          <w:sz w:val="20"/>
          <w:szCs w:val="20"/>
          <w:lang w:val="en-US"/>
        </w:rPr>
        <w:t>kiBO</w:t>
      </w:r>
      <w:proofErr w:type="spellEnd"/>
      <w:r w:rsidRPr="0087507A">
        <w:rPr>
          <w:rFonts w:cs="Nimbus Sans L"/>
          <w:i/>
          <w:iCs/>
          <w:sz w:val="20"/>
          <w:szCs w:val="20"/>
          <w:lang w:val="en-US"/>
        </w:rPr>
        <w:t>(e}10Z`      f</w:t>
      </w:r>
    </w:p>
    <w:p w14:paraId="23F8AE70" w14:textId="77777777" w:rsidR="004B299E" w:rsidRPr="0087507A" w:rsidRDefault="004B299E">
      <w:pPr>
        <w:rPr>
          <w:rFonts w:cs="Nimbus Sans L"/>
          <w:i/>
          <w:iCs/>
          <w:sz w:val="20"/>
          <w:szCs w:val="20"/>
          <w:lang w:val="en-US"/>
        </w:rPr>
      </w:pPr>
      <w:proofErr w:type="spellStart"/>
      <w:r w:rsidRPr="0087507A">
        <w:rPr>
          <w:rFonts w:cs="Nimbus Sans L"/>
          <w:i/>
          <w:iCs/>
          <w:sz w:val="20"/>
          <w:szCs w:val="20"/>
          <w:lang w:val="en-US"/>
        </w:rPr>
        <w:t>Lv</w:t>
      </w:r>
      <w:proofErr w:type="spellEnd"/>
      <w:r w:rsidRPr="0087507A">
        <w:rPr>
          <w:rFonts w:cs="Nimbus Sans L"/>
          <w:i/>
          <w:iCs/>
          <w:sz w:val="20"/>
          <w:szCs w:val="20"/>
          <w:lang w:val="en-US"/>
        </w:rPr>
        <w:t>#|u'U$6!6Z</w:t>
      </w:r>
    </w:p>
    <w:p w14:paraId="1648D3BC" w14:textId="77777777" w:rsidR="004B299E" w:rsidRPr="0087507A" w:rsidRDefault="004B299E">
      <w:pPr>
        <w:rPr>
          <w:i/>
          <w:iCs/>
          <w:sz w:val="20"/>
          <w:szCs w:val="20"/>
          <w:lang w:val="en-US"/>
        </w:rPr>
      </w:pPr>
      <w:r w:rsidRPr="0087507A">
        <w:rPr>
          <w:i/>
          <w:iCs/>
          <w:sz w:val="20"/>
          <w:szCs w:val="20"/>
          <w:lang w:val="en-US"/>
        </w:rPr>
        <w:t xml:space="preserve">      %L8t'VP7gldE\CFIySDl`!7</w:t>
      </w:r>
    </w:p>
    <w:p w14:paraId="02EF8CFF" w14:textId="77777777" w:rsidR="004B299E" w:rsidRPr="0087507A" w:rsidRDefault="004B299E">
      <w:pPr>
        <w:rPr>
          <w:rFonts w:cs="Nimbus Sans L"/>
          <w:i/>
          <w:iCs/>
          <w:sz w:val="20"/>
          <w:szCs w:val="20"/>
          <w:lang w:val="en-US"/>
        </w:rPr>
      </w:pPr>
      <w:r w:rsidRPr="0087507A">
        <w:rPr>
          <w:rFonts w:cs="Nimbus Sans L"/>
          <w:i/>
          <w:iCs/>
          <w:sz w:val="20"/>
          <w:szCs w:val="20"/>
          <w:lang w:val="en-US"/>
        </w:rPr>
        <w:t xml:space="preserve">-----BEGIN PGP SIGNATURE-----                          </w:t>
      </w:r>
    </w:p>
    <w:p w14:paraId="3B00C0DE" w14:textId="77777777" w:rsidR="004B299E" w:rsidRPr="0087507A" w:rsidRDefault="004B299E">
      <w:pPr>
        <w:rPr>
          <w:rFonts w:cs="Nimbus Sans L"/>
          <w:i/>
          <w:iCs/>
          <w:sz w:val="20"/>
          <w:szCs w:val="20"/>
          <w:lang w:val="en-US"/>
        </w:rPr>
      </w:pPr>
      <w:r w:rsidRPr="0087507A">
        <w:rPr>
          <w:rFonts w:cs="Nimbus Sans L"/>
          <w:i/>
          <w:iCs/>
          <w:sz w:val="20"/>
          <w:szCs w:val="20"/>
          <w:lang w:val="en-US"/>
        </w:rPr>
        <w:t xml:space="preserve">Version: </w:t>
      </w:r>
      <w:proofErr w:type="spellStart"/>
      <w:r w:rsidRPr="0087507A">
        <w:rPr>
          <w:rFonts w:cs="Nimbus Sans L"/>
          <w:i/>
          <w:iCs/>
          <w:sz w:val="20"/>
          <w:szCs w:val="20"/>
          <w:lang w:val="en-US"/>
        </w:rPr>
        <w:t>GnuPG</w:t>
      </w:r>
      <w:proofErr w:type="spellEnd"/>
      <w:r w:rsidRPr="0087507A">
        <w:rPr>
          <w:rFonts w:cs="Nimbus Sans L"/>
          <w:i/>
          <w:iCs/>
          <w:sz w:val="20"/>
          <w:szCs w:val="20"/>
          <w:lang w:val="en-US"/>
        </w:rPr>
        <w:t xml:space="preserve"> v1.2.5 (GNU/Linux)</w:t>
      </w:r>
    </w:p>
    <w:p w14:paraId="26F3E144" w14:textId="77777777" w:rsidR="004B299E" w:rsidRPr="0087507A" w:rsidRDefault="004B299E">
      <w:pPr>
        <w:rPr>
          <w:rFonts w:cs="Nimbus Sans L"/>
          <w:i/>
          <w:iCs/>
          <w:sz w:val="20"/>
          <w:szCs w:val="20"/>
          <w:lang w:val="en-US"/>
        </w:rPr>
      </w:pPr>
    </w:p>
    <w:p w14:paraId="7515A54C" w14:textId="77777777" w:rsidR="004B299E" w:rsidRPr="0087507A" w:rsidRDefault="004B299E">
      <w:pPr>
        <w:rPr>
          <w:rFonts w:cs="Nimbus Sans L"/>
          <w:i/>
          <w:iCs/>
          <w:sz w:val="20"/>
          <w:szCs w:val="20"/>
          <w:lang w:val="en-US"/>
        </w:rPr>
      </w:pPr>
      <w:r w:rsidRPr="0087507A">
        <w:rPr>
          <w:rFonts w:cs="Nimbus Sans L"/>
          <w:i/>
          <w:iCs/>
          <w:sz w:val="20"/>
          <w:szCs w:val="20"/>
          <w:lang w:val="en-US"/>
        </w:rPr>
        <w:t>iD8DBQFC2Ylf3RXnxAosjWQRAgjOAJ9HuNpcm7dHS5s/VJ8hRDEMcIcsJwCfQVhB</w:t>
      </w:r>
    </w:p>
    <w:p w14:paraId="5A734C45" w14:textId="77777777" w:rsidR="004B299E" w:rsidRPr="0087507A" w:rsidRDefault="004B299E">
      <w:pPr>
        <w:rPr>
          <w:rFonts w:cs="Nimbus Sans L"/>
          <w:i/>
          <w:iCs/>
          <w:sz w:val="20"/>
          <w:szCs w:val="20"/>
          <w:lang w:val="en-US"/>
        </w:rPr>
      </w:pPr>
      <w:r w:rsidRPr="0087507A">
        <w:rPr>
          <w:rFonts w:cs="Nimbus Sans L"/>
          <w:i/>
          <w:iCs/>
          <w:sz w:val="20"/>
          <w:szCs w:val="20"/>
          <w:lang w:val="en-US"/>
        </w:rPr>
        <w:t>N11JQV6f+ANDobyEGF7nNW4=</w:t>
      </w:r>
    </w:p>
    <w:p w14:paraId="1441D00E" w14:textId="77777777" w:rsidR="004B299E" w:rsidRPr="0087507A" w:rsidRDefault="004B299E">
      <w:pPr>
        <w:rPr>
          <w:rFonts w:cs="Nimbus Sans L"/>
          <w:i/>
          <w:iCs/>
          <w:sz w:val="20"/>
          <w:szCs w:val="20"/>
          <w:lang w:val="en-US"/>
        </w:rPr>
      </w:pPr>
      <w:r w:rsidRPr="0087507A">
        <w:rPr>
          <w:rFonts w:cs="Nimbus Sans L"/>
          <w:i/>
          <w:iCs/>
          <w:sz w:val="20"/>
          <w:szCs w:val="20"/>
          <w:lang w:val="en-US"/>
        </w:rPr>
        <w:t>=</w:t>
      </w:r>
      <w:proofErr w:type="spellStart"/>
      <w:r w:rsidRPr="0087507A">
        <w:rPr>
          <w:rFonts w:cs="Nimbus Sans L"/>
          <w:i/>
          <w:iCs/>
          <w:sz w:val="20"/>
          <w:szCs w:val="20"/>
          <w:lang w:val="en-US"/>
        </w:rPr>
        <w:t>OUWi</w:t>
      </w:r>
      <w:proofErr w:type="spellEnd"/>
    </w:p>
    <w:p w14:paraId="3BD76C86" w14:textId="77777777" w:rsidR="004B299E" w:rsidRDefault="004B299E">
      <w:pPr>
        <w:rPr>
          <w:rFonts w:cs="Nimbus Sans L"/>
          <w:i/>
          <w:iCs/>
          <w:sz w:val="20"/>
          <w:szCs w:val="20"/>
          <w:lang w:val="en-US"/>
        </w:rPr>
      </w:pPr>
      <w:r w:rsidRPr="0087507A">
        <w:rPr>
          <w:rFonts w:cs="Nimbus Sans L"/>
          <w:i/>
          <w:iCs/>
          <w:sz w:val="20"/>
          <w:szCs w:val="20"/>
          <w:lang w:val="en-US"/>
        </w:rPr>
        <w:t>-----END PGP SIGNATURE-----</w:t>
      </w:r>
    </w:p>
    <w:p w14:paraId="182C4DC9" w14:textId="77777777" w:rsidR="00A71397" w:rsidRDefault="00A71397">
      <w:pPr>
        <w:rPr>
          <w:rFonts w:cs="Nimbus Sans L"/>
          <w:i/>
          <w:iCs/>
          <w:sz w:val="20"/>
          <w:szCs w:val="20"/>
          <w:lang w:val="en-US"/>
        </w:rPr>
      </w:pPr>
    </w:p>
    <w:p w14:paraId="76B0CC04" w14:textId="77777777" w:rsidR="00A71397" w:rsidRDefault="00A71397">
      <w:pPr>
        <w:rPr>
          <w:rFonts w:cs="Nimbus Sans L"/>
          <w:i/>
          <w:iCs/>
          <w:sz w:val="20"/>
          <w:szCs w:val="20"/>
          <w:lang w:val="en-US"/>
        </w:rPr>
      </w:pPr>
    </w:p>
    <w:p w14:paraId="25660AE4" w14:textId="77777777" w:rsidR="00A71397" w:rsidRDefault="00A71397">
      <w:pPr>
        <w:rPr>
          <w:rFonts w:cs="Nimbus Sans L"/>
          <w:i/>
          <w:iCs/>
          <w:sz w:val="20"/>
          <w:szCs w:val="20"/>
          <w:lang w:val="en-US"/>
        </w:rPr>
      </w:pPr>
    </w:p>
    <w:p w14:paraId="56BCA16C" w14:textId="2A892579" w:rsidR="00A71397" w:rsidRDefault="00E0649A" w:rsidP="00A71397">
      <w:pPr>
        <w:pStyle w:val="Prrafodelista"/>
        <w:numPr>
          <w:ilvl w:val="0"/>
          <w:numId w:val="9"/>
        </w:numPr>
        <w:rPr>
          <w:lang w:val="es-ES_tradnl"/>
        </w:rPr>
      </w:pPr>
      <w:r>
        <w:rPr>
          <w:lang w:val="es-ES_tradnl"/>
        </w:rPr>
        <w:t>Cree un archivo con nombre uno.txt. Introduzca cualquier texto en el archivo.</w:t>
      </w:r>
    </w:p>
    <w:p w14:paraId="461AC86E" w14:textId="77777777" w:rsidR="002F0D24" w:rsidRDefault="002F0D24" w:rsidP="002F0D24">
      <w:pPr>
        <w:pStyle w:val="Prrafodelista"/>
        <w:rPr>
          <w:lang w:val="es-ES_tradnl"/>
        </w:rPr>
      </w:pPr>
    </w:p>
    <w:p w14:paraId="0C87FB2E" w14:textId="2CCE506A" w:rsidR="002F0D24" w:rsidRDefault="000A3424" w:rsidP="00D50678">
      <w:pPr>
        <w:pStyle w:val="Prrafodelista"/>
        <w:ind w:left="0"/>
        <w:jc w:val="center"/>
        <w:rPr>
          <w:lang w:val="es-ES_tradnl"/>
        </w:rPr>
      </w:pPr>
      <w:r w:rsidRPr="000A3424">
        <w:rPr>
          <w:lang w:val="es-ES_tradnl"/>
        </w:rPr>
        <w:drawing>
          <wp:inline distT="0" distB="0" distL="0" distR="0" wp14:anchorId="01EFB892" wp14:editId="6D86513D">
            <wp:extent cx="6119495" cy="4498340"/>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9495" cy="4498340"/>
                    </a:xfrm>
                    <a:prstGeom prst="rect">
                      <a:avLst/>
                    </a:prstGeom>
                  </pic:spPr>
                </pic:pic>
              </a:graphicData>
            </a:graphic>
          </wp:inline>
        </w:drawing>
      </w:r>
    </w:p>
    <w:p w14:paraId="57EC7065" w14:textId="77777777" w:rsidR="001F5442" w:rsidRDefault="001F5442" w:rsidP="00D50678">
      <w:pPr>
        <w:pStyle w:val="Prrafodelista"/>
        <w:ind w:left="0"/>
        <w:jc w:val="center"/>
        <w:rPr>
          <w:lang w:val="es-ES_tradnl"/>
        </w:rPr>
      </w:pPr>
    </w:p>
    <w:p w14:paraId="24A0C1D0" w14:textId="77777777" w:rsidR="001F5442" w:rsidRPr="00E0649A" w:rsidRDefault="001F5442" w:rsidP="00D50678">
      <w:pPr>
        <w:pStyle w:val="Prrafodelista"/>
        <w:ind w:left="0"/>
        <w:jc w:val="center"/>
        <w:rPr>
          <w:lang w:val="es-ES_tradnl"/>
        </w:rPr>
      </w:pPr>
    </w:p>
    <w:p w14:paraId="526B1670" w14:textId="77777777" w:rsidR="004B299E" w:rsidRPr="0087507A" w:rsidRDefault="004B299E">
      <w:pPr>
        <w:rPr>
          <w:rFonts w:cs="Nimbus Sans L"/>
          <w:lang w:val="en-US"/>
        </w:rPr>
      </w:pPr>
    </w:p>
    <w:p w14:paraId="7148A4A5" w14:textId="59327E47" w:rsidR="004B299E" w:rsidRDefault="000A3424" w:rsidP="000A3424">
      <w:pPr>
        <w:pStyle w:val="Prrafodelista"/>
        <w:numPr>
          <w:ilvl w:val="0"/>
          <w:numId w:val="9"/>
        </w:numPr>
        <w:rPr>
          <w:rFonts w:cs="Nimbus Sans L"/>
          <w:lang w:val="en-US"/>
        </w:rPr>
      </w:pPr>
      <w:r>
        <w:rPr>
          <w:rFonts w:cs="Nimbus Sans L"/>
          <w:lang w:val="en-US"/>
        </w:rPr>
        <w:lastRenderedPageBreak/>
        <w:t xml:space="preserve"> </w:t>
      </w:r>
      <w:proofErr w:type="spellStart"/>
      <w:r>
        <w:rPr>
          <w:rFonts w:cs="Nimbus Sans L"/>
          <w:lang w:val="en-US"/>
        </w:rPr>
        <w:t>Ahora</w:t>
      </w:r>
      <w:proofErr w:type="spellEnd"/>
      <w:r>
        <w:rPr>
          <w:rFonts w:cs="Nimbus Sans L"/>
          <w:lang w:val="en-US"/>
        </w:rPr>
        <w:t xml:space="preserve"> </w:t>
      </w:r>
      <w:proofErr w:type="spellStart"/>
      <w:r>
        <w:rPr>
          <w:rFonts w:cs="Nimbus Sans L"/>
          <w:lang w:val="en-US"/>
        </w:rPr>
        <w:t>crearemos</w:t>
      </w:r>
      <w:proofErr w:type="spellEnd"/>
      <w:r>
        <w:rPr>
          <w:rFonts w:cs="Nimbus Sans L"/>
          <w:lang w:val="en-US"/>
        </w:rPr>
        <w:t xml:space="preserve"> el hash de </w:t>
      </w:r>
      <w:proofErr w:type="spellStart"/>
      <w:r>
        <w:rPr>
          <w:rFonts w:cs="Nimbus Sans L"/>
          <w:lang w:val="en-US"/>
        </w:rPr>
        <w:t>este</w:t>
      </w:r>
      <w:proofErr w:type="spellEnd"/>
      <w:r>
        <w:rPr>
          <w:rFonts w:cs="Nimbus Sans L"/>
          <w:lang w:val="en-US"/>
        </w:rPr>
        <w:t xml:space="preserve"> </w:t>
      </w:r>
      <w:proofErr w:type="spellStart"/>
      <w:r>
        <w:rPr>
          <w:rFonts w:cs="Nimbus Sans L"/>
          <w:lang w:val="en-US"/>
        </w:rPr>
        <w:t>archivo</w:t>
      </w:r>
      <w:proofErr w:type="spellEnd"/>
      <w:r>
        <w:rPr>
          <w:rFonts w:cs="Nimbus Sans L"/>
          <w:lang w:val="en-US"/>
        </w:rPr>
        <w:t xml:space="preserve">. </w:t>
      </w:r>
      <w:r w:rsidR="00EB7C03">
        <w:rPr>
          <w:rFonts w:cs="Nimbus Sans L"/>
          <w:lang w:val="en-US"/>
        </w:rPr>
        <w:t xml:space="preserve"> </w:t>
      </w:r>
      <w:proofErr w:type="spellStart"/>
      <w:r w:rsidR="00EB7C03" w:rsidRPr="00EB7C03">
        <w:rPr>
          <w:rFonts w:cs="Nimbus Sans L"/>
          <w:b/>
          <w:lang w:val="en-US"/>
        </w:rPr>
        <w:t>Copie</w:t>
      </w:r>
      <w:proofErr w:type="spellEnd"/>
      <w:r w:rsidR="00EB7C03" w:rsidRPr="00EB7C03">
        <w:rPr>
          <w:rFonts w:cs="Nimbus Sans L"/>
          <w:b/>
          <w:lang w:val="en-US"/>
        </w:rPr>
        <w:t xml:space="preserve"> el </w:t>
      </w:r>
      <w:proofErr w:type="spellStart"/>
      <w:r w:rsidR="00EB7C03" w:rsidRPr="00EB7C03">
        <w:rPr>
          <w:rFonts w:cs="Nimbus Sans L"/>
          <w:b/>
          <w:lang w:val="en-US"/>
        </w:rPr>
        <w:t>resultado</w:t>
      </w:r>
      <w:proofErr w:type="spellEnd"/>
    </w:p>
    <w:p w14:paraId="51C254EC" w14:textId="4C0693EE" w:rsidR="000A3424" w:rsidRDefault="000A3424" w:rsidP="000A3424">
      <w:pPr>
        <w:rPr>
          <w:rFonts w:cs="Nimbus Sans L"/>
          <w:lang w:val="en-US"/>
        </w:rPr>
      </w:pPr>
    </w:p>
    <w:p w14:paraId="4676B919" w14:textId="3365EADA" w:rsidR="00C21AD3" w:rsidRDefault="00C21AD3" w:rsidP="000C026F">
      <w:pPr>
        <w:ind w:left="709"/>
        <w:rPr>
          <w:rFonts w:cs="Nimbus Sans L"/>
          <w:lang w:val="en-US"/>
        </w:rPr>
      </w:pPr>
      <w:r w:rsidRPr="00C21AD3">
        <w:rPr>
          <w:rFonts w:cs="Nimbus Sans L"/>
          <w:lang w:val="en-US"/>
        </w:rPr>
        <w:drawing>
          <wp:inline distT="0" distB="0" distL="0" distR="0" wp14:anchorId="67EF7B6B" wp14:editId="695EA9FC">
            <wp:extent cx="5448300" cy="660400"/>
            <wp:effectExtent l="0" t="0" r="1270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8300" cy="660400"/>
                    </a:xfrm>
                    <a:prstGeom prst="rect">
                      <a:avLst/>
                    </a:prstGeom>
                  </pic:spPr>
                </pic:pic>
              </a:graphicData>
            </a:graphic>
          </wp:inline>
        </w:drawing>
      </w:r>
    </w:p>
    <w:p w14:paraId="3BDE60AF" w14:textId="77777777" w:rsidR="0095341D" w:rsidRDefault="0095341D" w:rsidP="000A3424">
      <w:pPr>
        <w:rPr>
          <w:rFonts w:cs="Nimbus Sans L"/>
          <w:lang w:val="en-US"/>
        </w:rPr>
      </w:pPr>
    </w:p>
    <w:p w14:paraId="410F5837" w14:textId="74216C9E" w:rsidR="0095341D" w:rsidRPr="001F5442" w:rsidRDefault="0095341D" w:rsidP="001F5442">
      <w:pPr>
        <w:pStyle w:val="Prrafodelista"/>
        <w:numPr>
          <w:ilvl w:val="0"/>
          <w:numId w:val="9"/>
        </w:numPr>
        <w:jc w:val="both"/>
        <w:rPr>
          <w:rFonts w:cs="Nimbus Sans L"/>
          <w:lang w:val="es-ES_tradnl"/>
        </w:rPr>
      </w:pPr>
      <w:r w:rsidRPr="001F5442">
        <w:rPr>
          <w:rFonts w:cs="Nimbus Sans L"/>
          <w:lang w:val="es-ES_tradnl"/>
        </w:rPr>
        <w:t>Haga una copia del archivo</w:t>
      </w:r>
      <w:r w:rsidR="00EB7C03" w:rsidRPr="001F5442">
        <w:rPr>
          <w:rFonts w:cs="Nimbus Sans L"/>
          <w:lang w:val="es-ES_tradnl"/>
        </w:rPr>
        <w:t xml:space="preserve"> uno.txt y llámelo dos.txt</w:t>
      </w:r>
    </w:p>
    <w:p w14:paraId="05C510C8" w14:textId="2DB4BF15" w:rsidR="00EB7C03" w:rsidRPr="001F5442" w:rsidRDefault="00EB7C03" w:rsidP="001F5442">
      <w:pPr>
        <w:pStyle w:val="Prrafodelista"/>
        <w:numPr>
          <w:ilvl w:val="0"/>
          <w:numId w:val="9"/>
        </w:numPr>
        <w:jc w:val="both"/>
        <w:rPr>
          <w:rFonts w:cs="Nimbus Sans L"/>
          <w:lang w:val="es-ES_tradnl"/>
        </w:rPr>
      </w:pPr>
      <w:r w:rsidRPr="001F5442">
        <w:rPr>
          <w:rFonts w:cs="Nimbus Sans L"/>
          <w:lang w:val="es-ES_tradnl"/>
        </w:rPr>
        <w:t>Verifique, repitiendo el paso 13, que los hash son idénticos</w:t>
      </w:r>
    </w:p>
    <w:p w14:paraId="457BD608" w14:textId="77777777" w:rsidR="003B528E" w:rsidRPr="001F5442" w:rsidRDefault="003B528E" w:rsidP="001F5442">
      <w:pPr>
        <w:jc w:val="both"/>
        <w:rPr>
          <w:rFonts w:cs="Nimbus Sans L"/>
          <w:lang w:val="es-ES_tradnl"/>
        </w:rPr>
      </w:pPr>
    </w:p>
    <w:p w14:paraId="64372C04" w14:textId="1F248AC5" w:rsidR="003B528E" w:rsidRPr="001F5442" w:rsidRDefault="003B528E" w:rsidP="001F5442">
      <w:pPr>
        <w:pStyle w:val="Prrafodelista"/>
        <w:numPr>
          <w:ilvl w:val="0"/>
          <w:numId w:val="9"/>
        </w:numPr>
        <w:jc w:val="both"/>
        <w:rPr>
          <w:rFonts w:cs="Nimbus Sans L"/>
          <w:lang w:val="es-ES_tradnl"/>
        </w:rPr>
      </w:pPr>
      <w:r w:rsidRPr="001F5442">
        <w:rPr>
          <w:rFonts w:cs="Nimbus Sans L"/>
          <w:lang w:val="es-ES_tradnl"/>
        </w:rPr>
        <w:t xml:space="preserve">Ahora modifique un </w:t>
      </w:r>
      <w:r w:rsidRPr="001F5442">
        <w:rPr>
          <w:rFonts w:cs="Nimbus Sans L"/>
          <w:b/>
          <w:lang w:val="es-ES_tradnl"/>
        </w:rPr>
        <w:t>único bit</w:t>
      </w:r>
      <w:r w:rsidRPr="001F5442">
        <w:rPr>
          <w:rFonts w:cs="Nimbus Sans L"/>
          <w:lang w:val="es-ES_tradnl"/>
        </w:rPr>
        <w:t xml:space="preserve"> del </w:t>
      </w:r>
      <w:r w:rsidR="000C026F" w:rsidRPr="001F5442">
        <w:rPr>
          <w:rFonts w:cs="Nimbus Sans L"/>
          <w:lang w:val="es-ES_tradnl"/>
        </w:rPr>
        <w:t xml:space="preserve"> archivo </w:t>
      </w:r>
      <w:r w:rsidR="00EB7C03" w:rsidRPr="001F5442">
        <w:rPr>
          <w:rFonts w:cs="Nimbus Sans L"/>
          <w:u w:val="single"/>
          <w:lang w:val="es-ES_tradnl"/>
        </w:rPr>
        <w:t>dos.txt</w:t>
      </w:r>
      <w:r w:rsidRPr="001F5442">
        <w:rPr>
          <w:rFonts w:cs="Nimbus Sans L"/>
          <w:u w:val="single"/>
          <w:lang w:val="es-ES_tradnl"/>
        </w:rPr>
        <w:t xml:space="preserve">. </w:t>
      </w:r>
      <w:r w:rsidR="0098576D" w:rsidRPr="001F5442">
        <w:rPr>
          <w:rFonts w:cs="Nimbus Sans L"/>
          <w:u w:val="single"/>
          <w:lang w:val="es-ES_tradnl"/>
        </w:rPr>
        <w:t xml:space="preserve"> </w:t>
      </w:r>
      <w:r w:rsidR="0098576D" w:rsidRPr="001F5442">
        <w:rPr>
          <w:rFonts w:cs="Nimbus Sans L"/>
          <w:lang w:val="es-ES_tradnl"/>
        </w:rPr>
        <w:t xml:space="preserve">Para esto utilizaremos un editor hexadecimal. </w:t>
      </w:r>
      <w:r w:rsidR="006A3B9C" w:rsidRPr="001F5442">
        <w:rPr>
          <w:rFonts w:cs="Nimbus Sans L"/>
          <w:lang w:val="es-ES_tradnl"/>
        </w:rPr>
        <w:t xml:space="preserve">En esta práctica </w:t>
      </w:r>
      <w:r w:rsidR="000C026F" w:rsidRPr="001F5442">
        <w:rPr>
          <w:rFonts w:cs="Nimbus Sans L"/>
          <w:lang w:val="es-ES_tradnl"/>
        </w:rPr>
        <w:t>proponemos</w:t>
      </w:r>
      <w:r w:rsidR="006A3B9C" w:rsidRPr="001F5442">
        <w:rPr>
          <w:rFonts w:cs="Nimbus Sans L"/>
          <w:lang w:val="es-ES_tradnl"/>
        </w:rPr>
        <w:t xml:space="preserve"> </w:t>
      </w:r>
      <w:proofErr w:type="spellStart"/>
      <w:r w:rsidR="006A3B9C" w:rsidRPr="001F5442">
        <w:rPr>
          <w:rFonts w:cs="Nimbus Sans L"/>
          <w:lang w:val="es-ES_tradnl"/>
        </w:rPr>
        <w:t>hexedit</w:t>
      </w:r>
      <w:proofErr w:type="spellEnd"/>
      <w:r w:rsidR="006A3B9C" w:rsidRPr="001F5442">
        <w:rPr>
          <w:rFonts w:cs="Nimbus Sans L"/>
          <w:lang w:val="es-ES_tradnl"/>
        </w:rPr>
        <w:t xml:space="preserve">. ( si no se encuentra disponible puede instalarlo con #sudo </w:t>
      </w:r>
      <w:proofErr w:type="spellStart"/>
      <w:r w:rsidR="006A3B9C" w:rsidRPr="001F5442">
        <w:rPr>
          <w:rFonts w:cs="Nimbus Sans L"/>
          <w:lang w:val="es-ES_tradnl"/>
        </w:rPr>
        <w:t>apt-get</w:t>
      </w:r>
      <w:proofErr w:type="spellEnd"/>
      <w:r w:rsidR="006A3B9C" w:rsidRPr="001F5442">
        <w:rPr>
          <w:rFonts w:cs="Nimbus Sans L"/>
          <w:lang w:val="es-ES_tradnl"/>
        </w:rPr>
        <w:t xml:space="preserve"> </w:t>
      </w:r>
      <w:proofErr w:type="spellStart"/>
      <w:r w:rsidR="006A3B9C" w:rsidRPr="001F5442">
        <w:rPr>
          <w:rFonts w:cs="Nimbus Sans L"/>
          <w:lang w:val="es-ES_tradnl"/>
        </w:rPr>
        <w:t>install</w:t>
      </w:r>
      <w:proofErr w:type="spellEnd"/>
      <w:r w:rsidR="006A3B9C" w:rsidRPr="001F5442">
        <w:rPr>
          <w:rFonts w:cs="Nimbus Sans L"/>
          <w:lang w:val="es-ES_tradnl"/>
        </w:rPr>
        <w:t xml:space="preserve"> </w:t>
      </w:r>
      <w:proofErr w:type="spellStart"/>
      <w:r w:rsidR="006A3B9C" w:rsidRPr="001F5442">
        <w:rPr>
          <w:rFonts w:cs="Nimbus Sans L"/>
          <w:lang w:val="es-ES_tradnl"/>
        </w:rPr>
        <w:t>hexedit</w:t>
      </w:r>
      <w:proofErr w:type="spellEnd"/>
      <w:r w:rsidR="006A3B9C" w:rsidRPr="001F5442">
        <w:rPr>
          <w:rFonts w:cs="Nimbus Sans L"/>
          <w:lang w:val="es-ES_tradnl"/>
        </w:rPr>
        <w:t>)</w:t>
      </w:r>
      <w:r w:rsidR="00D50678" w:rsidRPr="001F5442">
        <w:rPr>
          <w:rFonts w:cs="Nimbus Sans L"/>
          <w:lang w:val="es-ES_tradnl"/>
        </w:rPr>
        <w:t xml:space="preserve">. NO REALICE NINGUN CAMBIO EN EL ARCHIVO </w:t>
      </w:r>
      <w:r w:rsidR="001F5442" w:rsidRPr="001F5442">
        <w:rPr>
          <w:rFonts w:cs="Nimbus Sans L"/>
          <w:lang w:val="es-ES_tradnl"/>
        </w:rPr>
        <w:t>UNO.TXT</w:t>
      </w:r>
    </w:p>
    <w:p w14:paraId="3DAE071B" w14:textId="77777777" w:rsidR="006A3B9C" w:rsidRDefault="006A3B9C" w:rsidP="006A3B9C">
      <w:pPr>
        <w:rPr>
          <w:rFonts w:cs="Nimbus Sans L"/>
          <w:lang w:val="en-US"/>
        </w:rPr>
      </w:pPr>
    </w:p>
    <w:p w14:paraId="6177C0B4" w14:textId="24C0DF28" w:rsidR="006A3B9C" w:rsidRDefault="006B505E" w:rsidP="006A3B9C">
      <w:pPr>
        <w:rPr>
          <w:rFonts w:cs="Nimbus Sans L"/>
          <w:lang w:val="en-US"/>
        </w:rPr>
      </w:pPr>
      <w:r>
        <w:rPr>
          <w:rFonts w:cs="Nimbus Sans L"/>
          <w:noProof/>
          <w:lang w:val="es-ES_tradnl" w:eastAsia="es-ES_tradnl"/>
        </w:rPr>
        <mc:AlternateContent>
          <mc:Choice Requires="wps">
            <w:drawing>
              <wp:anchor distT="0" distB="0" distL="114300" distR="114300" simplePos="0" relativeHeight="251661312" behindDoc="0" locked="0" layoutInCell="1" allowOverlap="1" wp14:anchorId="163DCE09" wp14:editId="67E2CB53">
                <wp:simplePos x="0" y="0"/>
                <wp:positionH relativeFrom="column">
                  <wp:posOffset>3258657</wp:posOffset>
                </wp:positionH>
                <wp:positionV relativeFrom="paragraph">
                  <wp:posOffset>1289685</wp:posOffset>
                </wp:positionV>
                <wp:extent cx="189865" cy="4164330"/>
                <wp:effectExtent l="25400" t="0" r="38735" b="52070"/>
                <wp:wrapNone/>
                <wp:docPr id="12" name="Flecha abajo 12"/>
                <wp:cNvGraphicFramePr/>
                <a:graphic xmlns:a="http://schemas.openxmlformats.org/drawingml/2006/main">
                  <a:graphicData uri="http://schemas.microsoft.com/office/word/2010/wordprocessingShape">
                    <wps:wsp>
                      <wps:cNvSpPr/>
                      <wps:spPr>
                        <a:xfrm>
                          <a:off x="0" y="0"/>
                          <a:ext cx="189865" cy="4164330"/>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B6894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_x0020_abajo_x0020_12" o:spid="_x0000_s1026" type="#_x0000_t67" style="position:absolute;margin-left:256.6pt;margin-top:101.55pt;width:14.95pt;height:327.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" adj="21108" fillcolor="red" strokecolor="#1f4d78 [1604]" strokeweight="1pt"/>
            </w:pict>
          </mc:Fallback>
        </mc:AlternateContent>
      </w:r>
      <w:r w:rsidR="00340036" w:rsidRPr="00340036">
        <w:rPr>
          <w:rFonts w:cs="Nimbus Sans L"/>
          <w:lang w:val="en-US"/>
        </w:rPr>
        <w:drawing>
          <wp:inline distT="0" distB="0" distL="0" distR="0" wp14:anchorId="6E57F7DC" wp14:editId="7750D70F">
            <wp:extent cx="6119495" cy="4376420"/>
            <wp:effectExtent l="0" t="0" r="190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9495" cy="4376420"/>
                    </a:xfrm>
                    <a:prstGeom prst="rect">
                      <a:avLst/>
                    </a:prstGeom>
                  </pic:spPr>
                </pic:pic>
              </a:graphicData>
            </a:graphic>
          </wp:inline>
        </w:drawing>
      </w:r>
    </w:p>
    <w:p w14:paraId="70DAA0E8" w14:textId="77777777" w:rsidR="00340036" w:rsidRDefault="00340036" w:rsidP="006A3B9C">
      <w:pPr>
        <w:rPr>
          <w:rFonts w:cs="Nimbus Sans L"/>
          <w:lang w:val="en-US"/>
        </w:rPr>
      </w:pPr>
    </w:p>
    <w:p w14:paraId="0E5BC77D" w14:textId="4BDDE98C" w:rsidR="00340036" w:rsidRPr="006A3B9C" w:rsidRDefault="00340036" w:rsidP="006A3B9C">
      <w:pPr>
        <w:rPr>
          <w:rFonts w:cs="Nimbus Sans L"/>
          <w:lang w:val="en-US"/>
        </w:rPr>
      </w:pPr>
      <w:r w:rsidRPr="00340036">
        <w:rPr>
          <w:rFonts w:cs="Nimbus Sans L"/>
          <w:lang w:val="en-US"/>
        </w:rPr>
        <w:drawing>
          <wp:inline distT="0" distB="0" distL="0" distR="0" wp14:anchorId="1B55822B" wp14:editId="19F2BF89">
            <wp:extent cx="6119495" cy="1819910"/>
            <wp:effectExtent l="0" t="0" r="1905"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1819910"/>
                    </a:xfrm>
                    <a:prstGeom prst="rect">
                      <a:avLst/>
                    </a:prstGeom>
                  </pic:spPr>
                </pic:pic>
              </a:graphicData>
            </a:graphic>
          </wp:inline>
        </w:drawing>
      </w:r>
    </w:p>
    <w:p w14:paraId="54E77C88" w14:textId="77777777" w:rsidR="000A3424" w:rsidRDefault="000A3424">
      <w:pPr>
        <w:rPr>
          <w:rFonts w:cs="Nimbus Sans L"/>
          <w:lang w:val="en-US"/>
        </w:rPr>
      </w:pPr>
    </w:p>
    <w:p w14:paraId="029F1582" w14:textId="2C34A3D9" w:rsidR="0095341D" w:rsidRDefault="0095341D" w:rsidP="0095341D">
      <w:pPr>
        <w:pStyle w:val="Prrafodelista"/>
        <w:numPr>
          <w:ilvl w:val="0"/>
          <w:numId w:val="9"/>
        </w:numPr>
        <w:rPr>
          <w:rFonts w:cs="Nimbus Sans L"/>
          <w:lang w:val="en-US"/>
        </w:rPr>
      </w:pPr>
      <w:r>
        <w:rPr>
          <w:rFonts w:cs="Nimbus Sans L"/>
          <w:lang w:val="en-US"/>
        </w:rPr>
        <w:lastRenderedPageBreak/>
        <w:t xml:space="preserve"> </w:t>
      </w:r>
      <w:r w:rsidRPr="000C026F">
        <w:rPr>
          <w:rFonts w:cs="Nimbus Sans L"/>
          <w:u w:val="single"/>
          <w:lang w:val="en-US"/>
        </w:rPr>
        <w:t xml:space="preserve">Salve </w:t>
      </w:r>
      <w:r w:rsidR="00EB7C03">
        <w:rPr>
          <w:rFonts w:cs="Nimbus Sans L"/>
          <w:lang w:val="en-US"/>
        </w:rPr>
        <w:t>el archive (</w:t>
      </w:r>
      <w:proofErr w:type="spellStart"/>
      <w:r w:rsidR="00EB7C03">
        <w:rPr>
          <w:rFonts w:cs="Nimbus Sans L"/>
          <w:lang w:val="en-US"/>
        </w:rPr>
        <w:t>Crt</w:t>
      </w:r>
      <w:proofErr w:type="spellEnd"/>
      <w:r w:rsidR="00EB7C03">
        <w:rPr>
          <w:rFonts w:cs="Nimbus Sans L"/>
          <w:lang w:val="en-US"/>
        </w:rPr>
        <w:t xml:space="preserve">-X o F2 </w:t>
      </w:r>
      <w:proofErr w:type="spellStart"/>
      <w:r w:rsidR="00EB7C03">
        <w:rPr>
          <w:rFonts w:cs="Nimbus Sans L"/>
          <w:lang w:val="en-US"/>
        </w:rPr>
        <w:t>si</w:t>
      </w:r>
      <w:proofErr w:type="spellEnd"/>
      <w:r w:rsidR="00EB7C03">
        <w:rPr>
          <w:rFonts w:cs="Nimbus Sans L"/>
          <w:lang w:val="en-US"/>
        </w:rPr>
        <w:t xml:space="preserve"> </w:t>
      </w:r>
      <w:proofErr w:type="spellStart"/>
      <w:r w:rsidR="00EB7C03">
        <w:rPr>
          <w:rFonts w:cs="Nimbus Sans L"/>
          <w:lang w:val="en-US"/>
        </w:rPr>
        <w:t>utiliza</w:t>
      </w:r>
      <w:proofErr w:type="spellEnd"/>
      <w:r w:rsidR="00EB7C03">
        <w:rPr>
          <w:rFonts w:cs="Nimbus Sans L"/>
          <w:lang w:val="en-US"/>
        </w:rPr>
        <w:t xml:space="preserve"> </w:t>
      </w:r>
      <w:proofErr w:type="spellStart"/>
      <w:r w:rsidR="00402D46">
        <w:rPr>
          <w:rFonts w:cs="Nimbus Sans L"/>
          <w:lang w:val="en-US"/>
        </w:rPr>
        <w:t>hexedit</w:t>
      </w:r>
      <w:proofErr w:type="spellEnd"/>
      <w:r w:rsidR="00402D46">
        <w:rPr>
          <w:rFonts w:cs="Nimbus Sans L"/>
          <w:lang w:val="en-US"/>
        </w:rPr>
        <w:t xml:space="preserve">). </w:t>
      </w:r>
    </w:p>
    <w:p w14:paraId="57D4B1D5" w14:textId="45EF2384" w:rsidR="00402D46" w:rsidRDefault="00402D46" w:rsidP="0095341D">
      <w:pPr>
        <w:pStyle w:val="Prrafodelista"/>
        <w:numPr>
          <w:ilvl w:val="0"/>
          <w:numId w:val="9"/>
        </w:numPr>
        <w:rPr>
          <w:rFonts w:cs="Nimbus Sans L"/>
          <w:lang w:val="en-US"/>
        </w:rPr>
      </w:pPr>
      <w:proofErr w:type="spellStart"/>
      <w:r>
        <w:rPr>
          <w:rFonts w:cs="Nimbus Sans L"/>
          <w:lang w:val="en-US"/>
        </w:rPr>
        <w:t>Verifique</w:t>
      </w:r>
      <w:proofErr w:type="spellEnd"/>
      <w:r>
        <w:rPr>
          <w:rFonts w:cs="Nimbus Sans L"/>
          <w:lang w:val="en-US"/>
        </w:rPr>
        <w:t xml:space="preserve"> los hash de los </w:t>
      </w:r>
      <w:proofErr w:type="spellStart"/>
      <w:r>
        <w:rPr>
          <w:rFonts w:cs="Nimbus Sans L"/>
          <w:lang w:val="en-US"/>
        </w:rPr>
        <w:t>archivos</w:t>
      </w:r>
      <w:proofErr w:type="spellEnd"/>
      <w:r>
        <w:rPr>
          <w:rFonts w:cs="Nimbus Sans L"/>
          <w:lang w:val="en-US"/>
        </w:rPr>
        <w:t xml:space="preserve"> </w:t>
      </w:r>
      <w:proofErr w:type="spellStart"/>
      <w:proofErr w:type="gramStart"/>
      <w:r>
        <w:rPr>
          <w:rFonts w:cs="Nimbus Sans L"/>
          <w:lang w:val="en-US"/>
        </w:rPr>
        <w:t>uno,txt</w:t>
      </w:r>
      <w:proofErr w:type="spellEnd"/>
      <w:proofErr w:type="gramEnd"/>
      <w:r>
        <w:rPr>
          <w:rFonts w:cs="Nimbus Sans L"/>
          <w:lang w:val="en-US"/>
        </w:rPr>
        <w:t xml:space="preserve"> y dos.txt ¿Son </w:t>
      </w:r>
      <w:proofErr w:type="spellStart"/>
      <w:r>
        <w:rPr>
          <w:rFonts w:cs="Nimbus Sans L"/>
          <w:lang w:val="en-US"/>
        </w:rPr>
        <w:t>iguales</w:t>
      </w:r>
      <w:proofErr w:type="spellEnd"/>
      <w:r>
        <w:rPr>
          <w:rFonts w:cs="Nimbus Sans L"/>
          <w:lang w:val="en-US"/>
        </w:rPr>
        <w:t>? ¿</w:t>
      </w:r>
      <w:proofErr w:type="spellStart"/>
      <w:r>
        <w:rPr>
          <w:rFonts w:cs="Nimbus Sans L"/>
          <w:lang w:val="en-US"/>
        </w:rPr>
        <w:t>Por</w:t>
      </w:r>
      <w:proofErr w:type="spellEnd"/>
      <w:r>
        <w:rPr>
          <w:rFonts w:cs="Nimbus Sans L"/>
          <w:lang w:val="en-US"/>
        </w:rPr>
        <w:t xml:space="preserve"> </w:t>
      </w:r>
      <w:proofErr w:type="spellStart"/>
      <w:r>
        <w:rPr>
          <w:rFonts w:cs="Nimbus Sans L"/>
          <w:lang w:val="en-US"/>
        </w:rPr>
        <w:t>qué</w:t>
      </w:r>
      <w:proofErr w:type="spellEnd"/>
      <w:r>
        <w:rPr>
          <w:rFonts w:cs="Nimbus Sans L"/>
          <w:lang w:val="en-US"/>
        </w:rPr>
        <w:t xml:space="preserve">? </w:t>
      </w:r>
    </w:p>
    <w:p w14:paraId="00432D7C" w14:textId="77777777" w:rsidR="00402D46" w:rsidRDefault="00402D46" w:rsidP="00402D46">
      <w:pPr>
        <w:rPr>
          <w:rFonts w:cs="Nimbus Sans L"/>
          <w:lang w:val="en-US"/>
        </w:rPr>
      </w:pPr>
    </w:p>
    <w:p w14:paraId="52F679F7" w14:textId="77777777" w:rsidR="00402D46" w:rsidRDefault="00402D46" w:rsidP="00402D46">
      <w:pPr>
        <w:rPr>
          <w:rFonts w:cs="Nimbus Sans L"/>
          <w:lang w:val="en-US"/>
        </w:rPr>
      </w:pPr>
    </w:p>
    <w:p w14:paraId="29FFDD2C" w14:textId="77777777" w:rsidR="00402D46" w:rsidRPr="00402D46" w:rsidRDefault="00402D46" w:rsidP="00402D46">
      <w:pPr>
        <w:rPr>
          <w:rFonts w:cs="Nimbus Sans L"/>
          <w:lang w:val="en-US"/>
        </w:rPr>
      </w:pPr>
    </w:p>
    <w:p w14:paraId="0AE1459B" w14:textId="77777777" w:rsidR="004B299E" w:rsidRDefault="004B299E">
      <w:pPr>
        <w:pStyle w:val="Ttulo1"/>
        <w:numPr>
          <w:ilvl w:val="0"/>
          <w:numId w:val="0"/>
        </w:numPr>
        <w:jc w:val="center"/>
        <w:rPr>
          <w:lang/>
        </w:rPr>
      </w:pPr>
      <w:bookmarkStart w:id="2" w:name="_Toc435172711"/>
      <w:r>
        <w:rPr>
          <w:lang/>
        </w:rPr>
        <w:t xml:space="preserve">SEGUNDA PARTE (USUARIO </w:t>
      </w:r>
      <w:r w:rsidR="0087507A">
        <w:rPr>
          <w:lang/>
        </w:rPr>
        <w:t>ubuntu</w:t>
      </w:r>
      <w:r>
        <w:rPr>
          <w:lang/>
        </w:rPr>
        <w:t>)</w:t>
      </w:r>
      <w:bookmarkEnd w:id="2"/>
    </w:p>
    <w:p w14:paraId="7F3801EE" w14:textId="77777777" w:rsidR="004B299E" w:rsidRDefault="004B299E">
      <w:pPr>
        <w:numPr>
          <w:ilvl w:val="0"/>
          <w:numId w:val="11"/>
        </w:numPr>
        <w:tabs>
          <w:tab w:val="left" w:pos="720"/>
        </w:tabs>
        <w:rPr>
          <w:rFonts w:cs="Nimbus Sans L"/>
          <w:lang/>
        </w:rPr>
      </w:pPr>
      <w:r>
        <w:rPr>
          <w:rFonts w:cs="Nimbus Sans L"/>
          <w:u w:val="single"/>
          <w:lang/>
        </w:rPr>
        <w:t xml:space="preserve">UTILIZANDO AL USUARIO </w:t>
      </w:r>
      <w:r w:rsidR="0087507A">
        <w:rPr>
          <w:rFonts w:cs="Nimbus Sans L"/>
          <w:u w:val="single"/>
          <w:lang/>
        </w:rPr>
        <w:t>Ubuntu</w:t>
      </w:r>
      <w:r>
        <w:rPr>
          <w:rFonts w:cs="Nimbus Sans L"/>
          <w:lang/>
        </w:rPr>
        <w:t xml:space="preserve"> repita el paso 1 de l</w:t>
      </w:r>
      <w:r>
        <w:rPr>
          <w:rFonts w:cs="Nimbus Sans L"/>
          <w:u w:val="single"/>
          <w:lang/>
        </w:rPr>
        <w:t>a primera parte.</w:t>
      </w:r>
      <w:r>
        <w:rPr>
          <w:rFonts w:cs="Nimbus Sans L"/>
          <w:lang/>
        </w:rPr>
        <w:t xml:space="preserve"> De esta forma habrá generado las llaves para el usuario </w:t>
      </w:r>
      <w:r w:rsidR="0087507A">
        <w:rPr>
          <w:rFonts w:cs="Nimbus Sans L"/>
          <w:lang/>
        </w:rPr>
        <w:t>Ubuntu</w:t>
      </w:r>
      <w:r>
        <w:rPr>
          <w:rFonts w:cs="Nimbus Sans L"/>
          <w:lang/>
        </w:rPr>
        <w:t xml:space="preserve">.  </w:t>
      </w:r>
    </w:p>
    <w:p w14:paraId="22AEF143" w14:textId="77777777" w:rsidR="004B299E" w:rsidRDefault="004B299E">
      <w:pPr>
        <w:ind w:left="720"/>
        <w:rPr>
          <w:rFonts w:cs="Nimbus Sans L"/>
          <w:lang/>
        </w:rPr>
      </w:pPr>
      <w:r>
        <w:rPr>
          <w:rFonts w:cs="Nimbus Sans L"/>
          <w:lang/>
        </w:rPr>
        <w:t>IMPORTANTE: Utilice una nueva clave, un nuevo userID,etc... que diferencien esta clave de la creada anteriormente.</w:t>
      </w:r>
    </w:p>
    <w:p w14:paraId="5239417B" w14:textId="77777777" w:rsidR="00D50678" w:rsidRDefault="00D50678">
      <w:pPr>
        <w:ind w:left="720"/>
        <w:rPr>
          <w:rFonts w:cs="Nimbus Sans L"/>
          <w:lang/>
        </w:rPr>
      </w:pPr>
    </w:p>
    <w:p w14:paraId="2C6A5D19" w14:textId="77777777" w:rsidR="004B299E" w:rsidRDefault="004B299E">
      <w:pPr>
        <w:pStyle w:val="Ttulo1"/>
        <w:numPr>
          <w:ilvl w:val="0"/>
          <w:numId w:val="0"/>
        </w:numPr>
        <w:jc w:val="center"/>
        <w:rPr>
          <w:lang/>
        </w:rPr>
      </w:pPr>
      <w:bookmarkStart w:id="3" w:name="_Toc435172712"/>
      <w:r>
        <w:rPr>
          <w:lang/>
        </w:rPr>
        <w:t xml:space="preserve">TERCERA PARTE (USUARIOS ROOT y </w:t>
      </w:r>
      <w:r w:rsidR="0087507A">
        <w:rPr>
          <w:lang/>
        </w:rPr>
        <w:t>Ubuntu</w:t>
      </w:r>
      <w:r>
        <w:rPr>
          <w:lang/>
        </w:rPr>
        <w:t>)</w:t>
      </w:r>
      <w:bookmarkEnd w:id="3"/>
    </w:p>
    <w:p w14:paraId="0782660C" w14:textId="77777777" w:rsidR="004B299E" w:rsidRDefault="004B299E">
      <w:pPr>
        <w:pStyle w:val="Textoindependiente"/>
        <w:numPr>
          <w:ilvl w:val="0"/>
          <w:numId w:val="12"/>
        </w:numPr>
        <w:tabs>
          <w:tab w:val="left" w:pos="469"/>
          <w:tab w:val="left" w:pos="769"/>
        </w:tabs>
        <w:ind w:left="469"/>
        <w:rPr>
          <w:rFonts w:cs="Nimbus Sans L"/>
          <w:lang/>
        </w:rPr>
      </w:pPr>
      <w:r>
        <w:rPr>
          <w:rFonts w:cs="Nimbus Sans L"/>
          <w:u w:val="single"/>
          <w:lang/>
        </w:rPr>
        <w:t xml:space="preserve">UTILIZANDO AL USUARIO root </w:t>
      </w:r>
      <w:r>
        <w:rPr>
          <w:rFonts w:cs="Nimbus Sans L"/>
          <w:lang/>
        </w:rPr>
        <w:t xml:space="preserve">copie hacia el subdirectorio personal del usuario </w:t>
      </w:r>
      <w:r w:rsidR="0087507A">
        <w:rPr>
          <w:rFonts w:cs="Nimbus Sans L"/>
          <w:lang/>
        </w:rPr>
        <w:t>Ubuntu</w:t>
      </w:r>
      <w:r>
        <w:rPr>
          <w:rFonts w:cs="Nimbus Sans L"/>
          <w:lang/>
        </w:rPr>
        <w:t xml:space="preserve"> el archivo cifrado y firmado que creó  en la primera parte. </w:t>
      </w:r>
    </w:p>
    <w:p w14:paraId="3091854B" w14:textId="77777777" w:rsidR="004B299E" w:rsidRDefault="004B299E">
      <w:pPr>
        <w:pStyle w:val="Textoindependiente"/>
        <w:numPr>
          <w:ilvl w:val="0"/>
          <w:numId w:val="13"/>
        </w:numPr>
        <w:tabs>
          <w:tab w:val="left" w:pos="469"/>
          <w:tab w:val="left" w:pos="769"/>
        </w:tabs>
        <w:ind w:left="469"/>
        <w:rPr>
          <w:rFonts w:cs="Nimbus Sans L"/>
          <w:lang/>
        </w:rPr>
      </w:pPr>
      <w:r>
        <w:rPr>
          <w:rFonts w:cs="Nimbus Sans L"/>
          <w:u w:val="single"/>
          <w:lang/>
        </w:rPr>
        <w:t xml:space="preserve">UTILIZANDO AHORA AL USUARIO </w:t>
      </w:r>
      <w:r w:rsidR="0087507A">
        <w:rPr>
          <w:rFonts w:cs="Nimbus Sans L"/>
          <w:u w:val="single"/>
          <w:lang/>
        </w:rPr>
        <w:t>Ubuntu</w:t>
      </w:r>
      <w:r>
        <w:rPr>
          <w:rFonts w:cs="Nimbus Sans L"/>
          <w:u w:val="single"/>
          <w:lang/>
        </w:rPr>
        <w:t xml:space="preserve"> </w:t>
      </w:r>
      <w:r>
        <w:rPr>
          <w:rFonts w:cs="Nimbus Sans L"/>
          <w:lang/>
        </w:rPr>
        <w:t>y verifique nuevamente la firma del archivo copiado. (Por favor antes de hacer este paso verifique los permisos del archivo copiado)</w:t>
      </w:r>
    </w:p>
    <w:p w14:paraId="59B36B28" w14:textId="77777777" w:rsidR="004B299E" w:rsidRDefault="004B299E">
      <w:pPr>
        <w:pStyle w:val="Textoindependiente"/>
        <w:ind w:left="769"/>
        <w:rPr>
          <w:rFonts w:cs="Nimbus Sans L"/>
          <w:b/>
          <w:bCs/>
          <w:lang/>
        </w:rPr>
      </w:pPr>
      <w:r>
        <w:rPr>
          <w:rFonts w:cs="Nimbus Sans L"/>
          <w:b/>
          <w:bCs/>
          <w:lang/>
        </w:rPr>
        <w:t xml:space="preserve"># gpg --verify elarchivo_del_root.gpg.asc </w:t>
      </w:r>
    </w:p>
    <w:p w14:paraId="5322C05C" w14:textId="77777777" w:rsidR="004B299E" w:rsidRPr="0087507A" w:rsidRDefault="004B299E">
      <w:pPr>
        <w:pStyle w:val="Textoindependiente"/>
        <w:ind w:left="709"/>
        <w:rPr>
          <w:rFonts w:cs="Nimbus Sans L"/>
          <w:lang w:val="en-US"/>
        </w:rPr>
      </w:pPr>
      <w:proofErr w:type="spellStart"/>
      <w:r w:rsidRPr="0087507A">
        <w:rPr>
          <w:rFonts w:cs="Nimbus Sans L"/>
          <w:lang w:val="en-US"/>
        </w:rPr>
        <w:t>gpg</w:t>
      </w:r>
      <w:proofErr w:type="spellEnd"/>
      <w:r w:rsidRPr="0087507A">
        <w:rPr>
          <w:rFonts w:cs="Nimbus Sans L"/>
          <w:lang w:val="en-US"/>
        </w:rPr>
        <w:t>: keyring `/root/.</w:t>
      </w:r>
      <w:proofErr w:type="spellStart"/>
      <w:r w:rsidRPr="0087507A">
        <w:rPr>
          <w:rFonts w:cs="Nimbus Sans L"/>
          <w:lang w:val="en-US"/>
        </w:rPr>
        <w:t>gnupg</w:t>
      </w:r>
      <w:proofErr w:type="spellEnd"/>
      <w:r w:rsidRPr="0087507A">
        <w:rPr>
          <w:rFonts w:cs="Nimbus Sans L"/>
          <w:lang w:val="en-US"/>
        </w:rPr>
        <w:t>/</w:t>
      </w:r>
      <w:proofErr w:type="spellStart"/>
      <w:r w:rsidRPr="0087507A">
        <w:rPr>
          <w:rFonts w:cs="Nimbus Sans L"/>
          <w:lang w:val="en-US"/>
        </w:rPr>
        <w:t>pubring.gpg</w:t>
      </w:r>
      <w:proofErr w:type="spellEnd"/>
      <w:r w:rsidRPr="0087507A">
        <w:rPr>
          <w:rFonts w:cs="Nimbus Sans L"/>
          <w:lang w:val="en-US"/>
        </w:rPr>
        <w:t>' created</w:t>
      </w:r>
    </w:p>
    <w:p w14:paraId="773A79A9" w14:textId="77777777" w:rsidR="004B299E" w:rsidRPr="0087507A" w:rsidRDefault="004B299E">
      <w:pPr>
        <w:pStyle w:val="Textoindependiente"/>
        <w:ind w:left="709"/>
        <w:rPr>
          <w:rFonts w:cs="Nimbus Sans L"/>
          <w:lang w:val="en-US"/>
        </w:rPr>
      </w:pPr>
      <w:proofErr w:type="spellStart"/>
      <w:r w:rsidRPr="0087507A">
        <w:rPr>
          <w:rFonts w:cs="Nimbus Sans L"/>
          <w:lang w:val="en-US"/>
        </w:rPr>
        <w:t>gpg</w:t>
      </w:r>
      <w:proofErr w:type="spellEnd"/>
      <w:r w:rsidRPr="0087507A">
        <w:rPr>
          <w:rFonts w:cs="Nimbus Sans L"/>
          <w:lang w:val="en-US"/>
        </w:rPr>
        <w:t xml:space="preserve">: Signature made </w:t>
      </w:r>
      <w:proofErr w:type="spellStart"/>
      <w:r w:rsidRPr="0087507A">
        <w:rPr>
          <w:rFonts w:cs="Nimbus Sans L"/>
          <w:lang w:val="en-US"/>
        </w:rPr>
        <w:t>sáb</w:t>
      </w:r>
      <w:proofErr w:type="spellEnd"/>
      <w:r w:rsidRPr="0087507A">
        <w:rPr>
          <w:rFonts w:cs="Nimbus Sans L"/>
          <w:lang w:val="en-US"/>
        </w:rPr>
        <w:t xml:space="preserve"> 16 </w:t>
      </w:r>
      <w:proofErr w:type="spellStart"/>
      <w:r w:rsidRPr="0087507A">
        <w:rPr>
          <w:rFonts w:cs="Nimbus Sans L"/>
          <w:lang w:val="en-US"/>
        </w:rPr>
        <w:t>jul</w:t>
      </w:r>
      <w:proofErr w:type="spellEnd"/>
      <w:r w:rsidRPr="0087507A">
        <w:rPr>
          <w:rFonts w:cs="Nimbus Sans L"/>
          <w:lang w:val="en-US"/>
        </w:rPr>
        <w:t xml:space="preserve"> 2005 18:25:35 VET using DSA key ID 0A2C8D64</w:t>
      </w:r>
    </w:p>
    <w:p w14:paraId="195A4C59" w14:textId="77777777" w:rsidR="004B299E" w:rsidRPr="0087507A" w:rsidRDefault="004B299E">
      <w:pPr>
        <w:pStyle w:val="Textoindependiente"/>
        <w:ind w:left="709"/>
        <w:rPr>
          <w:rFonts w:cs="Nimbus Sans L"/>
          <w:b/>
          <w:bCs/>
          <w:lang w:val="en-US"/>
        </w:rPr>
      </w:pPr>
      <w:proofErr w:type="spellStart"/>
      <w:r w:rsidRPr="0087507A">
        <w:rPr>
          <w:rFonts w:cs="Nimbus Sans L"/>
          <w:lang w:val="en-US"/>
        </w:rPr>
        <w:t>gpg</w:t>
      </w:r>
      <w:proofErr w:type="spellEnd"/>
      <w:r w:rsidRPr="0087507A">
        <w:rPr>
          <w:rFonts w:cs="Nimbus Sans L"/>
          <w:lang w:val="en-US"/>
        </w:rPr>
        <w:t xml:space="preserve">: Can't check signature: public key not </w:t>
      </w:r>
      <w:proofErr w:type="gramStart"/>
      <w:r w:rsidRPr="0087507A">
        <w:rPr>
          <w:rFonts w:cs="Nimbus Sans L"/>
          <w:lang w:val="en-US"/>
        </w:rPr>
        <w:t xml:space="preserve">found  </w:t>
      </w:r>
      <w:r w:rsidRPr="0087507A">
        <w:rPr>
          <w:rFonts w:cs="Nimbus Sans L"/>
          <w:b/>
          <w:bCs/>
          <w:lang w:val="en-US"/>
        </w:rPr>
        <w:t>&lt;</w:t>
      </w:r>
      <w:proofErr w:type="gramEnd"/>
      <w:r w:rsidRPr="0087507A">
        <w:rPr>
          <w:rFonts w:cs="Nimbus Sans L"/>
          <w:b/>
          <w:bCs/>
          <w:lang w:val="en-US"/>
        </w:rPr>
        <w:t>-------ERROR</w:t>
      </w:r>
    </w:p>
    <w:p w14:paraId="382FA0DD" w14:textId="77777777" w:rsidR="004B299E" w:rsidRPr="0087507A" w:rsidRDefault="004B299E">
      <w:pPr>
        <w:pStyle w:val="Textoindependiente"/>
        <w:ind w:left="709"/>
        <w:rPr>
          <w:rFonts w:cs="Nimbus Sans L"/>
          <w:lang w:val="en-US"/>
        </w:rPr>
      </w:pPr>
    </w:p>
    <w:p w14:paraId="163B1069" w14:textId="77777777" w:rsidR="004B299E" w:rsidRDefault="004B299E">
      <w:pPr>
        <w:pStyle w:val="Textoindependiente"/>
        <w:numPr>
          <w:ilvl w:val="0"/>
          <w:numId w:val="14"/>
        </w:numPr>
        <w:tabs>
          <w:tab w:val="left" w:pos="720"/>
        </w:tabs>
        <w:rPr>
          <w:rFonts w:cs="Nimbus Sans L"/>
          <w:lang/>
        </w:rPr>
      </w:pPr>
      <w:r>
        <w:rPr>
          <w:rFonts w:cs="Nimbus Sans L"/>
          <w:lang/>
        </w:rPr>
        <w:t>Comente la causa  del error</w:t>
      </w:r>
    </w:p>
    <w:p w14:paraId="72F1429D" w14:textId="77777777" w:rsidR="004B299E" w:rsidRDefault="004B299E">
      <w:pPr>
        <w:pStyle w:val="Textoindependiente"/>
        <w:numPr>
          <w:ilvl w:val="0"/>
          <w:numId w:val="14"/>
        </w:numPr>
        <w:tabs>
          <w:tab w:val="left" w:pos="720"/>
        </w:tabs>
        <w:rPr>
          <w:rFonts w:cs="Nimbus Sans L"/>
          <w:lang/>
        </w:rPr>
      </w:pPr>
      <w:r>
        <w:rPr>
          <w:rFonts w:cs="Nimbus Sans L"/>
          <w:u w:val="single"/>
          <w:lang/>
        </w:rPr>
        <w:t xml:space="preserve">UTILIZANDO AHORA AL USUARIO root </w:t>
      </w:r>
      <w:r>
        <w:rPr>
          <w:rFonts w:cs="Nimbus Sans L"/>
          <w:lang/>
        </w:rPr>
        <w:t xml:space="preserve">exporte las llaves públicas de su llavero. Recuerde donde crea el archivo con las llaves exportadas y como lo llama. </w:t>
      </w:r>
    </w:p>
    <w:p w14:paraId="2C958343" w14:textId="77777777" w:rsidR="004B299E" w:rsidRDefault="004B299E">
      <w:pPr>
        <w:pStyle w:val="Textoindependiente"/>
        <w:ind w:left="720"/>
        <w:rPr>
          <w:rFonts w:cs="Nimbus Sans L"/>
          <w:b/>
          <w:bCs/>
          <w:lang/>
        </w:rPr>
      </w:pPr>
      <w:r>
        <w:rPr>
          <w:rFonts w:cs="Nimbus Sans L"/>
          <w:lang/>
        </w:rPr>
        <w:t>$</w:t>
      </w:r>
      <w:r>
        <w:rPr>
          <w:rFonts w:cs="Nimbus Sans L"/>
          <w:b/>
          <w:bCs/>
          <w:lang/>
        </w:rPr>
        <w:t>gpg --export -o llavesexportadas</w:t>
      </w:r>
    </w:p>
    <w:p w14:paraId="7ED96F7D" w14:textId="77777777" w:rsidR="004B299E" w:rsidRDefault="004B299E">
      <w:pPr>
        <w:pStyle w:val="Textoindependiente"/>
        <w:numPr>
          <w:ilvl w:val="0"/>
          <w:numId w:val="14"/>
        </w:numPr>
        <w:tabs>
          <w:tab w:val="left" w:pos="720"/>
        </w:tabs>
        <w:rPr>
          <w:rFonts w:cs="Nimbus Sans L"/>
          <w:lang/>
        </w:rPr>
      </w:pPr>
      <w:r>
        <w:rPr>
          <w:rFonts w:cs="Nimbus Sans L"/>
          <w:lang/>
        </w:rPr>
        <w:t xml:space="preserve">Comente con el instructor por qué realizar esta operación. </w:t>
      </w:r>
    </w:p>
    <w:p w14:paraId="7696F98E" w14:textId="77777777" w:rsidR="004B299E" w:rsidRDefault="004B299E">
      <w:pPr>
        <w:pStyle w:val="Textoindependiente"/>
        <w:rPr>
          <w:rFonts w:cs="Nimbus Sans L"/>
          <w:b/>
          <w:bCs/>
          <w:lang/>
        </w:rPr>
      </w:pPr>
    </w:p>
    <w:p w14:paraId="18F0B333" w14:textId="77777777" w:rsidR="004B299E" w:rsidRDefault="004B299E">
      <w:pPr>
        <w:pStyle w:val="Ttulo1"/>
        <w:numPr>
          <w:ilvl w:val="0"/>
          <w:numId w:val="0"/>
        </w:numPr>
        <w:jc w:val="center"/>
        <w:rPr>
          <w:lang/>
        </w:rPr>
      </w:pPr>
      <w:bookmarkStart w:id="4" w:name="_Toc435172713"/>
      <w:r>
        <w:rPr>
          <w:lang/>
        </w:rPr>
        <w:t xml:space="preserve">CUARTA PARTE (USUARIO </w:t>
      </w:r>
      <w:r w:rsidR="0087507A">
        <w:rPr>
          <w:lang/>
        </w:rPr>
        <w:t>UBUNTU</w:t>
      </w:r>
      <w:r>
        <w:rPr>
          <w:lang/>
        </w:rPr>
        <w:t>)</w:t>
      </w:r>
      <w:bookmarkEnd w:id="4"/>
    </w:p>
    <w:p w14:paraId="651773AE" w14:textId="77777777" w:rsidR="004B299E" w:rsidRDefault="004B299E">
      <w:pPr>
        <w:pStyle w:val="Textoindependiente"/>
        <w:rPr>
          <w:rFonts w:cs="Nimbus Sans L"/>
          <w:lang/>
        </w:rPr>
      </w:pPr>
      <w:r>
        <w:rPr>
          <w:rFonts w:cs="Nimbus Sans L"/>
          <w:lang/>
        </w:rPr>
        <w:t xml:space="preserve">     </w:t>
      </w:r>
    </w:p>
    <w:p w14:paraId="4FBDD757" w14:textId="77777777" w:rsidR="004B299E" w:rsidRDefault="004B299E">
      <w:pPr>
        <w:pStyle w:val="Textoindependiente"/>
        <w:numPr>
          <w:ilvl w:val="0"/>
          <w:numId w:val="15"/>
        </w:numPr>
        <w:tabs>
          <w:tab w:val="left" w:pos="720"/>
        </w:tabs>
        <w:rPr>
          <w:rFonts w:cs="Nimbus Sans L"/>
          <w:lang/>
        </w:rPr>
      </w:pPr>
      <w:r>
        <w:rPr>
          <w:rFonts w:cs="Nimbus Sans L"/>
          <w:u w:val="single"/>
          <w:lang/>
        </w:rPr>
        <w:t xml:space="preserve">UTILIZANDO AL USUARIO </w:t>
      </w:r>
      <w:r w:rsidR="0087507A">
        <w:rPr>
          <w:rFonts w:cs="Nimbus Sans L"/>
          <w:u w:val="single"/>
          <w:lang/>
        </w:rPr>
        <w:t>Ubuntu</w:t>
      </w:r>
      <w:r>
        <w:rPr>
          <w:rFonts w:cs="Nimbus Sans L"/>
          <w:u w:val="single"/>
          <w:lang/>
        </w:rPr>
        <w:t xml:space="preserve"> </w:t>
      </w:r>
      <w:r>
        <w:rPr>
          <w:rFonts w:cs="Nimbus Sans L"/>
          <w:lang/>
        </w:rPr>
        <w:t xml:space="preserve">importe </w:t>
      </w:r>
      <w:r>
        <w:rPr>
          <w:rFonts w:cs="Nimbus Sans L"/>
          <w:u w:val="single"/>
          <w:lang/>
        </w:rPr>
        <w:t xml:space="preserve">la llave publica </w:t>
      </w:r>
      <w:r>
        <w:rPr>
          <w:rFonts w:cs="Nimbus Sans L"/>
          <w:lang/>
        </w:rPr>
        <w:t xml:space="preserve"> del usuario root hacia el llavero del usuario </w:t>
      </w:r>
      <w:r w:rsidR="0087507A">
        <w:rPr>
          <w:rFonts w:cs="Nimbus Sans L"/>
          <w:lang/>
        </w:rPr>
        <w:t>Ubuntu</w:t>
      </w:r>
      <w:r>
        <w:rPr>
          <w:rFonts w:cs="Nimbus Sans L"/>
          <w:lang/>
        </w:rPr>
        <w:t>. Tenga en cuenta la localización de las llaves de cada usuario y los permisos de las mismas.</w:t>
      </w:r>
    </w:p>
    <w:p w14:paraId="40FB0B7B" w14:textId="77777777" w:rsidR="004B299E" w:rsidRPr="0087507A" w:rsidRDefault="004B299E">
      <w:pPr>
        <w:pStyle w:val="Textoindependiente"/>
        <w:ind w:left="720"/>
        <w:rPr>
          <w:rFonts w:cs="Nimbus Sans L"/>
          <w:b/>
          <w:bCs/>
          <w:lang w:val="en-US"/>
        </w:rPr>
      </w:pPr>
      <w:r w:rsidRPr="0087507A">
        <w:rPr>
          <w:rFonts w:cs="Nimbus Sans L"/>
          <w:b/>
          <w:bCs/>
          <w:lang w:val="en-US"/>
        </w:rPr>
        <w:t>$</w:t>
      </w:r>
      <w:proofErr w:type="spellStart"/>
      <w:r w:rsidRPr="0087507A">
        <w:rPr>
          <w:rFonts w:cs="Nimbus Sans L"/>
          <w:b/>
          <w:bCs/>
          <w:lang w:val="en-US"/>
        </w:rPr>
        <w:t>gpg</w:t>
      </w:r>
      <w:proofErr w:type="spellEnd"/>
      <w:r w:rsidRPr="0087507A">
        <w:rPr>
          <w:rFonts w:cs="Nimbus Sans L"/>
          <w:b/>
          <w:bCs/>
          <w:lang w:val="en-US"/>
        </w:rPr>
        <w:t xml:space="preserve"> --fast-import /root/</w:t>
      </w:r>
      <w:proofErr w:type="spellStart"/>
      <w:r w:rsidRPr="0087507A">
        <w:rPr>
          <w:rFonts w:cs="Nimbus Sans L"/>
          <w:b/>
          <w:bCs/>
          <w:lang w:val="en-US"/>
        </w:rPr>
        <w:t>llavesexportadas</w:t>
      </w:r>
      <w:proofErr w:type="spellEnd"/>
    </w:p>
    <w:p w14:paraId="79F45694" w14:textId="77777777" w:rsidR="004B299E" w:rsidRPr="0087507A" w:rsidRDefault="004B299E">
      <w:pPr>
        <w:pStyle w:val="Textoindependiente"/>
        <w:rPr>
          <w:rFonts w:cs="Nimbus Sans L"/>
          <w:i/>
          <w:iCs/>
          <w:sz w:val="20"/>
          <w:szCs w:val="20"/>
          <w:lang w:val="en-US"/>
        </w:rPr>
      </w:pPr>
      <w:proofErr w:type="spellStart"/>
      <w:r w:rsidRPr="0087507A">
        <w:rPr>
          <w:rFonts w:cs="Nimbus Sans L"/>
          <w:i/>
          <w:iCs/>
          <w:sz w:val="20"/>
          <w:szCs w:val="20"/>
          <w:lang w:val="en-US"/>
        </w:rPr>
        <w:t>gpg</w:t>
      </w:r>
      <w:proofErr w:type="spellEnd"/>
      <w:r w:rsidRPr="0087507A">
        <w:rPr>
          <w:rFonts w:cs="Nimbus Sans L"/>
          <w:i/>
          <w:iCs/>
          <w:sz w:val="20"/>
          <w:szCs w:val="20"/>
          <w:lang w:val="en-US"/>
        </w:rPr>
        <w:t>: key 0A2C8D64: public key "</w:t>
      </w:r>
      <w:proofErr w:type="spellStart"/>
      <w:r w:rsidRPr="0087507A">
        <w:rPr>
          <w:rFonts w:cs="Nimbus Sans L"/>
          <w:i/>
          <w:iCs/>
          <w:sz w:val="20"/>
          <w:szCs w:val="20"/>
          <w:lang w:val="en-US"/>
        </w:rPr>
        <w:t>elroot</w:t>
      </w:r>
      <w:proofErr w:type="spellEnd"/>
      <w:r w:rsidRPr="0087507A">
        <w:rPr>
          <w:rFonts w:cs="Nimbus Sans L"/>
          <w:i/>
          <w:iCs/>
          <w:sz w:val="20"/>
          <w:szCs w:val="20"/>
          <w:lang w:val="en-US"/>
        </w:rPr>
        <w:t xml:space="preserve"> &lt;</w:t>
      </w:r>
      <w:proofErr w:type="spellStart"/>
      <w:r w:rsidRPr="0087507A">
        <w:rPr>
          <w:rFonts w:cs="Nimbus Sans L"/>
          <w:i/>
          <w:iCs/>
          <w:sz w:val="20"/>
          <w:szCs w:val="20"/>
          <w:lang w:val="en-US"/>
        </w:rPr>
        <w:t>root@eslared</w:t>
      </w:r>
      <w:proofErr w:type="spellEnd"/>
      <w:r w:rsidRPr="0087507A">
        <w:rPr>
          <w:rFonts w:cs="Nimbus Sans L"/>
          <w:i/>
          <w:iCs/>
          <w:sz w:val="20"/>
          <w:szCs w:val="20"/>
          <w:lang w:val="en-US"/>
        </w:rPr>
        <w:t>&gt;" imported</w:t>
      </w:r>
    </w:p>
    <w:p w14:paraId="2DAA775C" w14:textId="77777777" w:rsidR="004B299E" w:rsidRPr="0087507A" w:rsidRDefault="004B299E">
      <w:pPr>
        <w:pStyle w:val="Textoindependiente"/>
        <w:rPr>
          <w:rFonts w:cs="Nimbus Sans L"/>
          <w:i/>
          <w:iCs/>
          <w:sz w:val="20"/>
          <w:szCs w:val="20"/>
          <w:lang w:val="en-US"/>
        </w:rPr>
      </w:pPr>
      <w:proofErr w:type="spellStart"/>
      <w:r w:rsidRPr="0087507A">
        <w:rPr>
          <w:rFonts w:cs="Nimbus Sans L"/>
          <w:i/>
          <w:iCs/>
          <w:sz w:val="20"/>
          <w:szCs w:val="20"/>
          <w:lang w:val="en-US"/>
        </w:rPr>
        <w:t>gpg</w:t>
      </w:r>
      <w:proofErr w:type="spellEnd"/>
      <w:r w:rsidRPr="0087507A">
        <w:rPr>
          <w:rFonts w:cs="Nimbus Sans L"/>
          <w:i/>
          <w:iCs/>
          <w:sz w:val="20"/>
          <w:szCs w:val="20"/>
          <w:lang w:val="en-US"/>
        </w:rPr>
        <w:t>: Total number processed: 1</w:t>
      </w:r>
    </w:p>
    <w:p w14:paraId="7FB1C72E" w14:textId="77777777" w:rsidR="004B299E" w:rsidRPr="0087507A" w:rsidRDefault="004B299E">
      <w:pPr>
        <w:pStyle w:val="Textoindependiente"/>
        <w:rPr>
          <w:rFonts w:cs="Nimbus Sans L"/>
          <w:i/>
          <w:iCs/>
          <w:sz w:val="20"/>
          <w:szCs w:val="20"/>
          <w:lang w:val="en-US"/>
        </w:rPr>
      </w:pPr>
      <w:proofErr w:type="spellStart"/>
      <w:r w:rsidRPr="0087507A">
        <w:rPr>
          <w:rFonts w:cs="Nimbus Sans L"/>
          <w:i/>
          <w:iCs/>
          <w:sz w:val="20"/>
          <w:szCs w:val="20"/>
          <w:lang w:val="en-US"/>
        </w:rPr>
        <w:t>gpg</w:t>
      </w:r>
      <w:proofErr w:type="spellEnd"/>
      <w:r w:rsidRPr="0087507A">
        <w:rPr>
          <w:rFonts w:cs="Nimbus Sans L"/>
          <w:i/>
          <w:iCs/>
          <w:sz w:val="20"/>
          <w:szCs w:val="20"/>
          <w:lang w:val="en-US"/>
        </w:rPr>
        <w:t>:               imported: 1</w:t>
      </w:r>
    </w:p>
    <w:p w14:paraId="623329D8" w14:textId="77777777" w:rsidR="004B299E" w:rsidRDefault="004B299E">
      <w:pPr>
        <w:pStyle w:val="Textoindependiente"/>
        <w:numPr>
          <w:ilvl w:val="0"/>
          <w:numId w:val="16"/>
        </w:numPr>
        <w:tabs>
          <w:tab w:val="left" w:pos="720"/>
        </w:tabs>
        <w:rPr>
          <w:rFonts w:cs="Nimbus Sans L"/>
          <w:lang/>
        </w:rPr>
      </w:pPr>
      <w:r>
        <w:rPr>
          <w:rFonts w:cs="Nimbus Sans L"/>
          <w:lang/>
        </w:rPr>
        <w:t xml:space="preserve">Liste el contenido del llavero del usuario </w:t>
      </w:r>
    </w:p>
    <w:p w14:paraId="5FD9204E" w14:textId="77777777" w:rsidR="004B299E" w:rsidRPr="0087507A" w:rsidRDefault="004B299E">
      <w:pPr>
        <w:pStyle w:val="Textoindependiente"/>
        <w:ind w:left="720"/>
        <w:rPr>
          <w:rFonts w:cs="Nimbus Sans L"/>
          <w:b/>
          <w:bCs/>
          <w:lang w:val="en-US"/>
        </w:rPr>
      </w:pPr>
      <w:r>
        <w:rPr>
          <w:rFonts w:cs="Nimbus Sans L"/>
          <w:lang/>
        </w:rPr>
        <w:t xml:space="preserve"> </w:t>
      </w:r>
      <w:r w:rsidRPr="0087507A">
        <w:rPr>
          <w:rFonts w:cs="Nimbus Sans L"/>
          <w:b/>
          <w:bCs/>
          <w:lang w:val="en-US"/>
        </w:rPr>
        <w:t xml:space="preserve"># </w:t>
      </w:r>
      <w:proofErr w:type="spellStart"/>
      <w:r w:rsidRPr="0087507A">
        <w:rPr>
          <w:rFonts w:cs="Nimbus Sans L"/>
          <w:b/>
          <w:bCs/>
          <w:lang w:val="en-US"/>
        </w:rPr>
        <w:t>gpg</w:t>
      </w:r>
      <w:proofErr w:type="spellEnd"/>
      <w:r w:rsidRPr="0087507A">
        <w:rPr>
          <w:rFonts w:cs="Nimbus Sans L"/>
          <w:b/>
          <w:bCs/>
          <w:lang w:val="en-US"/>
        </w:rPr>
        <w:t xml:space="preserve"> --list-public-keys</w:t>
      </w:r>
    </w:p>
    <w:p w14:paraId="27B92C33" w14:textId="77777777" w:rsidR="004B299E" w:rsidRPr="0087507A" w:rsidRDefault="004B299E">
      <w:pPr>
        <w:pStyle w:val="Textoindependiente"/>
        <w:rPr>
          <w:rFonts w:cs="Nimbus Sans L"/>
          <w:i/>
          <w:iCs/>
          <w:sz w:val="20"/>
          <w:szCs w:val="20"/>
          <w:lang w:val="en-US"/>
        </w:rPr>
      </w:pPr>
      <w:r w:rsidRPr="0087507A">
        <w:rPr>
          <w:rFonts w:cs="Nimbus Sans L"/>
          <w:i/>
          <w:iCs/>
          <w:sz w:val="20"/>
          <w:szCs w:val="20"/>
          <w:lang w:val="en-US"/>
        </w:rPr>
        <w:t>/root/.</w:t>
      </w:r>
      <w:proofErr w:type="spellStart"/>
      <w:r w:rsidRPr="0087507A">
        <w:rPr>
          <w:rFonts w:cs="Nimbus Sans L"/>
          <w:i/>
          <w:iCs/>
          <w:sz w:val="20"/>
          <w:szCs w:val="20"/>
          <w:lang w:val="en-US"/>
        </w:rPr>
        <w:t>gnupg</w:t>
      </w:r>
      <w:proofErr w:type="spellEnd"/>
      <w:r w:rsidRPr="0087507A">
        <w:rPr>
          <w:rFonts w:cs="Nimbus Sans L"/>
          <w:i/>
          <w:iCs/>
          <w:sz w:val="20"/>
          <w:szCs w:val="20"/>
          <w:lang w:val="en-US"/>
        </w:rPr>
        <w:t>/</w:t>
      </w:r>
      <w:proofErr w:type="spellStart"/>
      <w:r w:rsidRPr="0087507A">
        <w:rPr>
          <w:rFonts w:cs="Nimbus Sans L"/>
          <w:i/>
          <w:iCs/>
          <w:sz w:val="20"/>
          <w:szCs w:val="20"/>
          <w:lang w:val="en-US"/>
        </w:rPr>
        <w:t>pubring.gpg</w:t>
      </w:r>
      <w:proofErr w:type="spellEnd"/>
    </w:p>
    <w:p w14:paraId="05E16E88" w14:textId="77777777" w:rsidR="004B299E" w:rsidRPr="0087507A" w:rsidRDefault="004B299E">
      <w:pPr>
        <w:pStyle w:val="Textoindependiente"/>
        <w:rPr>
          <w:rFonts w:cs="Nimbus Sans L"/>
          <w:i/>
          <w:iCs/>
          <w:sz w:val="20"/>
          <w:szCs w:val="20"/>
          <w:lang w:val="en-US"/>
        </w:rPr>
      </w:pPr>
      <w:r w:rsidRPr="0087507A">
        <w:rPr>
          <w:rFonts w:cs="Nimbus Sans L"/>
          <w:i/>
          <w:iCs/>
          <w:sz w:val="20"/>
          <w:szCs w:val="20"/>
          <w:lang w:val="en-US"/>
        </w:rPr>
        <w:t>------------------------</w:t>
      </w:r>
    </w:p>
    <w:p w14:paraId="345A0E41" w14:textId="039BDBEF" w:rsidR="004B299E" w:rsidRPr="0087507A" w:rsidRDefault="00890076">
      <w:pPr>
        <w:pStyle w:val="Textoindependiente"/>
        <w:rPr>
          <w:rFonts w:cs="Nimbus Sans L"/>
          <w:i/>
          <w:iCs/>
          <w:sz w:val="20"/>
          <w:szCs w:val="20"/>
          <w:lang w:val="en-US"/>
        </w:rPr>
      </w:pPr>
      <w:r>
        <w:rPr>
          <w:noProof/>
          <w:lang w:val="es-ES_tradnl" w:eastAsia="es-ES_tradnl"/>
        </w:rPr>
        <w:lastRenderedPageBreak/>
        <mc:AlternateContent>
          <mc:Choice Requires="wps">
            <w:drawing>
              <wp:anchor distT="0" distB="0" distL="114300" distR="114300" simplePos="0" relativeHeight="251659264" behindDoc="0" locked="0" layoutInCell="1" allowOverlap="1" wp14:anchorId="2B3C91EA" wp14:editId="6878F6AB">
                <wp:simplePos x="0" y="0"/>
                <wp:positionH relativeFrom="column">
                  <wp:posOffset>3748405</wp:posOffset>
                </wp:positionH>
                <wp:positionV relativeFrom="paragraph">
                  <wp:posOffset>93980</wp:posOffset>
                </wp:positionV>
                <wp:extent cx="2133600" cy="419100"/>
                <wp:effectExtent l="1905" t="508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419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FA568F9" w14:textId="77777777" w:rsidR="004B299E" w:rsidRDefault="004B299E">
                            <w:pPr>
                              <w:rPr>
                                <w:rFonts w:cs="Nimbus Sans L"/>
                                <w:lang/>
                              </w:rPr>
                            </w:pPr>
                            <w:r>
                              <w:rPr>
                                <w:rFonts w:cs="Nimbus Sans L"/>
                                <w:lang/>
                              </w:rPr>
                              <w:t xml:space="preserve">LLAVE PUBLICA DE ROOT </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2B3C91EA" id="_x0000_t202" coordsize="21600,21600" o:spt="202" path="m0,0l0,21600,21600,21600,21600,0xe">
                <v:stroke joinstyle="miter"/>
                <v:path gradientshapeok="t" o:connecttype="rect"/>
              </v:shapetype>
              <v:shape id="Text_x0020_Box_x0020_6" o:spid="_x0000_s1026" type="#_x0000_t202" style="position:absolute;margin-left:295.15pt;margin-top:7.4pt;width:168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" filled="f" stroked="f">
                <v:stroke joinstyle="round"/>
                <v:shadow opacity="49150f"/>
                <v:textbox inset="0,0,0,0">
                  <w:txbxContent>
                    <w:p w14:paraId="2FA568F9" w14:textId="77777777" w:rsidR="004B299E" w:rsidRDefault="004B299E">
                      <w:pPr>
                        <w:rPr>
                          <w:rFonts w:cs="Nimbus Sans L"/>
                          <w:lang/>
                        </w:rPr>
                      </w:pPr>
                      <w:r>
                        <w:rPr>
                          <w:rFonts w:cs="Nimbus Sans L"/>
                          <w:lang/>
                        </w:rPr>
                        <w:t xml:space="preserve">LLAVE PUBLICA DE ROOT </w:t>
                      </w:r>
                    </w:p>
                  </w:txbxContent>
                </v:textbox>
              </v:shape>
            </w:pict>
          </mc:Fallback>
        </mc:AlternateContent>
      </w:r>
      <w:proofErr w:type="gramStart"/>
      <w:r w:rsidR="004B299E" w:rsidRPr="0087507A">
        <w:rPr>
          <w:rFonts w:cs="Nimbus Sans L"/>
          <w:i/>
          <w:iCs/>
          <w:sz w:val="20"/>
          <w:szCs w:val="20"/>
          <w:lang w:val="en-US"/>
        </w:rPr>
        <w:t>pub  1024</w:t>
      </w:r>
      <w:proofErr w:type="gramEnd"/>
      <w:r w:rsidR="004B299E" w:rsidRPr="0087507A">
        <w:rPr>
          <w:rFonts w:cs="Nimbus Sans L"/>
          <w:i/>
          <w:iCs/>
          <w:sz w:val="20"/>
          <w:szCs w:val="20"/>
          <w:lang w:val="en-US"/>
        </w:rPr>
        <w:t xml:space="preserve">D/0A2C8D64 2005-07-16 </w:t>
      </w:r>
      <w:proofErr w:type="spellStart"/>
      <w:r w:rsidR="004B299E" w:rsidRPr="0087507A">
        <w:rPr>
          <w:rFonts w:cs="Nimbus Sans L"/>
          <w:i/>
          <w:iCs/>
          <w:sz w:val="20"/>
          <w:szCs w:val="20"/>
          <w:lang w:val="en-US"/>
        </w:rPr>
        <w:t>elroot</w:t>
      </w:r>
      <w:proofErr w:type="spellEnd"/>
      <w:r w:rsidR="004B299E" w:rsidRPr="0087507A">
        <w:rPr>
          <w:rFonts w:cs="Nimbus Sans L"/>
          <w:i/>
          <w:iCs/>
          <w:sz w:val="20"/>
          <w:szCs w:val="20"/>
          <w:lang w:val="en-US"/>
        </w:rPr>
        <w:t xml:space="preserve"> &lt;</w:t>
      </w:r>
      <w:proofErr w:type="spellStart"/>
      <w:r w:rsidR="004B299E" w:rsidRPr="0087507A">
        <w:rPr>
          <w:rFonts w:cs="Nimbus Sans L"/>
          <w:i/>
          <w:iCs/>
          <w:sz w:val="20"/>
          <w:szCs w:val="20"/>
          <w:lang w:val="en-US"/>
        </w:rPr>
        <w:t>root@eslared</w:t>
      </w:r>
      <w:proofErr w:type="spellEnd"/>
      <w:r w:rsidR="004B299E" w:rsidRPr="0087507A">
        <w:rPr>
          <w:rFonts w:cs="Nimbus Sans L"/>
          <w:i/>
          <w:iCs/>
          <w:sz w:val="20"/>
          <w:szCs w:val="20"/>
          <w:lang w:val="en-US"/>
        </w:rPr>
        <w:t>&gt;</w:t>
      </w:r>
    </w:p>
    <w:p w14:paraId="7DE1ABF3" w14:textId="77777777" w:rsidR="004B299E" w:rsidRDefault="004B299E">
      <w:pPr>
        <w:pStyle w:val="Textoindependiente"/>
        <w:rPr>
          <w:rFonts w:cs="Nimbus Sans L"/>
          <w:i/>
          <w:iCs/>
          <w:sz w:val="20"/>
          <w:szCs w:val="20"/>
          <w:lang/>
        </w:rPr>
      </w:pPr>
      <w:r>
        <w:rPr>
          <w:rFonts w:cs="Nimbus Sans L"/>
          <w:i/>
          <w:iCs/>
          <w:sz w:val="20"/>
          <w:szCs w:val="20"/>
          <w:lang/>
        </w:rPr>
        <w:t xml:space="preserve">sub  2048g/E21953A7 2005-07-16                                           </w:t>
      </w:r>
    </w:p>
    <w:p w14:paraId="558E8F66" w14:textId="77777777" w:rsidR="004B299E" w:rsidRDefault="004B299E">
      <w:pPr>
        <w:pStyle w:val="Textoindependiente"/>
        <w:rPr>
          <w:rFonts w:cs="Nimbus Sans L"/>
          <w:i/>
          <w:iCs/>
          <w:sz w:val="20"/>
          <w:szCs w:val="20"/>
          <w:lang/>
        </w:rPr>
      </w:pPr>
    </w:p>
    <w:p w14:paraId="59201B4A" w14:textId="71364757" w:rsidR="004B299E" w:rsidRDefault="00890076">
      <w:pPr>
        <w:pStyle w:val="Textoindependiente"/>
        <w:rPr>
          <w:rFonts w:cs="Nimbus Sans L"/>
          <w:i/>
          <w:iCs/>
          <w:sz w:val="20"/>
          <w:szCs w:val="20"/>
          <w:lang/>
        </w:rPr>
      </w:pPr>
      <w:r>
        <w:rPr>
          <w:noProof/>
          <w:lang w:val="es-ES_tradnl" w:eastAsia="es-ES_tradnl"/>
        </w:rPr>
        <mc:AlternateContent>
          <mc:Choice Requires="wps">
            <w:drawing>
              <wp:anchor distT="0" distB="0" distL="114300" distR="114300" simplePos="0" relativeHeight="251660288" behindDoc="0" locked="0" layoutInCell="1" allowOverlap="1" wp14:anchorId="4DB676E1" wp14:editId="277C9393">
                <wp:simplePos x="0" y="0"/>
                <wp:positionH relativeFrom="column">
                  <wp:posOffset>4005580</wp:posOffset>
                </wp:positionH>
                <wp:positionV relativeFrom="paragraph">
                  <wp:posOffset>95885</wp:posOffset>
                </wp:positionV>
                <wp:extent cx="1962150" cy="438150"/>
                <wp:effectExtent l="5080" t="0" r="127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4381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BCFAF52" w14:textId="77777777" w:rsidR="004B299E" w:rsidRDefault="004B299E">
                            <w:pPr>
                              <w:rPr>
                                <w:rFonts w:cs="Nimbus Sans L"/>
                                <w:lang/>
                              </w:rPr>
                            </w:pPr>
                            <w:r>
                              <w:rPr>
                                <w:rFonts w:cs="Nimbus Sans L"/>
                                <w:lang/>
                              </w:rPr>
                              <w:t xml:space="preserve">LLAVE PUBLICA DE </w:t>
                            </w:r>
                            <w:r w:rsidR="0087507A">
                              <w:rPr>
                                <w:rFonts w:cs="Nimbus Sans L"/>
                                <w:lang/>
                              </w:rPr>
                              <w:t>UBUNTU</w:t>
                            </w:r>
                            <w:r>
                              <w:rPr>
                                <w:rFonts w:cs="Nimbus Sans L"/>
                                <w:lang/>
                              </w:rPr>
                              <w:t xml:space="preserve"> </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w14:anchorId="4DB676E1" id="Text_x0020_Box_x0020_7" o:spid="_x0000_s1027" type="#_x0000_t202" style="position:absolute;margin-left:315.4pt;margin-top:7.55pt;width:154.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" filled="f" stroked="f">
                <v:stroke joinstyle="round"/>
                <v:shadow opacity="49150f"/>
                <v:textbox inset="0,0,0,0">
                  <w:txbxContent>
                    <w:p w14:paraId="0BCFAF52" w14:textId="77777777" w:rsidR="004B299E" w:rsidRDefault="004B299E">
                      <w:pPr>
                        <w:rPr>
                          <w:rFonts w:cs="Nimbus Sans L"/>
                          <w:lang/>
                        </w:rPr>
                      </w:pPr>
                      <w:r>
                        <w:rPr>
                          <w:rFonts w:cs="Nimbus Sans L"/>
                          <w:lang/>
                        </w:rPr>
                        <w:t xml:space="preserve">LLAVE PUBLICA DE </w:t>
                      </w:r>
                      <w:r w:rsidR="0087507A">
                        <w:rPr>
                          <w:rFonts w:cs="Nimbus Sans L"/>
                          <w:lang/>
                        </w:rPr>
                        <w:t>UBUNTU</w:t>
                      </w:r>
                      <w:r>
                        <w:rPr>
                          <w:rFonts w:cs="Nimbus Sans L"/>
                          <w:lang/>
                        </w:rPr>
                        <w:t xml:space="preserve"> </w:t>
                      </w:r>
                    </w:p>
                  </w:txbxContent>
                </v:textbox>
              </v:shape>
            </w:pict>
          </mc:Fallback>
        </mc:AlternateContent>
      </w:r>
      <w:r w:rsidR="004B299E">
        <w:rPr>
          <w:rFonts w:cs="Nimbus Sans L"/>
          <w:i/>
          <w:iCs/>
          <w:sz w:val="20"/>
          <w:szCs w:val="20"/>
          <w:lang/>
        </w:rPr>
        <w:t xml:space="preserve">pub  1024D/F3D6831E 2005-07-16 </w:t>
      </w:r>
      <w:r w:rsidR="0087507A">
        <w:rPr>
          <w:rFonts w:cs="Nimbus Sans L"/>
          <w:i/>
          <w:iCs/>
          <w:sz w:val="20"/>
          <w:szCs w:val="20"/>
          <w:lang/>
        </w:rPr>
        <w:t>Ubuntu</w:t>
      </w:r>
      <w:r w:rsidR="004B299E">
        <w:rPr>
          <w:rFonts w:cs="Nimbus Sans L"/>
          <w:i/>
          <w:iCs/>
          <w:sz w:val="20"/>
          <w:szCs w:val="20"/>
          <w:lang/>
        </w:rPr>
        <w:t xml:space="preserve"> &lt;</w:t>
      </w:r>
      <w:r w:rsidR="0087507A">
        <w:rPr>
          <w:rFonts w:cs="Nimbus Sans L"/>
          <w:i/>
          <w:iCs/>
          <w:sz w:val="20"/>
          <w:szCs w:val="20"/>
          <w:lang/>
        </w:rPr>
        <w:t>Ubuntu</w:t>
      </w:r>
      <w:r w:rsidR="004B299E">
        <w:rPr>
          <w:rFonts w:cs="Nimbus Sans L"/>
          <w:i/>
          <w:iCs/>
          <w:sz w:val="20"/>
          <w:szCs w:val="20"/>
          <w:lang/>
        </w:rPr>
        <w:t>@eslared&gt;</w:t>
      </w:r>
    </w:p>
    <w:p w14:paraId="3FC3BA8D" w14:textId="77777777" w:rsidR="004B299E" w:rsidRDefault="004B299E">
      <w:pPr>
        <w:pStyle w:val="Textoindependiente"/>
        <w:rPr>
          <w:rFonts w:cs="Nimbus Sans L"/>
          <w:i/>
          <w:iCs/>
          <w:sz w:val="20"/>
          <w:szCs w:val="20"/>
          <w:lang/>
        </w:rPr>
      </w:pPr>
      <w:r>
        <w:rPr>
          <w:rFonts w:cs="Nimbus Sans L"/>
          <w:i/>
          <w:iCs/>
          <w:sz w:val="20"/>
          <w:szCs w:val="20"/>
          <w:lang/>
        </w:rPr>
        <w:t>sub  2048g/62A4AE69 2005-07-16</w:t>
      </w:r>
    </w:p>
    <w:p w14:paraId="52D896CD" w14:textId="77777777" w:rsidR="004B299E" w:rsidRDefault="004B299E">
      <w:pPr>
        <w:pStyle w:val="Textoindependiente"/>
        <w:rPr>
          <w:rFonts w:cs="Nimbus Sans L"/>
          <w:i/>
          <w:iCs/>
          <w:sz w:val="20"/>
          <w:szCs w:val="20"/>
          <w:lang/>
        </w:rPr>
      </w:pPr>
      <w:r>
        <w:rPr>
          <w:rFonts w:cs="Nimbus Sans L"/>
          <w:i/>
          <w:iCs/>
          <w:sz w:val="20"/>
          <w:szCs w:val="20"/>
          <w:lang/>
        </w:rPr>
        <w:t xml:space="preserve">           </w:t>
      </w:r>
    </w:p>
    <w:p w14:paraId="5A1E1FAC" w14:textId="77777777" w:rsidR="004B299E" w:rsidRDefault="004B299E">
      <w:pPr>
        <w:pStyle w:val="Textoindependiente"/>
        <w:numPr>
          <w:ilvl w:val="0"/>
          <w:numId w:val="17"/>
        </w:numPr>
        <w:tabs>
          <w:tab w:val="left" w:pos="720"/>
        </w:tabs>
        <w:rPr>
          <w:rFonts w:cs="Nimbus Sans L"/>
          <w:u w:val="single"/>
          <w:lang/>
        </w:rPr>
      </w:pPr>
      <w:r>
        <w:rPr>
          <w:rFonts w:cs="Nimbus Sans L"/>
          <w:lang/>
        </w:rPr>
        <w:t xml:space="preserve">Repita nuevamente </w:t>
      </w:r>
      <w:r>
        <w:rPr>
          <w:rFonts w:cs="Nimbus Sans L"/>
          <w:u w:val="single"/>
          <w:lang/>
        </w:rPr>
        <w:t>el paso 2 de la tercera parte</w:t>
      </w:r>
    </w:p>
    <w:p w14:paraId="50B1E439" w14:textId="77777777" w:rsidR="004B299E" w:rsidRDefault="004B299E">
      <w:pPr>
        <w:pStyle w:val="Textoindependiente"/>
        <w:ind w:left="720"/>
        <w:rPr>
          <w:rFonts w:cs="Nimbus Sans L"/>
          <w:lang/>
        </w:rPr>
      </w:pPr>
      <w:r>
        <w:rPr>
          <w:rFonts w:cs="Nimbus Sans L"/>
          <w:lang/>
        </w:rPr>
        <w:t xml:space="preserve"> $</w:t>
      </w:r>
      <w:r>
        <w:rPr>
          <w:rFonts w:cs="Nimbus Sans L"/>
          <w:b/>
          <w:bCs/>
          <w:lang/>
        </w:rPr>
        <w:t>gpg --verify elarchivo_del_root.gpg.asc</w:t>
      </w:r>
      <w:r>
        <w:rPr>
          <w:rFonts w:cs="Nimbus Sans L"/>
          <w:lang/>
        </w:rPr>
        <w:t xml:space="preserve"> </w:t>
      </w:r>
    </w:p>
    <w:p w14:paraId="538D3745" w14:textId="77777777" w:rsidR="004B299E" w:rsidRPr="0087507A" w:rsidRDefault="004B299E">
      <w:pPr>
        <w:pStyle w:val="Textoindependiente"/>
        <w:rPr>
          <w:rFonts w:cs="Nimbus Sans L"/>
          <w:i/>
          <w:iCs/>
          <w:sz w:val="20"/>
          <w:szCs w:val="20"/>
          <w:lang w:val="en-US"/>
        </w:rPr>
      </w:pPr>
      <w:proofErr w:type="spellStart"/>
      <w:r w:rsidRPr="0087507A">
        <w:rPr>
          <w:rFonts w:cs="Nimbus Sans L"/>
          <w:i/>
          <w:iCs/>
          <w:sz w:val="20"/>
          <w:szCs w:val="20"/>
          <w:lang w:val="en-US"/>
        </w:rPr>
        <w:t>gpg</w:t>
      </w:r>
      <w:proofErr w:type="spellEnd"/>
      <w:r w:rsidRPr="0087507A">
        <w:rPr>
          <w:rFonts w:cs="Nimbus Sans L"/>
          <w:i/>
          <w:iCs/>
          <w:sz w:val="20"/>
          <w:szCs w:val="20"/>
          <w:lang w:val="en-US"/>
        </w:rPr>
        <w:t xml:space="preserve">: Signature made </w:t>
      </w:r>
      <w:proofErr w:type="spellStart"/>
      <w:r w:rsidRPr="0087507A">
        <w:rPr>
          <w:rFonts w:cs="Nimbus Sans L"/>
          <w:i/>
          <w:iCs/>
          <w:sz w:val="20"/>
          <w:szCs w:val="20"/>
          <w:lang w:val="en-US"/>
        </w:rPr>
        <w:t>sáb</w:t>
      </w:r>
      <w:proofErr w:type="spellEnd"/>
      <w:r w:rsidRPr="0087507A">
        <w:rPr>
          <w:rFonts w:cs="Nimbus Sans L"/>
          <w:i/>
          <w:iCs/>
          <w:sz w:val="20"/>
          <w:szCs w:val="20"/>
          <w:lang w:val="en-US"/>
        </w:rPr>
        <w:t xml:space="preserve"> 16 </w:t>
      </w:r>
      <w:proofErr w:type="spellStart"/>
      <w:r w:rsidRPr="0087507A">
        <w:rPr>
          <w:rFonts w:cs="Nimbus Sans L"/>
          <w:i/>
          <w:iCs/>
          <w:sz w:val="20"/>
          <w:szCs w:val="20"/>
          <w:lang w:val="en-US"/>
        </w:rPr>
        <w:t>jul</w:t>
      </w:r>
      <w:proofErr w:type="spellEnd"/>
      <w:r w:rsidRPr="0087507A">
        <w:rPr>
          <w:rFonts w:cs="Nimbus Sans L"/>
          <w:i/>
          <w:iCs/>
          <w:sz w:val="20"/>
          <w:szCs w:val="20"/>
          <w:lang w:val="en-US"/>
        </w:rPr>
        <w:t xml:space="preserve"> 2005 18:25:35 VET using DSA key ID 0A2C8D64</w:t>
      </w:r>
    </w:p>
    <w:p w14:paraId="6B8E46BA" w14:textId="77777777" w:rsidR="004B299E" w:rsidRPr="0087507A" w:rsidRDefault="004B299E">
      <w:pPr>
        <w:pStyle w:val="Textoindependiente"/>
        <w:rPr>
          <w:rFonts w:cs="Nimbus Sans L"/>
          <w:i/>
          <w:iCs/>
          <w:sz w:val="20"/>
          <w:szCs w:val="20"/>
          <w:lang w:val="en-US"/>
        </w:rPr>
      </w:pPr>
      <w:proofErr w:type="spellStart"/>
      <w:r w:rsidRPr="0087507A">
        <w:rPr>
          <w:rFonts w:cs="Nimbus Sans L"/>
          <w:i/>
          <w:iCs/>
          <w:sz w:val="20"/>
          <w:szCs w:val="20"/>
          <w:lang w:val="en-US"/>
        </w:rPr>
        <w:t>gpg</w:t>
      </w:r>
      <w:proofErr w:type="spellEnd"/>
      <w:r w:rsidRPr="0087507A">
        <w:rPr>
          <w:rFonts w:cs="Nimbus Sans L"/>
          <w:i/>
          <w:iCs/>
          <w:sz w:val="20"/>
          <w:szCs w:val="20"/>
          <w:lang w:val="en-US"/>
        </w:rPr>
        <w:t>: Good signature from "</w:t>
      </w:r>
      <w:proofErr w:type="spellStart"/>
      <w:r w:rsidRPr="0087507A">
        <w:rPr>
          <w:rFonts w:cs="Nimbus Sans L"/>
          <w:i/>
          <w:iCs/>
          <w:sz w:val="20"/>
          <w:szCs w:val="20"/>
          <w:lang w:val="en-US"/>
        </w:rPr>
        <w:t>elroot</w:t>
      </w:r>
      <w:proofErr w:type="spellEnd"/>
      <w:r w:rsidRPr="0087507A">
        <w:rPr>
          <w:rFonts w:cs="Nimbus Sans L"/>
          <w:i/>
          <w:iCs/>
          <w:sz w:val="20"/>
          <w:szCs w:val="20"/>
          <w:lang w:val="en-US"/>
        </w:rPr>
        <w:t xml:space="preserve"> &lt;</w:t>
      </w:r>
      <w:proofErr w:type="spellStart"/>
      <w:r w:rsidRPr="0087507A">
        <w:rPr>
          <w:rFonts w:cs="Nimbus Sans L"/>
          <w:i/>
          <w:iCs/>
          <w:sz w:val="20"/>
          <w:szCs w:val="20"/>
          <w:lang w:val="en-US"/>
        </w:rPr>
        <w:t>root@eslared</w:t>
      </w:r>
      <w:proofErr w:type="spellEnd"/>
      <w:r w:rsidRPr="0087507A">
        <w:rPr>
          <w:rFonts w:cs="Nimbus Sans L"/>
          <w:i/>
          <w:iCs/>
          <w:sz w:val="20"/>
          <w:szCs w:val="20"/>
          <w:lang w:val="en-US"/>
        </w:rPr>
        <w:t>&gt;"</w:t>
      </w:r>
    </w:p>
    <w:p w14:paraId="4C3C46A7" w14:textId="77777777" w:rsidR="004B299E" w:rsidRPr="0087507A" w:rsidRDefault="004B299E">
      <w:pPr>
        <w:pStyle w:val="Textoindependiente"/>
        <w:rPr>
          <w:rFonts w:cs="Nimbus Sans L"/>
          <w:i/>
          <w:iCs/>
          <w:sz w:val="20"/>
          <w:szCs w:val="20"/>
          <w:lang w:val="en-US"/>
        </w:rPr>
      </w:pPr>
      <w:proofErr w:type="spellStart"/>
      <w:r w:rsidRPr="0087507A">
        <w:rPr>
          <w:rFonts w:cs="Nimbus Sans L"/>
          <w:i/>
          <w:iCs/>
          <w:sz w:val="20"/>
          <w:szCs w:val="20"/>
          <w:lang w:val="en-US"/>
        </w:rPr>
        <w:t>gpg</w:t>
      </w:r>
      <w:proofErr w:type="spellEnd"/>
      <w:r w:rsidRPr="0087507A">
        <w:rPr>
          <w:rFonts w:cs="Nimbus Sans L"/>
          <w:i/>
          <w:iCs/>
          <w:sz w:val="20"/>
          <w:szCs w:val="20"/>
          <w:lang w:val="en-US"/>
        </w:rPr>
        <w:t xml:space="preserve">: checking the </w:t>
      </w:r>
      <w:proofErr w:type="spellStart"/>
      <w:r w:rsidRPr="0087507A">
        <w:rPr>
          <w:rFonts w:cs="Nimbus Sans L"/>
          <w:i/>
          <w:iCs/>
          <w:sz w:val="20"/>
          <w:szCs w:val="20"/>
          <w:lang w:val="en-US"/>
        </w:rPr>
        <w:t>trustdb</w:t>
      </w:r>
      <w:proofErr w:type="spellEnd"/>
    </w:p>
    <w:p w14:paraId="3F6F62E3" w14:textId="77777777" w:rsidR="004B299E" w:rsidRPr="0087507A" w:rsidRDefault="004B299E">
      <w:pPr>
        <w:pStyle w:val="Textoindependiente"/>
        <w:rPr>
          <w:rFonts w:cs="Nimbus Sans L"/>
          <w:i/>
          <w:iCs/>
          <w:sz w:val="20"/>
          <w:szCs w:val="20"/>
          <w:lang w:val="en-US"/>
        </w:rPr>
      </w:pPr>
      <w:proofErr w:type="spellStart"/>
      <w:r w:rsidRPr="0087507A">
        <w:rPr>
          <w:rFonts w:cs="Nimbus Sans L"/>
          <w:i/>
          <w:iCs/>
          <w:sz w:val="20"/>
          <w:szCs w:val="20"/>
          <w:lang w:val="en-US"/>
        </w:rPr>
        <w:t>gpg</w:t>
      </w:r>
      <w:proofErr w:type="spellEnd"/>
      <w:r w:rsidRPr="0087507A">
        <w:rPr>
          <w:rFonts w:cs="Nimbus Sans L"/>
          <w:i/>
          <w:iCs/>
          <w:sz w:val="20"/>
          <w:szCs w:val="20"/>
          <w:lang w:val="en-US"/>
        </w:rPr>
        <w:t xml:space="preserve">: checking at depth 0 signed=0 </w:t>
      </w:r>
      <w:proofErr w:type="spellStart"/>
      <w:r w:rsidRPr="0087507A">
        <w:rPr>
          <w:rFonts w:cs="Nimbus Sans L"/>
          <w:i/>
          <w:iCs/>
          <w:sz w:val="20"/>
          <w:szCs w:val="20"/>
          <w:lang w:val="en-US"/>
        </w:rPr>
        <w:t>ot</w:t>
      </w:r>
      <w:proofErr w:type="spellEnd"/>
      <w:r w:rsidRPr="0087507A">
        <w:rPr>
          <w:rFonts w:cs="Nimbus Sans L"/>
          <w:i/>
          <w:iCs/>
          <w:sz w:val="20"/>
          <w:szCs w:val="20"/>
          <w:lang w:val="en-US"/>
        </w:rPr>
        <w:t>(-/q/n/m/f/</w:t>
      </w:r>
      <w:proofErr w:type="gramStart"/>
      <w:r w:rsidRPr="0087507A">
        <w:rPr>
          <w:rFonts w:cs="Nimbus Sans L"/>
          <w:i/>
          <w:iCs/>
          <w:sz w:val="20"/>
          <w:szCs w:val="20"/>
          <w:lang w:val="en-US"/>
        </w:rPr>
        <w:t>u)=</w:t>
      </w:r>
      <w:proofErr w:type="gramEnd"/>
      <w:r w:rsidRPr="0087507A">
        <w:rPr>
          <w:rFonts w:cs="Nimbus Sans L"/>
          <w:i/>
          <w:iCs/>
          <w:sz w:val="20"/>
          <w:szCs w:val="20"/>
          <w:lang w:val="en-US"/>
        </w:rPr>
        <w:t>0/0/0/0/0/1</w:t>
      </w:r>
    </w:p>
    <w:p w14:paraId="2F317FB9" w14:textId="77777777" w:rsidR="004B299E" w:rsidRPr="0087507A" w:rsidRDefault="004B299E">
      <w:pPr>
        <w:pStyle w:val="Textoindependiente"/>
        <w:rPr>
          <w:rFonts w:cs="Nimbus Sans L"/>
          <w:i/>
          <w:iCs/>
          <w:sz w:val="20"/>
          <w:szCs w:val="20"/>
          <w:lang w:val="en-US"/>
        </w:rPr>
      </w:pPr>
      <w:proofErr w:type="spellStart"/>
      <w:r w:rsidRPr="0087507A">
        <w:rPr>
          <w:rFonts w:cs="Nimbus Sans L"/>
          <w:i/>
          <w:iCs/>
          <w:sz w:val="20"/>
          <w:szCs w:val="20"/>
          <w:lang w:val="en-US"/>
        </w:rPr>
        <w:t>gpg</w:t>
      </w:r>
      <w:proofErr w:type="spellEnd"/>
      <w:r w:rsidRPr="0087507A">
        <w:rPr>
          <w:rFonts w:cs="Nimbus Sans L"/>
          <w:i/>
          <w:iCs/>
          <w:sz w:val="20"/>
          <w:szCs w:val="20"/>
          <w:lang w:val="en-US"/>
        </w:rPr>
        <w:t>: WARNING: This key is not certified with a trusted signature!</w:t>
      </w:r>
    </w:p>
    <w:p w14:paraId="18FDAD35" w14:textId="77777777" w:rsidR="004B299E" w:rsidRPr="0087507A" w:rsidRDefault="004B299E">
      <w:pPr>
        <w:pStyle w:val="Textoindependiente"/>
        <w:rPr>
          <w:rFonts w:cs="Nimbus Sans L"/>
          <w:i/>
          <w:iCs/>
          <w:sz w:val="20"/>
          <w:szCs w:val="20"/>
          <w:lang w:val="en-US"/>
        </w:rPr>
      </w:pPr>
      <w:proofErr w:type="spellStart"/>
      <w:r w:rsidRPr="0087507A">
        <w:rPr>
          <w:rFonts w:cs="Nimbus Sans L"/>
          <w:i/>
          <w:iCs/>
          <w:sz w:val="20"/>
          <w:szCs w:val="20"/>
          <w:lang w:val="en-US"/>
        </w:rPr>
        <w:t>gpg</w:t>
      </w:r>
      <w:proofErr w:type="spellEnd"/>
      <w:r w:rsidRPr="0087507A">
        <w:rPr>
          <w:rFonts w:cs="Nimbus Sans L"/>
          <w:i/>
          <w:iCs/>
          <w:sz w:val="20"/>
          <w:szCs w:val="20"/>
          <w:lang w:val="en-US"/>
        </w:rPr>
        <w:t>:          There is no indication that the signature belongs to the owner.</w:t>
      </w:r>
    </w:p>
    <w:p w14:paraId="56EA8B4A" w14:textId="77777777" w:rsidR="004B299E" w:rsidRDefault="004B299E">
      <w:pPr>
        <w:pStyle w:val="Textoindependiente"/>
        <w:rPr>
          <w:rFonts w:cs="Nimbus Sans L"/>
          <w:i/>
          <w:iCs/>
          <w:sz w:val="20"/>
          <w:szCs w:val="20"/>
          <w:lang/>
        </w:rPr>
      </w:pPr>
      <w:r>
        <w:rPr>
          <w:rFonts w:cs="Nimbus Sans L"/>
          <w:i/>
          <w:iCs/>
          <w:sz w:val="20"/>
          <w:szCs w:val="20"/>
          <w:lang/>
        </w:rPr>
        <w:t>Primary key fingerprint: E469 DA56 CB8B 4D56 3C41  4F05 DD15 E7C4 0A2C 8D64</w:t>
      </w:r>
    </w:p>
    <w:p w14:paraId="7EEE8932" w14:textId="77777777" w:rsidR="004B299E" w:rsidRDefault="004B299E">
      <w:pPr>
        <w:pStyle w:val="Textoindependiente"/>
        <w:rPr>
          <w:rFonts w:cs="Nimbus Sans L"/>
          <w:lang/>
        </w:rPr>
      </w:pPr>
    </w:p>
    <w:p w14:paraId="201231E9" w14:textId="77777777" w:rsidR="004B299E" w:rsidRDefault="004B299E">
      <w:pPr>
        <w:pStyle w:val="Textoindependiente"/>
        <w:numPr>
          <w:ilvl w:val="0"/>
          <w:numId w:val="17"/>
        </w:numPr>
        <w:tabs>
          <w:tab w:val="left" w:pos="720"/>
        </w:tabs>
        <w:rPr>
          <w:rFonts w:cs="Nimbus Sans L"/>
          <w:lang/>
        </w:rPr>
      </w:pPr>
      <w:r>
        <w:rPr>
          <w:rFonts w:cs="Nimbus Sans L"/>
          <w:lang/>
        </w:rPr>
        <w:t xml:space="preserve"> Comente ahora los resultados. Note el mensaje de alerta (WARNING) al final del paso anterior. Comente con el instructor su implicación. </w:t>
      </w:r>
    </w:p>
    <w:p w14:paraId="75117D1A" w14:textId="77777777" w:rsidR="004B299E" w:rsidRDefault="004B299E">
      <w:pPr>
        <w:pStyle w:val="Textoindependiente"/>
        <w:numPr>
          <w:ilvl w:val="0"/>
          <w:numId w:val="17"/>
        </w:numPr>
        <w:tabs>
          <w:tab w:val="left" w:pos="720"/>
        </w:tabs>
        <w:rPr>
          <w:rFonts w:cs="Nimbus Sans L"/>
          <w:lang/>
        </w:rPr>
      </w:pPr>
      <w:r>
        <w:rPr>
          <w:rFonts w:cs="Nimbus Sans L"/>
          <w:lang/>
        </w:rPr>
        <w:t xml:space="preserve">Cambie el nivel de confianza de la clave del usuario root dentro del llavero del usuario </w:t>
      </w:r>
      <w:r w:rsidR="0087507A">
        <w:rPr>
          <w:rFonts w:cs="Nimbus Sans L"/>
          <w:lang/>
        </w:rPr>
        <w:t>Ubuntu</w:t>
      </w:r>
    </w:p>
    <w:p w14:paraId="3AF936E5" w14:textId="77777777" w:rsidR="004B299E" w:rsidRPr="0087507A" w:rsidRDefault="004B299E">
      <w:pPr>
        <w:pStyle w:val="Textoindependiente"/>
        <w:ind w:left="720"/>
        <w:rPr>
          <w:rFonts w:cs="Nimbus Sans L"/>
          <w:b/>
          <w:bCs/>
          <w:lang w:val="en-US"/>
        </w:rPr>
      </w:pPr>
      <w:r>
        <w:rPr>
          <w:rFonts w:cs="Nimbus Sans L"/>
          <w:b/>
          <w:bCs/>
          <w:lang/>
        </w:rPr>
        <w:t xml:space="preserve">$gpg --edit-key elroot &lt;--CAMBIE elroot por el USERID DEL USUARIO ROOT QUE UD. </w:t>
      </w:r>
      <w:r w:rsidRPr="0087507A">
        <w:rPr>
          <w:rFonts w:cs="Nimbus Sans L"/>
          <w:b/>
          <w:bCs/>
          <w:lang w:val="en-US"/>
        </w:rPr>
        <w:t>ELIGIO</w:t>
      </w:r>
    </w:p>
    <w:p w14:paraId="05BBD120" w14:textId="77777777" w:rsidR="004B299E" w:rsidRPr="0087507A" w:rsidRDefault="004B299E">
      <w:pPr>
        <w:pStyle w:val="Textoindependiente"/>
        <w:rPr>
          <w:rFonts w:cs="Nimbus Sans L"/>
          <w:i/>
          <w:iCs/>
          <w:sz w:val="20"/>
          <w:szCs w:val="20"/>
          <w:lang w:val="en-US"/>
        </w:rPr>
      </w:pPr>
      <w:proofErr w:type="spellStart"/>
      <w:r w:rsidRPr="0087507A">
        <w:rPr>
          <w:rFonts w:cs="Nimbus Sans L"/>
          <w:i/>
          <w:iCs/>
          <w:sz w:val="20"/>
          <w:szCs w:val="20"/>
          <w:lang w:val="en-US"/>
        </w:rPr>
        <w:t>gpg</w:t>
      </w:r>
      <w:proofErr w:type="spellEnd"/>
      <w:r w:rsidRPr="0087507A">
        <w:rPr>
          <w:rFonts w:cs="Nimbus Sans L"/>
          <w:i/>
          <w:iCs/>
          <w:sz w:val="20"/>
          <w:szCs w:val="20"/>
          <w:lang w:val="en-US"/>
        </w:rPr>
        <w:t xml:space="preserve"> (</w:t>
      </w:r>
      <w:proofErr w:type="spellStart"/>
      <w:r w:rsidRPr="0087507A">
        <w:rPr>
          <w:rFonts w:cs="Nimbus Sans L"/>
          <w:i/>
          <w:iCs/>
          <w:sz w:val="20"/>
          <w:szCs w:val="20"/>
          <w:lang w:val="en-US"/>
        </w:rPr>
        <w:t>GnuPG</w:t>
      </w:r>
      <w:proofErr w:type="spellEnd"/>
      <w:r w:rsidRPr="0087507A">
        <w:rPr>
          <w:rFonts w:cs="Nimbus Sans L"/>
          <w:i/>
          <w:iCs/>
          <w:sz w:val="20"/>
          <w:szCs w:val="20"/>
          <w:lang w:val="en-US"/>
        </w:rPr>
        <w:t>) 1.2.5; Copyright (C) 2004 Free Software Foundation, Inc.</w:t>
      </w:r>
    </w:p>
    <w:p w14:paraId="11527B9D" w14:textId="77777777" w:rsidR="004B299E" w:rsidRPr="0087507A" w:rsidRDefault="004B299E">
      <w:pPr>
        <w:pStyle w:val="Textoindependiente"/>
        <w:rPr>
          <w:rFonts w:cs="Nimbus Sans L"/>
          <w:i/>
          <w:iCs/>
          <w:sz w:val="20"/>
          <w:szCs w:val="20"/>
          <w:lang w:val="en-US"/>
        </w:rPr>
      </w:pPr>
      <w:r w:rsidRPr="0087507A">
        <w:rPr>
          <w:rFonts w:cs="Nimbus Sans L"/>
          <w:i/>
          <w:iCs/>
          <w:sz w:val="20"/>
          <w:szCs w:val="20"/>
          <w:lang w:val="en-US"/>
        </w:rPr>
        <w:t>This program comes with ABSOLUTELY NO WARRANTY.</w:t>
      </w:r>
    </w:p>
    <w:p w14:paraId="245CF859" w14:textId="77777777" w:rsidR="004B299E" w:rsidRPr="0087507A" w:rsidRDefault="004B299E">
      <w:pPr>
        <w:pStyle w:val="Textoindependiente"/>
        <w:rPr>
          <w:rFonts w:cs="Nimbus Sans L"/>
          <w:i/>
          <w:iCs/>
          <w:sz w:val="20"/>
          <w:szCs w:val="20"/>
          <w:lang w:val="en-US"/>
        </w:rPr>
      </w:pPr>
      <w:r w:rsidRPr="0087507A">
        <w:rPr>
          <w:rFonts w:cs="Nimbus Sans L"/>
          <w:i/>
          <w:iCs/>
          <w:sz w:val="20"/>
          <w:szCs w:val="20"/>
          <w:lang w:val="en-US"/>
        </w:rPr>
        <w:t>This is free software, and you are welcome to redistribute it</w:t>
      </w:r>
    </w:p>
    <w:p w14:paraId="1DB03EA8" w14:textId="77777777" w:rsidR="004B299E" w:rsidRPr="0087507A" w:rsidRDefault="004B299E">
      <w:pPr>
        <w:pStyle w:val="Textoindependiente"/>
        <w:rPr>
          <w:rFonts w:cs="Nimbus Sans L"/>
          <w:i/>
          <w:iCs/>
          <w:sz w:val="20"/>
          <w:szCs w:val="20"/>
          <w:lang w:val="en-US"/>
        </w:rPr>
      </w:pPr>
      <w:r w:rsidRPr="0087507A">
        <w:rPr>
          <w:rFonts w:cs="Nimbus Sans L"/>
          <w:i/>
          <w:iCs/>
          <w:sz w:val="20"/>
          <w:szCs w:val="20"/>
          <w:lang w:val="en-US"/>
        </w:rPr>
        <w:t>under certain conditions. See the file COPYING for details.</w:t>
      </w:r>
    </w:p>
    <w:p w14:paraId="0D608216" w14:textId="77777777" w:rsidR="004B299E" w:rsidRPr="0087507A" w:rsidRDefault="004B299E">
      <w:pPr>
        <w:pStyle w:val="Textoindependiente"/>
        <w:rPr>
          <w:rFonts w:cs="Nimbus Sans L"/>
          <w:i/>
          <w:iCs/>
          <w:sz w:val="20"/>
          <w:szCs w:val="20"/>
          <w:lang w:val="en-US"/>
        </w:rPr>
      </w:pPr>
    </w:p>
    <w:p w14:paraId="4A6B2B4E" w14:textId="77777777" w:rsidR="004B299E" w:rsidRPr="0087507A" w:rsidRDefault="004B299E">
      <w:pPr>
        <w:pStyle w:val="Textoindependiente"/>
        <w:rPr>
          <w:rFonts w:cs="Nimbus Sans L"/>
          <w:i/>
          <w:iCs/>
          <w:sz w:val="20"/>
          <w:szCs w:val="20"/>
          <w:lang w:val="en-US"/>
        </w:rPr>
      </w:pPr>
      <w:proofErr w:type="gramStart"/>
      <w:r w:rsidRPr="0087507A">
        <w:rPr>
          <w:rFonts w:cs="Nimbus Sans L"/>
          <w:i/>
          <w:iCs/>
          <w:sz w:val="20"/>
          <w:szCs w:val="20"/>
          <w:lang w:val="en-US"/>
        </w:rPr>
        <w:t>pub  1024</w:t>
      </w:r>
      <w:proofErr w:type="gramEnd"/>
      <w:r w:rsidRPr="0087507A">
        <w:rPr>
          <w:rFonts w:cs="Nimbus Sans L"/>
          <w:i/>
          <w:iCs/>
          <w:sz w:val="20"/>
          <w:szCs w:val="20"/>
          <w:lang w:val="en-US"/>
        </w:rPr>
        <w:t>D/0A2C8D64  created: 2005-07-16 expires: never      trust: u/u</w:t>
      </w:r>
    </w:p>
    <w:p w14:paraId="0C693AB6" w14:textId="77777777" w:rsidR="004B299E" w:rsidRPr="0087507A" w:rsidRDefault="004B299E">
      <w:pPr>
        <w:pStyle w:val="Textoindependiente"/>
        <w:rPr>
          <w:rFonts w:cs="Nimbus Sans L"/>
          <w:i/>
          <w:iCs/>
          <w:sz w:val="20"/>
          <w:szCs w:val="20"/>
          <w:lang w:val="en-US"/>
        </w:rPr>
      </w:pPr>
      <w:proofErr w:type="gramStart"/>
      <w:r w:rsidRPr="0087507A">
        <w:rPr>
          <w:rFonts w:cs="Nimbus Sans L"/>
          <w:i/>
          <w:iCs/>
          <w:sz w:val="20"/>
          <w:szCs w:val="20"/>
          <w:lang w:val="en-US"/>
        </w:rPr>
        <w:t>sub  2048</w:t>
      </w:r>
      <w:proofErr w:type="gramEnd"/>
      <w:r w:rsidRPr="0087507A">
        <w:rPr>
          <w:rFonts w:cs="Nimbus Sans L"/>
          <w:i/>
          <w:iCs/>
          <w:sz w:val="20"/>
          <w:szCs w:val="20"/>
          <w:lang w:val="en-US"/>
        </w:rPr>
        <w:t xml:space="preserve">g/E21953A7  created: 2005-07-16 expires: never     </w:t>
      </w:r>
    </w:p>
    <w:p w14:paraId="3BFE16C2" w14:textId="77777777" w:rsidR="004B299E" w:rsidRDefault="004B299E">
      <w:pPr>
        <w:pStyle w:val="Textoindependiente"/>
        <w:rPr>
          <w:rFonts w:cs="Nimbus Sans L"/>
          <w:i/>
          <w:iCs/>
          <w:sz w:val="20"/>
          <w:szCs w:val="20"/>
          <w:lang/>
        </w:rPr>
      </w:pPr>
      <w:r>
        <w:rPr>
          <w:rFonts w:cs="Nimbus Sans L"/>
          <w:i/>
          <w:iCs/>
          <w:sz w:val="20"/>
          <w:szCs w:val="20"/>
          <w:lang/>
        </w:rPr>
        <w:t>(1). elroot &lt;root@eslared&gt;</w:t>
      </w:r>
    </w:p>
    <w:p w14:paraId="1DBBE4A0" w14:textId="77777777" w:rsidR="004B299E" w:rsidRDefault="004B299E">
      <w:pPr>
        <w:pStyle w:val="Textoindependiente"/>
        <w:rPr>
          <w:rFonts w:cs="Nimbus Sans L"/>
          <w:i/>
          <w:iCs/>
          <w:sz w:val="20"/>
          <w:szCs w:val="20"/>
          <w:lang/>
        </w:rPr>
      </w:pPr>
    </w:p>
    <w:p w14:paraId="4C3E80ED" w14:textId="77777777" w:rsidR="004B299E" w:rsidRDefault="004B299E">
      <w:pPr>
        <w:pStyle w:val="Textoindependiente"/>
        <w:rPr>
          <w:rFonts w:cs="Nimbus Sans L"/>
          <w:b/>
          <w:bCs/>
          <w:i/>
          <w:iCs/>
          <w:sz w:val="20"/>
          <w:szCs w:val="20"/>
          <w:lang/>
        </w:rPr>
      </w:pPr>
      <w:r>
        <w:rPr>
          <w:rFonts w:cs="Nimbus Sans L"/>
          <w:i/>
          <w:iCs/>
          <w:sz w:val="20"/>
          <w:szCs w:val="20"/>
          <w:lang/>
        </w:rPr>
        <w:t xml:space="preserve">Command&gt; trust  </w:t>
      </w:r>
      <w:r>
        <w:rPr>
          <w:rFonts w:cs="Nimbus Sans L"/>
          <w:b/>
          <w:bCs/>
          <w:i/>
          <w:iCs/>
          <w:sz w:val="20"/>
          <w:szCs w:val="20"/>
          <w:lang/>
        </w:rPr>
        <w:t>&lt;----------------OPCION PARA CAMBIAR EL NIVEL DE CONFIANZA</w:t>
      </w:r>
    </w:p>
    <w:p w14:paraId="14E4E3C9" w14:textId="77777777" w:rsidR="004B299E" w:rsidRPr="0087507A" w:rsidRDefault="004B299E">
      <w:pPr>
        <w:pStyle w:val="Textoindependiente"/>
        <w:rPr>
          <w:rFonts w:cs="Nimbus Sans L"/>
          <w:i/>
          <w:iCs/>
          <w:sz w:val="20"/>
          <w:szCs w:val="20"/>
          <w:lang w:val="en-US"/>
        </w:rPr>
      </w:pPr>
      <w:proofErr w:type="gramStart"/>
      <w:r w:rsidRPr="0087507A">
        <w:rPr>
          <w:rFonts w:cs="Nimbus Sans L"/>
          <w:i/>
          <w:iCs/>
          <w:sz w:val="20"/>
          <w:szCs w:val="20"/>
          <w:lang w:val="en-US"/>
        </w:rPr>
        <w:t>pub  1024</w:t>
      </w:r>
      <w:proofErr w:type="gramEnd"/>
      <w:r w:rsidRPr="0087507A">
        <w:rPr>
          <w:rFonts w:cs="Nimbus Sans L"/>
          <w:i/>
          <w:iCs/>
          <w:sz w:val="20"/>
          <w:szCs w:val="20"/>
          <w:lang w:val="en-US"/>
        </w:rPr>
        <w:t>D/0A2C8D64  created: 2005-07-16 expires: never      trust: u/u</w:t>
      </w:r>
    </w:p>
    <w:p w14:paraId="2C0347C6" w14:textId="77777777" w:rsidR="004B299E" w:rsidRPr="0087507A" w:rsidRDefault="004B299E">
      <w:pPr>
        <w:pStyle w:val="Textoindependiente"/>
        <w:rPr>
          <w:rFonts w:cs="Nimbus Sans L"/>
          <w:i/>
          <w:iCs/>
          <w:sz w:val="20"/>
          <w:szCs w:val="20"/>
          <w:lang w:val="en-US"/>
        </w:rPr>
      </w:pPr>
      <w:proofErr w:type="gramStart"/>
      <w:r w:rsidRPr="0087507A">
        <w:rPr>
          <w:rFonts w:cs="Nimbus Sans L"/>
          <w:i/>
          <w:iCs/>
          <w:sz w:val="20"/>
          <w:szCs w:val="20"/>
          <w:lang w:val="en-US"/>
        </w:rPr>
        <w:t>sub  2048</w:t>
      </w:r>
      <w:proofErr w:type="gramEnd"/>
      <w:r w:rsidRPr="0087507A">
        <w:rPr>
          <w:rFonts w:cs="Nimbus Sans L"/>
          <w:i/>
          <w:iCs/>
          <w:sz w:val="20"/>
          <w:szCs w:val="20"/>
          <w:lang w:val="en-US"/>
        </w:rPr>
        <w:t xml:space="preserve">g/E21953A7  created: 2005-07-16 expires: never     </w:t>
      </w:r>
    </w:p>
    <w:p w14:paraId="14E541C9" w14:textId="77777777" w:rsidR="004B299E" w:rsidRPr="0087507A" w:rsidRDefault="004B299E">
      <w:pPr>
        <w:pStyle w:val="Textoindependiente"/>
        <w:rPr>
          <w:rFonts w:cs="Nimbus Sans L"/>
          <w:i/>
          <w:iCs/>
          <w:sz w:val="20"/>
          <w:szCs w:val="20"/>
          <w:lang w:val="en-US"/>
        </w:rPr>
      </w:pPr>
      <w:r w:rsidRPr="0087507A">
        <w:rPr>
          <w:rFonts w:cs="Nimbus Sans L"/>
          <w:i/>
          <w:iCs/>
          <w:sz w:val="20"/>
          <w:szCs w:val="20"/>
          <w:lang w:val="en-US"/>
        </w:rPr>
        <w:t xml:space="preserve">(1). </w:t>
      </w:r>
      <w:proofErr w:type="spellStart"/>
      <w:r w:rsidRPr="0087507A">
        <w:rPr>
          <w:rFonts w:cs="Nimbus Sans L"/>
          <w:i/>
          <w:iCs/>
          <w:sz w:val="20"/>
          <w:szCs w:val="20"/>
          <w:lang w:val="en-US"/>
        </w:rPr>
        <w:t>elroot</w:t>
      </w:r>
      <w:proofErr w:type="spellEnd"/>
      <w:r w:rsidRPr="0087507A">
        <w:rPr>
          <w:rFonts w:cs="Nimbus Sans L"/>
          <w:i/>
          <w:iCs/>
          <w:sz w:val="20"/>
          <w:szCs w:val="20"/>
          <w:lang w:val="en-US"/>
        </w:rPr>
        <w:t xml:space="preserve"> &lt;</w:t>
      </w:r>
      <w:proofErr w:type="spellStart"/>
      <w:r w:rsidRPr="0087507A">
        <w:rPr>
          <w:rFonts w:cs="Nimbus Sans L"/>
          <w:i/>
          <w:iCs/>
          <w:sz w:val="20"/>
          <w:szCs w:val="20"/>
          <w:lang w:val="en-US"/>
        </w:rPr>
        <w:t>root@eslared</w:t>
      </w:r>
      <w:proofErr w:type="spellEnd"/>
      <w:r w:rsidRPr="0087507A">
        <w:rPr>
          <w:rFonts w:cs="Nimbus Sans L"/>
          <w:i/>
          <w:iCs/>
          <w:sz w:val="20"/>
          <w:szCs w:val="20"/>
          <w:lang w:val="en-US"/>
        </w:rPr>
        <w:t>&gt;</w:t>
      </w:r>
    </w:p>
    <w:p w14:paraId="3A19811B" w14:textId="77777777" w:rsidR="004B299E" w:rsidRPr="0087507A" w:rsidRDefault="004B299E">
      <w:pPr>
        <w:pStyle w:val="Textoindependiente"/>
        <w:rPr>
          <w:rFonts w:cs="Nimbus Sans L"/>
          <w:i/>
          <w:iCs/>
          <w:sz w:val="20"/>
          <w:szCs w:val="20"/>
          <w:lang w:val="en-US"/>
        </w:rPr>
      </w:pPr>
    </w:p>
    <w:p w14:paraId="7F7AAE6A" w14:textId="77777777" w:rsidR="004B299E" w:rsidRPr="0087507A" w:rsidRDefault="004B299E">
      <w:pPr>
        <w:pStyle w:val="Textoindependiente"/>
        <w:rPr>
          <w:rFonts w:cs="Nimbus Sans L"/>
          <w:i/>
          <w:iCs/>
          <w:sz w:val="20"/>
          <w:szCs w:val="20"/>
          <w:lang w:val="en-US"/>
        </w:rPr>
      </w:pPr>
      <w:r w:rsidRPr="0087507A">
        <w:rPr>
          <w:rFonts w:cs="Nimbus Sans L"/>
          <w:i/>
          <w:iCs/>
          <w:sz w:val="20"/>
          <w:szCs w:val="20"/>
          <w:lang w:val="en-US"/>
        </w:rPr>
        <w:t>Please decide how far you trust this user to correctly</w:t>
      </w:r>
    </w:p>
    <w:p w14:paraId="20820EE6" w14:textId="77777777" w:rsidR="004B299E" w:rsidRPr="0087507A" w:rsidRDefault="004B299E">
      <w:pPr>
        <w:pStyle w:val="Textoindependiente"/>
        <w:rPr>
          <w:rFonts w:cs="Nimbus Sans L"/>
          <w:i/>
          <w:iCs/>
          <w:sz w:val="20"/>
          <w:szCs w:val="20"/>
          <w:lang w:val="en-US"/>
        </w:rPr>
      </w:pPr>
      <w:r w:rsidRPr="0087507A">
        <w:rPr>
          <w:rFonts w:cs="Nimbus Sans L"/>
          <w:i/>
          <w:iCs/>
          <w:sz w:val="20"/>
          <w:szCs w:val="20"/>
          <w:lang w:val="en-US"/>
        </w:rPr>
        <w:t>verify other users' keys (by looking at passports,</w:t>
      </w:r>
    </w:p>
    <w:p w14:paraId="388240BB" w14:textId="77777777" w:rsidR="004B299E" w:rsidRPr="0087507A" w:rsidRDefault="004B299E">
      <w:pPr>
        <w:pStyle w:val="Textoindependiente"/>
        <w:rPr>
          <w:rFonts w:cs="Nimbus Sans L"/>
          <w:i/>
          <w:iCs/>
          <w:sz w:val="20"/>
          <w:szCs w:val="20"/>
          <w:lang w:val="en-US"/>
        </w:rPr>
      </w:pPr>
      <w:r w:rsidRPr="0087507A">
        <w:rPr>
          <w:rFonts w:cs="Nimbus Sans L"/>
          <w:i/>
          <w:iCs/>
          <w:sz w:val="20"/>
          <w:szCs w:val="20"/>
          <w:lang w:val="en-US"/>
        </w:rPr>
        <w:t>checking fingerprints from different sources...)?</w:t>
      </w:r>
    </w:p>
    <w:p w14:paraId="77FA2218" w14:textId="77777777" w:rsidR="004B299E" w:rsidRPr="0087507A" w:rsidRDefault="004B299E">
      <w:pPr>
        <w:pStyle w:val="Textoindependiente"/>
        <w:rPr>
          <w:rFonts w:cs="Nimbus Sans L"/>
          <w:i/>
          <w:iCs/>
          <w:sz w:val="20"/>
          <w:szCs w:val="20"/>
          <w:lang w:val="en-US"/>
        </w:rPr>
      </w:pPr>
    </w:p>
    <w:p w14:paraId="51FADC97" w14:textId="77777777" w:rsidR="004B299E" w:rsidRPr="0087507A" w:rsidRDefault="004B299E">
      <w:pPr>
        <w:pStyle w:val="Textoindependiente"/>
        <w:rPr>
          <w:rFonts w:cs="Nimbus Sans L"/>
          <w:i/>
          <w:iCs/>
          <w:sz w:val="20"/>
          <w:szCs w:val="20"/>
          <w:lang w:val="en-US"/>
        </w:rPr>
      </w:pPr>
      <w:r w:rsidRPr="0087507A">
        <w:rPr>
          <w:rFonts w:cs="Nimbus Sans L"/>
          <w:i/>
          <w:iCs/>
          <w:sz w:val="20"/>
          <w:szCs w:val="20"/>
          <w:lang w:val="en-US"/>
        </w:rPr>
        <w:t xml:space="preserve"> 1 = Don't know</w:t>
      </w:r>
    </w:p>
    <w:p w14:paraId="1FED8006" w14:textId="77777777" w:rsidR="004B299E" w:rsidRPr="0087507A" w:rsidRDefault="004B299E">
      <w:pPr>
        <w:pStyle w:val="Textoindependiente"/>
        <w:rPr>
          <w:rFonts w:cs="Nimbus Sans L"/>
          <w:i/>
          <w:iCs/>
          <w:sz w:val="20"/>
          <w:szCs w:val="20"/>
          <w:lang w:val="en-US"/>
        </w:rPr>
      </w:pPr>
      <w:r w:rsidRPr="0087507A">
        <w:rPr>
          <w:rFonts w:cs="Nimbus Sans L"/>
          <w:lang w:val="en-US"/>
        </w:rPr>
        <w:lastRenderedPageBreak/>
        <w:t xml:space="preserve"> </w:t>
      </w:r>
      <w:r w:rsidRPr="0087507A">
        <w:rPr>
          <w:rFonts w:cs="Nimbus Sans L"/>
          <w:i/>
          <w:iCs/>
          <w:sz w:val="20"/>
          <w:szCs w:val="20"/>
          <w:lang w:val="en-US"/>
        </w:rPr>
        <w:t>2 = I do NOT trust</w:t>
      </w:r>
    </w:p>
    <w:p w14:paraId="7555209F" w14:textId="77777777" w:rsidR="004B299E" w:rsidRPr="0087507A" w:rsidRDefault="004B299E">
      <w:pPr>
        <w:pStyle w:val="Textoindependiente"/>
        <w:rPr>
          <w:rFonts w:cs="Nimbus Sans L"/>
          <w:i/>
          <w:iCs/>
          <w:sz w:val="20"/>
          <w:szCs w:val="20"/>
          <w:lang w:val="en-US"/>
        </w:rPr>
      </w:pPr>
      <w:r w:rsidRPr="0087507A">
        <w:rPr>
          <w:rFonts w:cs="Nimbus Sans L"/>
          <w:i/>
          <w:iCs/>
          <w:sz w:val="20"/>
          <w:szCs w:val="20"/>
          <w:lang w:val="en-US"/>
        </w:rPr>
        <w:t xml:space="preserve"> 3 = I trust marginally</w:t>
      </w:r>
    </w:p>
    <w:p w14:paraId="5DD167AD" w14:textId="77777777" w:rsidR="004B299E" w:rsidRPr="0087507A" w:rsidRDefault="004B299E">
      <w:pPr>
        <w:pStyle w:val="Textoindependiente"/>
        <w:rPr>
          <w:rFonts w:cs="Nimbus Sans L"/>
          <w:i/>
          <w:iCs/>
          <w:sz w:val="20"/>
          <w:szCs w:val="20"/>
          <w:lang w:val="en-US"/>
        </w:rPr>
      </w:pPr>
      <w:r w:rsidRPr="0087507A">
        <w:rPr>
          <w:rFonts w:cs="Nimbus Sans L"/>
          <w:i/>
          <w:iCs/>
          <w:sz w:val="20"/>
          <w:szCs w:val="20"/>
          <w:lang w:val="en-US"/>
        </w:rPr>
        <w:t xml:space="preserve"> 4 = I trust fully</w:t>
      </w:r>
    </w:p>
    <w:p w14:paraId="458331B0" w14:textId="77777777" w:rsidR="004B299E" w:rsidRPr="0087507A" w:rsidRDefault="004B299E">
      <w:pPr>
        <w:pStyle w:val="Textoindependiente"/>
        <w:rPr>
          <w:rFonts w:cs="Nimbus Sans L"/>
          <w:i/>
          <w:iCs/>
          <w:sz w:val="20"/>
          <w:szCs w:val="20"/>
          <w:lang w:val="en-US"/>
        </w:rPr>
      </w:pPr>
      <w:r w:rsidRPr="0087507A">
        <w:rPr>
          <w:rFonts w:cs="Nimbus Sans L"/>
          <w:i/>
          <w:iCs/>
          <w:sz w:val="20"/>
          <w:szCs w:val="20"/>
          <w:lang w:val="en-US"/>
        </w:rPr>
        <w:t xml:space="preserve"> 5 = I trust ultimately</w:t>
      </w:r>
    </w:p>
    <w:p w14:paraId="5515FE9C" w14:textId="77777777" w:rsidR="004B299E" w:rsidRPr="0087507A" w:rsidRDefault="004B299E">
      <w:pPr>
        <w:pStyle w:val="Textoindependiente"/>
        <w:rPr>
          <w:rFonts w:cs="Nimbus Sans L"/>
          <w:i/>
          <w:iCs/>
          <w:sz w:val="20"/>
          <w:szCs w:val="20"/>
          <w:lang w:val="en-US"/>
        </w:rPr>
      </w:pPr>
      <w:r w:rsidRPr="0087507A">
        <w:rPr>
          <w:rFonts w:cs="Nimbus Sans L"/>
          <w:i/>
          <w:iCs/>
          <w:sz w:val="20"/>
          <w:szCs w:val="20"/>
          <w:lang w:val="en-US"/>
        </w:rPr>
        <w:t xml:space="preserve"> m = back to the main menu</w:t>
      </w:r>
    </w:p>
    <w:p w14:paraId="47D58010" w14:textId="77777777" w:rsidR="004B299E" w:rsidRPr="0087507A" w:rsidRDefault="004B299E">
      <w:pPr>
        <w:pStyle w:val="Textoindependiente"/>
        <w:rPr>
          <w:rFonts w:cs="Nimbus Sans L"/>
          <w:i/>
          <w:iCs/>
          <w:sz w:val="20"/>
          <w:szCs w:val="20"/>
          <w:lang w:val="en-US"/>
        </w:rPr>
      </w:pPr>
    </w:p>
    <w:p w14:paraId="649EB409" w14:textId="77777777" w:rsidR="004B299E" w:rsidRDefault="004B299E">
      <w:pPr>
        <w:pStyle w:val="Textoindependiente"/>
        <w:rPr>
          <w:rFonts w:cs="Nimbus Sans L"/>
          <w:b/>
          <w:bCs/>
          <w:i/>
          <w:iCs/>
          <w:sz w:val="20"/>
          <w:szCs w:val="20"/>
          <w:lang/>
        </w:rPr>
      </w:pPr>
      <w:r>
        <w:rPr>
          <w:rFonts w:cs="Nimbus Sans L"/>
          <w:i/>
          <w:iCs/>
          <w:sz w:val="20"/>
          <w:szCs w:val="20"/>
          <w:lang/>
        </w:rPr>
        <w:t xml:space="preserve">Your decision? 5  </w:t>
      </w:r>
      <w:r>
        <w:rPr>
          <w:rFonts w:cs="Nimbus Sans L"/>
          <w:b/>
          <w:bCs/>
          <w:i/>
          <w:iCs/>
          <w:sz w:val="20"/>
          <w:szCs w:val="20"/>
          <w:lang/>
        </w:rPr>
        <w:t>&lt;---------------INTRUDUZCA EL NIVEL DE CONFIANZA</w:t>
      </w:r>
    </w:p>
    <w:p w14:paraId="376DAF63" w14:textId="77777777" w:rsidR="004B299E" w:rsidRPr="0087507A" w:rsidRDefault="004B299E">
      <w:pPr>
        <w:pStyle w:val="Textoindependiente"/>
        <w:rPr>
          <w:rFonts w:cs="Nimbus Sans L"/>
          <w:b/>
          <w:bCs/>
          <w:i/>
          <w:iCs/>
          <w:sz w:val="20"/>
          <w:szCs w:val="20"/>
          <w:lang w:val="en-US"/>
        </w:rPr>
      </w:pPr>
      <w:r w:rsidRPr="0087507A">
        <w:rPr>
          <w:rFonts w:cs="Nimbus Sans L"/>
          <w:i/>
          <w:iCs/>
          <w:sz w:val="20"/>
          <w:szCs w:val="20"/>
          <w:lang w:val="en-US"/>
        </w:rPr>
        <w:t xml:space="preserve">Do you really want to set this key to ultimate trust? y </w:t>
      </w:r>
      <w:r w:rsidRPr="0087507A">
        <w:rPr>
          <w:rFonts w:cs="Nimbus Sans L"/>
          <w:b/>
          <w:bCs/>
          <w:i/>
          <w:iCs/>
          <w:sz w:val="20"/>
          <w:szCs w:val="20"/>
          <w:lang w:val="en-US"/>
        </w:rPr>
        <w:t>&lt;---- CONFIRME</w:t>
      </w:r>
    </w:p>
    <w:p w14:paraId="05EE34F2" w14:textId="77777777" w:rsidR="004B299E" w:rsidRPr="0087507A" w:rsidRDefault="004B299E">
      <w:pPr>
        <w:pStyle w:val="Textoindependiente"/>
        <w:rPr>
          <w:rFonts w:cs="Nimbus Sans L"/>
          <w:i/>
          <w:iCs/>
          <w:sz w:val="20"/>
          <w:szCs w:val="20"/>
          <w:lang w:val="en-US"/>
        </w:rPr>
      </w:pPr>
      <w:r w:rsidRPr="0087507A">
        <w:rPr>
          <w:rFonts w:cs="Nimbus Sans L"/>
          <w:i/>
          <w:iCs/>
          <w:sz w:val="20"/>
          <w:szCs w:val="20"/>
          <w:lang w:val="en-US"/>
        </w:rPr>
        <w:t xml:space="preserve">                                                       </w:t>
      </w:r>
    </w:p>
    <w:p w14:paraId="1E71E26F" w14:textId="77777777" w:rsidR="004B299E" w:rsidRPr="0087507A" w:rsidRDefault="004B299E">
      <w:pPr>
        <w:pStyle w:val="Textoindependiente"/>
        <w:rPr>
          <w:rFonts w:cs="Nimbus Sans L"/>
          <w:i/>
          <w:iCs/>
          <w:sz w:val="20"/>
          <w:szCs w:val="20"/>
          <w:lang w:val="en-US"/>
        </w:rPr>
      </w:pPr>
      <w:proofErr w:type="gramStart"/>
      <w:r w:rsidRPr="0087507A">
        <w:rPr>
          <w:rFonts w:cs="Nimbus Sans L"/>
          <w:i/>
          <w:iCs/>
          <w:sz w:val="20"/>
          <w:szCs w:val="20"/>
          <w:lang w:val="en-US"/>
        </w:rPr>
        <w:t>pub  1024</w:t>
      </w:r>
      <w:proofErr w:type="gramEnd"/>
      <w:r w:rsidRPr="0087507A">
        <w:rPr>
          <w:rFonts w:cs="Nimbus Sans L"/>
          <w:i/>
          <w:iCs/>
          <w:sz w:val="20"/>
          <w:szCs w:val="20"/>
          <w:lang w:val="en-US"/>
        </w:rPr>
        <w:t>D/0A2C8D64  created: 2005-07-16 expires: never      trust: u/u</w:t>
      </w:r>
    </w:p>
    <w:p w14:paraId="120890D9" w14:textId="77777777" w:rsidR="004B299E" w:rsidRPr="0087507A" w:rsidRDefault="004B299E">
      <w:pPr>
        <w:pStyle w:val="Textoindependiente"/>
        <w:rPr>
          <w:rFonts w:cs="Nimbus Sans L"/>
          <w:i/>
          <w:iCs/>
          <w:sz w:val="20"/>
          <w:szCs w:val="20"/>
          <w:lang w:val="en-US"/>
        </w:rPr>
      </w:pPr>
      <w:proofErr w:type="gramStart"/>
      <w:r w:rsidRPr="0087507A">
        <w:rPr>
          <w:rFonts w:cs="Nimbus Sans L"/>
          <w:i/>
          <w:iCs/>
          <w:sz w:val="20"/>
          <w:szCs w:val="20"/>
          <w:lang w:val="en-US"/>
        </w:rPr>
        <w:t>sub  2048</w:t>
      </w:r>
      <w:proofErr w:type="gramEnd"/>
      <w:r w:rsidRPr="0087507A">
        <w:rPr>
          <w:rFonts w:cs="Nimbus Sans L"/>
          <w:i/>
          <w:iCs/>
          <w:sz w:val="20"/>
          <w:szCs w:val="20"/>
          <w:lang w:val="en-US"/>
        </w:rPr>
        <w:t xml:space="preserve">g/E21953A7  created: 2005-07-16 expires: never     </w:t>
      </w:r>
    </w:p>
    <w:p w14:paraId="6DA9841C" w14:textId="77777777" w:rsidR="004B299E" w:rsidRDefault="004B299E">
      <w:pPr>
        <w:pStyle w:val="Textoindependiente"/>
        <w:numPr>
          <w:ilvl w:val="0"/>
          <w:numId w:val="18"/>
        </w:numPr>
        <w:tabs>
          <w:tab w:val="left" w:pos="720"/>
        </w:tabs>
        <w:rPr>
          <w:rFonts w:cs="Nimbus Sans L"/>
          <w:i/>
          <w:iCs/>
          <w:sz w:val="20"/>
          <w:szCs w:val="20"/>
          <w:lang/>
        </w:rPr>
      </w:pPr>
      <w:r>
        <w:rPr>
          <w:rFonts w:cs="Nimbus Sans L"/>
          <w:i/>
          <w:iCs/>
          <w:sz w:val="20"/>
          <w:szCs w:val="20"/>
          <w:lang/>
        </w:rPr>
        <w:t>elroot &lt;</w:t>
      </w:r>
      <w:r>
        <w:fldChar w:fldCharType="begin"/>
      </w:r>
      <w:r>
        <w:instrText xml:space="preserve"> HYPERLINK "mailto:root@eslared"</w:instrText>
      </w:r>
      <w:r>
        <w:fldChar w:fldCharType="separate"/>
      </w:r>
      <w:r>
        <w:rPr>
          <w:rStyle w:val="Hipervnculo"/>
          <w:lang/>
        </w:rPr>
        <w:t>root@eslared</w:t>
      </w:r>
      <w:r>
        <w:fldChar w:fldCharType="end"/>
      </w:r>
      <w:r>
        <w:rPr>
          <w:rFonts w:cs="Nimbus Sans L"/>
          <w:i/>
          <w:iCs/>
          <w:sz w:val="20"/>
          <w:szCs w:val="20"/>
          <w:lang/>
        </w:rPr>
        <w:t>&gt;</w:t>
      </w:r>
    </w:p>
    <w:p w14:paraId="1B3E179E" w14:textId="77777777" w:rsidR="004B299E" w:rsidRDefault="004B299E">
      <w:pPr>
        <w:pStyle w:val="Textoindependiente"/>
        <w:rPr>
          <w:rFonts w:cs="Nimbus Sans L"/>
          <w:b/>
          <w:bCs/>
          <w:i/>
          <w:iCs/>
          <w:sz w:val="20"/>
          <w:szCs w:val="20"/>
          <w:lang/>
        </w:rPr>
      </w:pPr>
      <w:r>
        <w:rPr>
          <w:rFonts w:cs="Nimbus Sans L"/>
          <w:i/>
          <w:iCs/>
          <w:sz w:val="20"/>
          <w:szCs w:val="20"/>
          <w:lang/>
        </w:rPr>
        <w:t xml:space="preserve">Command&gt; q </w:t>
      </w:r>
      <w:r>
        <w:rPr>
          <w:rFonts w:cs="Nimbus Sans L"/>
          <w:b/>
          <w:bCs/>
          <w:i/>
          <w:iCs/>
          <w:sz w:val="20"/>
          <w:szCs w:val="20"/>
          <w:lang/>
        </w:rPr>
        <w:t>&lt;---SALIDA</w:t>
      </w:r>
    </w:p>
    <w:p w14:paraId="381CBC2D" w14:textId="77777777" w:rsidR="004B299E" w:rsidRDefault="004B299E">
      <w:pPr>
        <w:pStyle w:val="Textoindependiente"/>
        <w:rPr>
          <w:rFonts w:cs="Nimbus Sans L"/>
          <w:b/>
          <w:bCs/>
          <w:lang/>
        </w:rPr>
      </w:pPr>
    </w:p>
    <w:p w14:paraId="416BD188" w14:textId="77777777" w:rsidR="004B299E" w:rsidRDefault="004B299E">
      <w:pPr>
        <w:pStyle w:val="Textoindependiente"/>
        <w:numPr>
          <w:ilvl w:val="0"/>
          <w:numId w:val="19"/>
        </w:numPr>
        <w:tabs>
          <w:tab w:val="left" w:pos="720"/>
        </w:tabs>
        <w:rPr>
          <w:rFonts w:cs="Nimbus Sans L"/>
          <w:u w:val="single"/>
          <w:lang/>
        </w:rPr>
      </w:pPr>
      <w:r>
        <w:rPr>
          <w:rFonts w:cs="Nimbus Sans L"/>
          <w:lang/>
        </w:rPr>
        <w:t xml:space="preserve">Repita nuevamente </w:t>
      </w:r>
      <w:r>
        <w:rPr>
          <w:rFonts w:cs="Nimbus Sans L"/>
          <w:u w:val="single"/>
          <w:lang/>
        </w:rPr>
        <w:t>el paso 2 de la tercera parte</w:t>
      </w:r>
    </w:p>
    <w:p w14:paraId="6052174F" w14:textId="77777777" w:rsidR="004B299E" w:rsidRDefault="004B299E">
      <w:pPr>
        <w:pStyle w:val="Textoindependiente"/>
        <w:ind w:left="720"/>
        <w:rPr>
          <w:rFonts w:cs="Nimbus Sans L"/>
          <w:lang/>
        </w:rPr>
      </w:pPr>
      <w:r>
        <w:rPr>
          <w:rFonts w:cs="Nimbus Sans L"/>
          <w:lang/>
        </w:rPr>
        <w:t xml:space="preserve"> $</w:t>
      </w:r>
      <w:r>
        <w:rPr>
          <w:rFonts w:cs="Nimbus Sans L"/>
          <w:b/>
          <w:bCs/>
          <w:lang/>
        </w:rPr>
        <w:t>gpg --verify elarchivo_del_root.gpg.asc</w:t>
      </w:r>
      <w:r>
        <w:rPr>
          <w:rFonts w:cs="Nimbus Sans L"/>
          <w:lang/>
        </w:rPr>
        <w:t xml:space="preserve"> </w:t>
      </w:r>
    </w:p>
    <w:p w14:paraId="485527C9" w14:textId="77777777" w:rsidR="004B299E" w:rsidRDefault="004B299E">
      <w:pPr>
        <w:pStyle w:val="Textoindependiente"/>
        <w:rPr>
          <w:rFonts w:cs="Nimbus Sans L"/>
          <w:i/>
          <w:iCs/>
          <w:sz w:val="20"/>
          <w:szCs w:val="20"/>
          <w:lang/>
        </w:rPr>
      </w:pPr>
      <w:r>
        <w:rPr>
          <w:rFonts w:cs="Nimbus Sans L"/>
          <w:i/>
          <w:iCs/>
          <w:sz w:val="20"/>
          <w:szCs w:val="20"/>
          <w:lang/>
        </w:rPr>
        <w:t xml:space="preserve">gpg --verify /home/mayol/elarchivo_del_root.gpg.asc </w:t>
      </w:r>
    </w:p>
    <w:p w14:paraId="05E42E0D" w14:textId="77777777" w:rsidR="004B299E" w:rsidRPr="0087507A" w:rsidRDefault="004B299E">
      <w:pPr>
        <w:pStyle w:val="Textoindependiente"/>
        <w:rPr>
          <w:rFonts w:cs="Nimbus Sans L"/>
          <w:i/>
          <w:iCs/>
          <w:sz w:val="20"/>
          <w:szCs w:val="20"/>
          <w:lang w:val="en-US"/>
        </w:rPr>
      </w:pPr>
      <w:proofErr w:type="spellStart"/>
      <w:r w:rsidRPr="0087507A">
        <w:rPr>
          <w:rFonts w:cs="Nimbus Sans L"/>
          <w:i/>
          <w:iCs/>
          <w:sz w:val="20"/>
          <w:szCs w:val="20"/>
          <w:lang w:val="en-US"/>
        </w:rPr>
        <w:t>gpg</w:t>
      </w:r>
      <w:proofErr w:type="spellEnd"/>
      <w:r w:rsidRPr="0087507A">
        <w:rPr>
          <w:rFonts w:cs="Nimbus Sans L"/>
          <w:i/>
          <w:iCs/>
          <w:sz w:val="20"/>
          <w:szCs w:val="20"/>
          <w:lang w:val="en-US"/>
        </w:rPr>
        <w:t xml:space="preserve">: Signature made </w:t>
      </w:r>
      <w:proofErr w:type="spellStart"/>
      <w:r w:rsidRPr="0087507A">
        <w:rPr>
          <w:rFonts w:cs="Nimbus Sans L"/>
          <w:i/>
          <w:iCs/>
          <w:sz w:val="20"/>
          <w:szCs w:val="20"/>
          <w:lang w:val="en-US"/>
        </w:rPr>
        <w:t>sáb</w:t>
      </w:r>
      <w:proofErr w:type="spellEnd"/>
      <w:r w:rsidRPr="0087507A">
        <w:rPr>
          <w:rFonts w:cs="Nimbus Sans L"/>
          <w:i/>
          <w:iCs/>
          <w:sz w:val="20"/>
          <w:szCs w:val="20"/>
          <w:lang w:val="en-US"/>
        </w:rPr>
        <w:t xml:space="preserve"> 16 </w:t>
      </w:r>
      <w:proofErr w:type="spellStart"/>
      <w:r w:rsidRPr="0087507A">
        <w:rPr>
          <w:rFonts w:cs="Nimbus Sans L"/>
          <w:i/>
          <w:iCs/>
          <w:sz w:val="20"/>
          <w:szCs w:val="20"/>
          <w:lang w:val="en-US"/>
        </w:rPr>
        <w:t>jul</w:t>
      </w:r>
      <w:proofErr w:type="spellEnd"/>
      <w:r w:rsidRPr="0087507A">
        <w:rPr>
          <w:rFonts w:cs="Nimbus Sans L"/>
          <w:i/>
          <w:iCs/>
          <w:sz w:val="20"/>
          <w:szCs w:val="20"/>
          <w:lang w:val="en-US"/>
        </w:rPr>
        <w:t xml:space="preserve"> 2005 18:25:35 VET using DSA key ID 0A2C8D64</w:t>
      </w:r>
    </w:p>
    <w:p w14:paraId="1DC76F02" w14:textId="77777777" w:rsidR="004B299E" w:rsidRPr="0087507A" w:rsidRDefault="004B299E">
      <w:pPr>
        <w:pStyle w:val="Textoindependiente"/>
        <w:rPr>
          <w:rFonts w:cs="Nimbus Sans L"/>
          <w:i/>
          <w:iCs/>
          <w:sz w:val="20"/>
          <w:szCs w:val="20"/>
          <w:lang w:val="en-US"/>
        </w:rPr>
      </w:pPr>
      <w:proofErr w:type="spellStart"/>
      <w:r w:rsidRPr="0087507A">
        <w:rPr>
          <w:rFonts w:cs="Nimbus Sans L"/>
          <w:i/>
          <w:iCs/>
          <w:sz w:val="20"/>
          <w:szCs w:val="20"/>
          <w:lang w:val="en-US"/>
        </w:rPr>
        <w:t>gpg</w:t>
      </w:r>
      <w:proofErr w:type="spellEnd"/>
      <w:r w:rsidRPr="0087507A">
        <w:rPr>
          <w:rFonts w:cs="Nimbus Sans L"/>
          <w:i/>
          <w:iCs/>
          <w:sz w:val="20"/>
          <w:szCs w:val="20"/>
          <w:lang w:val="en-US"/>
        </w:rPr>
        <w:t>: Good signature from "</w:t>
      </w:r>
      <w:proofErr w:type="spellStart"/>
      <w:r w:rsidRPr="0087507A">
        <w:rPr>
          <w:rFonts w:cs="Nimbus Sans L"/>
          <w:i/>
          <w:iCs/>
          <w:sz w:val="20"/>
          <w:szCs w:val="20"/>
          <w:lang w:val="en-US"/>
        </w:rPr>
        <w:t>elroot</w:t>
      </w:r>
      <w:proofErr w:type="spellEnd"/>
      <w:r w:rsidRPr="0087507A">
        <w:rPr>
          <w:rFonts w:cs="Nimbus Sans L"/>
          <w:i/>
          <w:iCs/>
          <w:sz w:val="20"/>
          <w:szCs w:val="20"/>
          <w:lang w:val="en-US"/>
        </w:rPr>
        <w:t xml:space="preserve"> &lt;</w:t>
      </w:r>
      <w:hyperlink r:id="rId12" w:history="1">
        <w:proofErr w:type="spellStart"/>
        <w:r w:rsidRPr="0087507A">
          <w:rPr>
            <w:rStyle w:val="Hipervnculo"/>
            <w:lang w:val="en-US"/>
          </w:rPr>
          <w:t>root@eslared</w:t>
        </w:r>
        <w:proofErr w:type="spellEnd"/>
      </w:hyperlink>
      <w:r w:rsidRPr="0087507A">
        <w:rPr>
          <w:rFonts w:cs="Nimbus Sans L"/>
          <w:i/>
          <w:iCs/>
          <w:sz w:val="20"/>
          <w:szCs w:val="20"/>
          <w:lang w:val="en-US"/>
        </w:rPr>
        <w:t>&gt;"</w:t>
      </w:r>
    </w:p>
    <w:p w14:paraId="06FA61BE" w14:textId="77777777" w:rsidR="004B299E" w:rsidRDefault="004B299E">
      <w:pPr>
        <w:pStyle w:val="Textoindependiente"/>
        <w:numPr>
          <w:ilvl w:val="0"/>
          <w:numId w:val="20"/>
        </w:numPr>
        <w:tabs>
          <w:tab w:val="left" w:pos="720"/>
        </w:tabs>
        <w:rPr>
          <w:rFonts w:cs="Nimbus Sans L"/>
          <w:lang/>
        </w:rPr>
      </w:pPr>
      <w:r>
        <w:rPr>
          <w:rFonts w:cs="Nimbus Sans L"/>
          <w:lang/>
        </w:rPr>
        <w:t>Comente ahora los resultados. Note que ha desaparecido el mensaje de advertencia.</w:t>
      </w:r>
    </w:p>
    <w:p w14:paraId="4E846A79" w14:textId="77777777" w:rsidR="004B299E" w:rsidRDefault="004B299E">
      <w:pPr>
        <w:pStyle w:val="Textoindependiente"/>
        <w:ind w:left="720"/>
        <w:rPr>
          <w:rFonts w:cs="Nimbus Sans L"/>
          <w:lang/>
        </w:rPr>
      </w:pPr>
    </w:p>
    <w:p w14:paraId="48F5837E" w14:textId="77777777" w:rsidR="004B299E" w:rsidRDefault="004B299E">
      <w:pPr>
        <w:pStyle w:val="Ttulo1"/>
        <w:numPr>
          <w:ilvl w:val="0"/>
          <w:numId w:val="0"/>
        </w:numPr>
        <w:jc w:val="center"/>
        <w:rPr>
          <w:lang/>
        </w:rPr>
      </w:pPr>
      <w:bookmarkStart w:id="5" w:name="_Toc435172714"/>
      <w:r>
        <w:rPr>
          <w:lang/>
        </w:rPr>
        <w:t>QUINTA PARTE (USUARIO ROOT)</w:t>
      </w:r>
      <w:bookmarkEnd w:id="5"/>
    </w:p>
    <w:p w14:paraId="0DC242F5" w14:textId="77777777" w:rsidR="004B299E" w:rsidRDefault="004B299E">
      <w:pPr>
        <w:pStyle w:val="Textoindependiente"/>
        <w:numPr>
          <w:ilvl w:val="0"/>
          <w:numId w:val="21"/>
        </w:numPr>
        <w:tabs>
          <w:tab w:val="left" w:pos="720"/>
        </w:tabs>
        <w:rPr>
          <w:rFonts w:cs="Nimbus Sans L"/>
          <w:lang/>
        </w:rPr>
      </w:pPr>
      <w:r>
        <w:rPr>
          <w:rFonts w:cs="Nimbus Sans L"/>
          <w:u w:val="single"/>
          <w:lang/>
        </w:rPr>
        <w:t xml:space="preserve">UTILIZANDO AL USUARIO root </w:t>
      </w:r>
      <w:r>
        <w:rPr>
          <w:rFonts w:cs="Nimbus Sans L"/>
          <w:lang/>
        </w:rPr>
        <w:t>liste las llaves que contiene el llavero. Note que solo contiene una llave publica.</w:t>
      </w:r>
    </w:p>
    <w:p w14:paraId="708F5DBC" w14:textId="77777777" w:rsidR="004B299E" w:rsidRDefault="004B299E">
      <w:pPr>
        <w:pStyle w:val="Textoindependiente"/>
        <w:ind w:left="720"/>
        <w:rPr>
          <w:rFonts w:cs="Nimbus Sans L"/>
          <w:b/>
          <w:bCs/>
          <w:lang/>
        </w:rPr>
      </w:pPr>
      <w:r>
        <w:rPr>
          <w:rFonts w:cs="Nimbus Sans L"/>
          <w:b/>
          <w:bCs/>
          <w:lang/>
        </w:rPr>
        <w:t>$ gpg --list-key</w:t>
      </w:r>
    </w:p>
    <w:p w14:paraId="470BDFFF" w14:textId="77777777" w:rsidR="004B299E" w:rsidRDefault="004B299E">
      <w:pPr>
        <w:pStyle w:val="Textoindependiente"/>
        <w:rPr>
          <w:rFonts w:cs="Nimbus Sans L"/>
          <w:i/>
          <w:iCs/>
          <w:sz w:val="20"/>
          <w:szCs w:val="20"/>
          <w:lang/>
        </w:rPr>
      </w:pPr>
      <w:r>
        <w:rPr>
          <w:rFonts w:cs="Nimbus Sans L"/>
          <w:i/>
          <w:iCs/>
          <w:sz w:val="20"/>
          <w:szCs w:val="20"/>
          <w:lang/>
        </w:rPr>
        <w:t>/home/test/.gnupg/pubring.gpg</w:t>
      </w:r>
    </w:p>
    <w:p w14:paraId="2D9D064A" w14:textId="77777777" w:rsidR="004B299E" w:rsidRDefault="004B299E">
      <w:pPr>
        <w:pStyle w:val="Textoindependiente"/>
        <w:rPr>
          <w:rFonts w:cs="Nimbus Sans L"/>
          <w:i/>
          <w:iCs/>
          <w:sz w:val="20"/>
          <w:szCs w:val="20"/>
          <w:lang/>
        </w:rPr>
      </w:pPr>
      <w:r>
        <w:rPr>
          <w:rFonts w:cs="Nimbus Sans L"/>
          <w:i/>
          <w:iCs/>
          <w:sz w:val="20"/>
          <w:szCs w:val="20"/>
          <w:lang/>
        </w:rPr>
        <w:t>-----------------------------</w:t>
      </w:r>
    </w:p>
    <w:p w14:paraId="7C0717C0" w14:textId="77777777" w:rsidR="004B299E" w:rsidRPr="0087507A" w:rsidRDefault="004B299E">
      <w:pPr>
        <w:pStyle w:val="Textoindependiente"/>
        <w:rPr>
          <w:rFonts w:cs="Nimbus Sans L"/>
          <w:i/>
          <w:iCs/>
          <w:sz w:val="20"/>
          <w:szCs w:val="20"/>
          <w:lang w:val="en-US"/>
        </w:rPr>
      </w:pPr>
      <w:proofErr w:type="gramStart"/>
      <w:r w:rsidRPr="0087507A">
        <w:rPr>
          <w:rFonts w:cs="Nimbus Sans L"/>
          <w:i/>
          <w:iCs/>
          <w:sz w:val="20"/>
          <w:szCs w:val="20"/>
          <w:lang w:val="en-US"/>
        </w:rPr>
        <w:t>pub  1024</w:t>
      </w:r>
      <w:proofErr w:type="gramEnd"/>
      <w:r w:rsidRPr="0087507A">
        <w:rPr>
          <w:rFonts w:cs="Nimbus Sans L"/>
          <w:i/>
          <w:iCs/>
          <w:sz w:val="20"/>
          <w:szCs w:val="20"/>
          <w:lang w:val="en-US"/>
        </w:rPr>
        <w:t xml:space="preserve">D/0A2C8D64 2005-07-16 </w:t>
      </w:r>
      <w:proofErr w:type="spellStart"/>
      <w:r w:rsidRPr="0087507A">
        <w:rPr>
          <w:rFonts w:cs="Nimbus Sans L"/>
          <w:i/>
          <w:iCs/>
          <w:sz w:val="20"/>
          <w:szCs w:val="20"/>
          <w:lang w:val="en-US"/>
        </w:rPr>
        <w:t>elroot</w:t>
      </w:r>
      <w:proofErr w:type="spellEnd"/>
      <w:r w:rsidRPr="0087507A">
        <w:rPr>
          <w:rFonts w:cs="Nimbus Sans L"/>
          <w:i/>
          <w:iCs/>
          <w:sz w:val="20"/>
          <w:szCs w:val="20"/>
          <w:lang w:val="en-US"/>
        </w:rPr>
        <w:t xml:space="preserve"> &lt;</w:t>
      </w:r>
      <w:proofErr w:type="spellStart"/>
      <w:r w:rsidRPr="0087507A">
        <w:rPr>
          <w:rFonts w:cs="Nimbus Sans L"/>
          <w:i/>
          <w:iCs/>
          <w:sz w:val="20"/>
          <w:szCs w:val="20"/>
          <w:lang w:val="en-US"/>
        </w:rPr>
        <w:t>root@eslared</w:t>
      </w:r>
      <w:proofErr w:type="spellEnd"/>
      <w:r w:rsidRPr="0087507A">
        <w:rPr>
          <w:rFonts w:cs="Nimbus Sans L"/>
          <w:i/>
          <w:iCs/>
          <w:sz w:val="20"/>
          <w:szCs w:val="20"/>
          <w:lang w:val="en-US"/>
        </w:rPr>
        <w:t>&gt;</w:t>
      </w:r>
    </w:p>
    <w:p w14:paraId="37271CE8" w14:textId="77777777" w:rsidR="004B299E" w:rsidRDefault="004B299E">
      <w:pPr>
        <w:pStyle w:val="Textoindependiente"/>
        <w:rPr>
          <w:rFonts w:cs="Nimbus Sans L"/>
          <w:i/>
          <w:iCs/>
          <w:sz w:val="20"/>
          <w:szCs w:val="20"/>
          <w:lang/>
        </w:rPr>
      </w:pPr>
      <w:r>
        <w:rPr>
          <w:rFonts w:cs="Nimbus Sans L"/>
          <w:i/>
          <w:iCs/>
          <w:sz w:val="20"/>
          <w:szCs w:val="20"/>
          <w:lang/>
        </w:rPr>
        <w:t>sub  2048g/E21953A7 2005-07-16</w:t>
      </w:r>
    </w:p>
    <w:p w14:paraId="728CC95E" w14:textId="77777777" w:rsidR="004B299E" w:rsidRDefault="004B299E">
      <w:pPr>
        <w:pStyle w:val="Textoindependiente"/>
        <w:rPr>
          <w:rFonts w:cs="Nimbus Sans L"/>
          <w:lang/>
        </w:rPr>
      </w:pPr>
    </w:p>
    <w:p w14:paraId="1E161A3B" w14:textId="77777777" w:rsidR="004B299E" w:rsidRDefault="004B299E">
      <w:pPr>
        <w:pStyle w:val="Textoindependiente"/>
        <w:numPr>
          <w:ilvl w:val="0"/>
          <w:numId w:val="22"/>
        </w:numPr>
        <w:tabs>
          <w:tab w:val="left" w:pos="720"/>
        </w:tabs>
        <w:rPr>
          <w:rFonts w:cs="Nimbus Sans L"/>
          <w:u w:val="single"/>
          <w:lang/>
        </w:rPr>
      </w:pPr>
      <w:r>
        <w:rPr>
          <w:rFonts w:cs="Nimbus Sans L"/>
          <w:lang/>
        </w:rPr>
        <w:t xml:space="preserve">Cifre un archivo </w:t>
      </w:r>
      <w:r>
        <w:rPr>
          <w:rFonts w:cs="Nimbus Sans L"/>
          <w:u w:val="single"/>
          <w:lang/>
        </w:rPr>
        <w:t xml:space="preserve">para enviarlo al usuario </w:t>
      </w:r>
      <w:r w:rsidR="0087507A">
        <w:rPr>
          <w:rFonts w:cs="Nimbus Sans L"/>
          <w:u w:val="single"/>
          <w:lang/>
        </w:rPr>
        <w:t>Ubuntu</w:t>
      </w:r>
    </w:p>
    <w:p w14:paraId="50F8FF4E" w14:textId="77777777" w:rsidR="004B299E" w:rsidRPr="0087507A" w:rsidRDefault="004B299E">
      <w:pPr>
        <w:pStyle w:val="Textoindependiente"/>
        <w:ind w:left="720"/>
        <w:rPr>
          <w:rFonts w:cs="Nimbus Sans L"/>
          <w:b/>
          <w:bCs/>
          <w:lang w:val="en-US"/>
        </w:rPr>
      </w:pPr>
      <w:r w:rsidRPr="0087507A">
        <w:rPr>
          <w:rFonts w:cs="Nimbus Sans L"/>
          <w:b/>
          <w:bCs/>
          <w:lang w:val="en-US"/>
        </w:rPr>
        <w:t xml:space="preserve">$ </w:t>
      </w:r>
      <w:proofErr w:type="spellStart"/>
      <w:r w:rsidRPr="0087507A">
        <w:rPr>
          <w:rFonts w:cs="Nimbus Sans L"/>
          <w:b/>
          <w:bCs/>
          <w:lang w:val="en-US"/>
        </w:rPr>
        <w:t>gpg</w:t>
      </w:r>
      <w:proofErr w:type="spellEnd"/>
      <w:r w:rsidRPr="0087507A">
        <w:rPr>
          <w:rFonts w:cs="Nimbus Sans L"/>
          <w:b/>
          <w:bCs/>
          <w:lang w:val="en-US"/>
        </w:rPr>
        <w:t xml:space="preserve"> -e </w:t>
      </w:r>
      <w:proofErr w:type="spellStart"/>
      <w:r w:rsidRPr="0087507A">
        <w:rPr>
          <w:rFonts w:cs="Nimbus Sans L"/>
          <w:b/>
          <w:bCs/>
          <w:lang w:val="en-US"/>
        </w:rPr>
        <w:t>elarchivo_del_root</w:t>
      </w:r>
      <w:proofErr w:type="spellEnd"/>
    </w:p>
    <w:p w14:paraId="7B67442D" w14:textId="77777777" w:rsidR="004B299E" w:rsidRPr="0087507A" w:rsidRDefault="004B299E">
      <w:pPr>
        <w:pStyle w:val="Textoindependiente"/>
        <w:rPr>
          <w:rFonts w:cs="Nimbus Sans L"/>
          <w:i/>
          <w:iCs/>
          <w:sz w:val="20"/>
          <w:szCs w:val="20"/>
          <w:lang w:val="en-US"/>
        </w:rPr>
      </w:pPr>
      <w:r w:rsidRPr="0087507A">
        <w:rPr>
          <w:rFonts w:cs="Nimbus Sans L"/>
          <w:i/>
          <w:iCs/>
          <w:sz w:val="20"/>
          <w:szCs w:val="20"/>
          <w:lang w:val="en-US"/>
        </w:rPr>
        <w:t>You did not specify a user ID. (you may use "-r")</w:t>
      </w:r>
    </w:p>
    <w:p w14:paraId="43AF6151" w14:textId="77777777" w:rsidR="004B299E" w:rsidRPr="0087507A" w:rsidRDefault="004B299E">
      <w:pPr>
        <w:pStyle w:val="Textoindependiente"/>
        <w:rPr>
          <w:rFonts w:cs="Nimbus Sans L"/>
          <w:i/>
          <w:iCs/>
          <w:sz w:val="20"/>
          <w:szCs w:val="20"/>
          <w:lang w:val="en-US"/>
        </w:rPr>
      </w:pPr>
      <w:r w:rsidRPr="0087507A">
        <w:rPr>
          <w:rFonts w:cs="Nimbus Sans L"/>
          <w:i/>
          <w:iCs/>
          <w:sz w:val="20"/>
          <w:szCs w:val="20"/>
          <w:lang w:val="en-US"/>
        </w:rPr>
        <w:t xml:space="preserve">Enter the user ID.  End with an empty line: </w:t>
      </w:r>
      <w:r w:rsidR="0087507A">
        <w:rPr>
          <w:rFonts w:cs="Nimbus Sans L"/>
          <w:i/>
          <w:iCs/>
          <w:sz w:val="20"/>
          <w:szCs w:val="20"/>
          <w:lang w:val="en-US"/>
        </w:rPr>
        <w:t>Ubuntu</w:t>
      </w:r>
    </w:p>
    <w:p w14:paraId="3A353AB7" w14:textId="77777777" w:rsidR="004B299E" w:rsidRDefault="004B299E">
      <w:pPr>
        <w:pStyle w:val="Textoindependiente"/>
        <w:rPr>
          <w:rFonts w:cs="Nimbus Sans L"/>
          <w:b/>
          <w:bCs/>
          <w:i/>
          <w:iCs/>
          <w:sz w:val="20"/>
          <w:szCs w:val="20"/>
          <w:lang/>
        </w:rPr>
      </w:pPr>
      <w:r>
        <w:rPr>
          <w:rFonts w:cs="Nimbus Sans L"/>
          <w:i/>
          <w:iCs/>
          <w:sz w:val="20"/>
          <w:szCs w:val="20"/>
          <w:lang/>
        </w:rPr>
        <w:t>No such user ID.</w:t>
      </w:r>
      <w:r>
        <w:rPr>
          <w:rFonts w:cs="Nimbus Sans L"/>
          <w:b/>
          <w:bCs/>
          <w:i/>
          <w:iCs/>
          <w:sz w:val="20"/>
          <w:szCs w:val="20"/>
          <w:u w:val="single"/>
          <w:lang/>
        </w:rPr>
        <w:t xml:space="preserve">  </w:t>
      </w:r>
      <w:r>
        <w:rPr>
          <w:rFonts w:cs="Nimbus Sans L"/>
          <w:b/>
          <w:bCs/>
          <w:i/>
          <w:iCs/>
          <w:sz w:val="20"/>
          <w:szCs w:val="20"/>
          <w:lang/>
        </w:rPr>
        <w:t>&lt;-----ERROR</w:t>
      </w:r>
    </w:p>
    <w:p w14:paraId="271A539A" w14:textId="77777777" w:rsidR="004B299E" w:rsidRDefault="004B299E">
      <w:pPr>
        <w:pStyle w:val="Textoindependiente"/>
        <w:numPr>
          <w:ilvl w:val="0"/>
          <w:numId w:val="23"/>
        </w:numPr>
        <w:tabs>
          <w:tab w:val="left" w:pos="720"/>
        </w:tabs>
        <w:rPr>
          <w:rFonts w:cs="Nimbus Sans L"/>
          <w:lang/>
        </w:rPr>
      </w:pPr>
      <w:r>
        <w:rPr>
          <w:rFonts w:cs="Nimbus Sans L"/>
          <w:lang/>
        </w:rPr>
        <w:t xml:space="preserve">Comente con el instructor la causa del error. </w:t>
      </w:r>
    </w:p>
    <w:p w14:paraId="3805FB9C" w14:textId="77777777" w:rsidR="004B299E" w:rsidRDefault="004B299E">
      <w:pPr>
        <w:pStyle w:val="Textoindependiente"/>
        <w:numPr>
          <w:ilvl w:val="0"/>
          <w:numId w:val="23"/>
        </w:numPr>
        <w:tabs>
          <w:tab w:val="left" w:pos="720"/>
        </w:tabs>
        <w:rPr>
          <w:rFonts w:cs="Nimbus Sans L"/>
          <w:lang/>
        </w:rPr>
      </w:pPr>
      <w:r>
        <w:rPr>
          <w:rFonts w:cs="Nimbus Sans L"/>
          <w:lang/>
        </w:rPr>
        <w:t>Que acciones necesita realizar para poder cifrar un mensaje cuyo destino sea otro usuario?</w:t>
      </w:r>
    </w:p>
    <w:p w14:paraId="58926025" w14:textId="77777777" w:rsidR="004B299E" w:rsidRDefault="004B299E">
      <w:pPr>
        <w:pStyle w:val="Textoindependiente"/>
        <w:rPr>
          <w:rFonts w:cs="Nimbus Sans L"/>
          <w:lang/>
        </w:rPr>
      </w:pPr>
    </w:p>
    <w:p w14:paraId="33D62720" w14:textId="77777777" w:rsidR="0087507A" w:rsidRDefault="0087507A">
      <w:pPr>
        <w:pStyle w:val="Textoindependiente"/>
        <w:rPr>
          <w:rFonts w:cs="Nimbus Sans L"/>
          <w:lang/>
        </w:rPr>
      </w:pPr>
    </w:p>
    <w:p w14:paraId="39A7C72C" w14:textId="77777777" w:rsidR="0087507A" w:rsidRDefault="0087507A">
      <w:pPr>
        <w:pStyle w:val="Textoindependiente"/>
        <w:rPr>
          <w:rFonts w:cs="Nimbus Sans L"/>
          <w:lang/>
        </w:rPr>
      </w:pPr>
    </w:p>
    <w:p w14:paraId="7490C6F0" w14:textId="77777777" w:rsidR="004B299E" w:rsidRDefault="004B299E">
      <w:pPr>
        <w:pStyle w:val="Ttulo1"/>
        <w:numPr>
          <w:ilvl w:val="0"/>
          <w:numId w:val="0"/>
        </w:numPr>
        <w:jc w:val="center"/>
        <w:rPr>
          <w:b w:val="0"/>
          <w:bCs w:val="0"/>
          <w:lang/>
        </w:rPr>
      </w:pPr>
      <w:bookmarkStart w:id="6" w:name="_Toc435172715"/>
      <w:r>
        <w:rPr>
          <w:lang/>
        </w:rPr>
        <w:t>ULTIMA PARTE</w:t>
      </w:r>
      <w:bookmarkEnd w:id="6"/>
      <w:r>
        <w:rPr>
          <w:b w:val="0"/>
          <w:bCs w:val="0"/>
          <w:lang/>
        </w:rPr>
        <w:t xml:space="preserve"> </w:t>
      </w:r>
    </w:p>
    <w:p w14:paraId="712CCADD" w14:textId="77777777" w:rsidR="004B299E" w:rsidRDefault="004B299E">
      <w:pPr>
        <w:pStyle w:val="Textoindependiente"/>
        <w:numPr>
          <w:ilvl w:val="0"/>
          <w:numId w:val="24"/>
        </w:numPr>
        <w:tabs>
          <w:tab w:val="left" w:pos="720"/>
        </w:tabs>
        <w:rPr>
          <w:rFonts w:cs="Nimbus Sans L"/>
          <w:lang/>
        </w:rPr>
      </w:pPr>
      <w:r>
        <w:rPr>
          <w:rFonts w:cs="Nimbus Sans L"/>
          <w:lang/>
        </w:rPr>
        <w:t xml:space="preserve">Con la información y los conocimientos que ha adquirido trate de llenar la tabla siguiente. Marque aquellas casillas que puedan obtenerse con las funciones que se mencionan en cada caso. Tome como ejemplo la primera fila. </w:t>
      </w:r>
    </w:p>
    <w:p w14:paraId="5E6F6CDB" w14:textId="77777777" w:rsidR="004B299E" w:rsidRDefault="004B299E">
      <w:pPr>
        <w:pStyle w:val="Textoindependiente"/>
        <w:rPr>
          <w:rFonts w:cs="Nimbus Sans L"/>
          <w:lang/>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2372"/>
        <w:gridCol w:w="2520"/>
        <w:gridCol w:w="2818"/>
      </w:tblGrid>
      <w:tr w:rsidR="004B299E" w14:paraId="2CE0129C" w14:textId="77777777">
        <w:trPr>
          <w:cantSplit/>
          <w:tblHeader/>
        </w:trPr>
        <w:tc>
          <w:tcPr>
            <w:tcW w:w="1927" w:type="dxa"/>
            <w:tcBorders>
              <w:top w:val="single" w:sz="1" w:space="0" w:color="000000"/>
              <w:left w:val="single" w:sz="1" w:space="0" w:color="000000"/>
              <w:bottom w:val="single" w:sz="1" w:space="0" w:color="000000"/>
            </w:tcBorders>
          </w:tcPr>
          <w:p w14:paraId="73AFEF0A" w14:textId="77777777" w:rsidR="004B299E" w:rsidRDefault="004B299E">
            <w:pPr>
              <w:pStyle w:val="Encabezadodelatabla"/>
              <w:snapToGrid w:val="0"/>
              <w:rPr>
                <w:rFonts w:cs="Nimbus Sans L"/>
                <w:lang/>
              </w:rPr>
            </w:pPr>
          </w:p>
        </w:tc>
        <w:tc>
          <w:tcPr>
            <w:tcW w:w="2372" w:type="dxa"/>
            <w:tcBorders>
              <w:top w:val="single" w:sz="1" w:space="0" w:color="000000"/>
              <w:left w:val="single" w:sz="1" w:space="0" w:color="000000"/>
              <w:bottom w:val="single" w:sz="1" w:space="0" w:color="000000"/>
            </w:tcBorders>
          </w:tcPr>
          <w:p w14:paraId="3F723889" w14:textId="77777777" w:rsidR="004B299E" w:rsidRDefault="004B299E">
            <w:pPr>
              <w:pStyle w:val="Encabezadodelatabla"/>
              <w:snapToGrid w:val="0"/>
              <w:rPr>
                <w:rFonts w:cs="Nimbus Sans L"/>
                <w:lang/>
              </w:rPr>
            </w:pPr>
            <w:r>
              <w:rPr>
                <w:rFonts w:cs="Nimbus Sans L"/>
                <w:lang/>
              </w:rPr>
              <w:t>Confidencialidad</w:t>
            </w:r>
          </w:p>
        </w:tc>
        <w:tc>
          <w:tcPr>
            <w:tcW w:w="2520" w:type="dxa"/>
            <w:tcBorders>
              <w:top w:val="single" w:sz="1" w:space="0" w:color="000000"/>
              <w:left w:val="single" w:sz="1" w:space="0" w:color="000000"/>
              <w:bottom w:val="single" w:sz="1" w:space="0" w:color="000000"/>
            </w:tcBorders>
          </w:tcPr>
          <w:p w14:paraId="1BEFBACF" w14:textId="77777777" w:rsidR="004B299E" w:rsidRDefault="004B299E">
            <w:pPr>
              <w:pStyle w:val="Encabezadodelatabla"/>
              <w:snapToGrid w:val="0"/>
              <w:rPr>
                <w:rFonts w:cs="Nimbus Sans L"/>
                <w:lang/>
              </w:rPr>
            </w:pPr>
            <w:r>
              <w:rPr>
                <w:rFonts w:cs="Nimbus Sans L"/>
                <w:lang/>
              </w:rPr>
              <w:t>Integridad</w:t>
            </w:r>
          </w:p>
        </w:tc>
        <w:tc>
          <w:tcPr>
            <w:tcW w:w="2818" w:type="dxa"/>
            <w:tcBorders>
              <w:top w:val="single" w:sz="1" w:space="0" w:color="000000"/>
              <w:left w:val="single" w:sz="1" w:space="0" w:color="000000"/>
              <w:bottom w:val="single" w:sz="1" w:space="0" w:color="000000"/>
              <w:right w:val="single" w:sz="1" w:space="0" w:color="000000"/>
            </w:tcBorders>
          </w:tcPr>
          <w:p w14:paraId="56DE6546" w14:textId="77777777" w:rsidR="004B299E" w:rsidRDefault="004B299E">
            <w:pPr>
              <w:pStyle w:val="Encabezadodelatabla"/>
              <w:snapToGrid w:val="0"/>
              <w:rPr>
                <w:rFonts w:cs="Nimbus Sans L"/>
                <w:lang/>
              </w:rPr>
            </w:pPr>
            <w:r>
              <w:rPr>
                <w:rFonts w:cs="Nimbus Sans L"/>
                <w:lang/>
              </w:rPr>
              <w:t>Autenticidad</w:t>
            </w:r>
          </w:p>
        </w:tc>
      </w:tr>
      <w:tr w:rsidR="004B299E" w14:paraId="19E219B7" w14:textId="77777777">
        <w:trPr>
          <w:cantSplit/>
        </w:trPr>
        <w:tc>
          <w:tcPr>
            <w:tcW w:w="1927" w:type="dxa"/>
            <w:tcBorders>
              <w:left w:val="single" w:sz="1" w:space="0" w:color="000000"/>
              <w:bottom w:val="single" w:sz="1" w:space="0" w:color="000000"/>
            </w:tcBorders>
          </w:tcPr>
          <w:p w14:paraId="2B36BEE5" w14:textId="77777777" w:rsidR="004B299E" w:rsidRDefault="004B299E">
            <w:pPr>
              <w:pStyle w:val="Contenidodelatabla"/>
              <w:snapToGrid w:val="0"/>
              <w:jc w:val="center"/>
              <w:rPr>
                <w:rFonts w:cs="Nimbus Sans L"/>
                <w:lang/>
              </w:rPr>
            </w:pPr>
            <w:r>
              <w:rPr>
                <w:rFonts w:cs="Nimbus Sans L"/>
                <w:lang/>
              </w:rPr>
              <w:t>Mensaje Cifrado</w:t>
            </w:r>
          </w:p>
        </w:tc>
        <w:tc>
          <w:tcPr>
            <w:tcW w:w="2372" w:type="dxa"/>
            <w:tcBorders>
              <w:left w:val="single" w:sz="1" w:space="0" w:color="000000"/>
              <w:bottom w:val="single" w:sz="1" w:space="0" w:color="000000"/>
            </w:tcBorders>
          </w:tcPr>
          <w:p w14:paraId="6E4610F5" w14:textId="77777777" w:rsidR="004B299E" w:rsidRDefault="004B299E">
            <w:pPr>
              <w:pStyle w:val="Contenidodelatabla"/>
              <w:snapToGrid w:val="0"/>
              <w:jc w:val="center"/>
              <w:rPr>
                <w:rFonts w:cs="Nimbus Sans L"/>
                <w:lang/>
              </w:rPr>
            </w:pPr>
            <w:r>
              <w:rPr>
                <w:rFonts w:cs="Nimbus Sans L"/>
                <w:lang/>
              </w:rPr>
              <w:t>SI</w:t>
            </w:r>
          </w:p>
        </w:tc>
        <w:tc>
          <w:tcPr>
            <w:tcW w:w="2520" w:type="dxa"/>
            <w:tcBorders>
              <w:left w:val="single" w:sz="1" w:space="0" w:color="000000"/>
              <w:bottom w:val="single" w:sz="1" w:space="0" w:color="000000"/>
            </w:tcBorders>
          </w:tcPr>
          <w:p w14:paraId="110588EF" w14:textId="77777777" w:rsidR="004B299E" w:rsidRDefault="004B299E">
            <w:pPr>
              <w:pStyle w:val="Contenidodelatabla"/>
              <w:snapToGrid w:val="0"/>
              <w:jc w:val="center"/>
              <w:rPr>
                <w:rFonts w:cs="Nimbus Sans L"/>
                <w:lang/>
              </w:rPr>
            </w:pPr>
            <w:r>
              <w:rPr>
                <w:rFonts w:cs="Nimbus Sans L"/>
                <w:lang/>
              </w:rPr>
              <w:t xml:space="preserve">NO </w:t>
            </w:r>
          </w:p>
        </w:tc>
        <w:tc>
          <w:tcPr>
            <w:tcW w:w="2818" w:type="dxa"/>
            <w:tcBorders>
              <w:left w:val="single" w:sz="1" w:space="0" w:color="000000"/>
              <w:bottom w:val="single" w:sz="1" w:space="0" w:color="000000"/>
              <w:right w:val="single" w:sz="1" w:space="0" w:color="000000"/>
            </w:tcBorders>
          </w:tcPr>
          <w:p w14:paraId="1C62EB1B" w14:textId="77777777" w:rsidR="004B299E" w:rsidRDefault="004B299E">
            <w:pPr>
              <w:pStyle w:val="Contenidodelatabla"/>
              <w:snapToGrid w:val="0"/>
              <w:jc w:val="center"/>
              <w:rPr>
                <w:rFonts w:cs="Nimbus Sans L"/>
                <w:lang/>
              </w:rPr>
            </w:pPr>
            <w:r>
              <w:rPr>
                <w:rFonts w:cs="Nimbus Sans L"/>
                <w:lang/>
              </w:rPr>
              <w:t>Solo si se puede garantizar que solo el receptor correcto conoce la clave correcta</w:t>
            </w:r>
          </w:p>
        </w:tc>
      </w:tr>
      <w:tr w:rsidR="004B299E" w14:paraId="402FA94B" w14:textId="77777777">
        <w:trPr>
          <w:cantSplit/>
        </w:trPr>
        <w:tc>
          <w:tcPr>
            <w:tcW w:w="1927" w:type="dxa"/>
            <w:tcBorders>
              <w:left w:val="single" w:sz="1" w:space="0" w:color="000000"/>
              <w:bottom w:val="single" w:sz="1" w:space="0" w:color="000000"/>
            </w:tcBorders>
          </w:tcPr>
          <w:p w14:paraId="12015015" w14:textId="77777777" w:rsidR="004B299E" w:rsidRDefault="004B299E">
            <w:pPr>
              <w:pStyle w:val="Contenidodelatabla"/>
              <w:snapToGrid w:val="0"/>
              <w:jc w:val="center"/>
              <w:rPr>
                <w:rFonts w:cs="Nimbus Sans L"/>
                <w:lang/>
              </w:rPr>
            </w:pPr>
            <w:r>
              <w:rPr>
                <w:rFonts w:cs="Nimbus Sans L"/>
                <w:lang/>
              </w:rPr>
              <w:t>Mensaje Plano</w:t>
            </w:r>
          </w:p>
        </w:tc>
        <w:tc>
          <w:tcPr>
            <w:tcW w:w="2372" w:type="dxa"/>
            <w:tcBorders>
              <w:left w:val="single" w:sz="1" w:space="0" w:color="000000"/>
              <w:bottom w:val="single" w:sz="1" w:space="0" w:color="000000"/>
            </w:tcBorders>
          </w:tcPr>
          <w:p w14:paraId="5769FDDC" w14:textId="77777777" w:rsidR="004B299E" w:rsidRDefault="004B299E">
            <w:pPr>
              <w:pStyle w:val="Contenidodelatabla"/>
              <w:snapToGrid w:val="0"/>
              <w:jc w:val="center"/>
              <w:rPr>
                <w:rFonts w:cs="Nimbus Sans L"/>
                <w:lang/>
              </w:rPr>
            </w:pPr>
          </w:p>
        </w:tc>
        <w:tc>
          <w:tcPr>
            <w:tcW w:w="2520" w:type="dxa"/>
            <w:tcBorders>
              <w:left w:val="single" w:sz="1" w:space="0" w:color="000000"/>
              <w:bottom w:val="single" w:sz="1" w:space="0" w:color="000000"/>
            </w:tcBorders>
          </w:tcPr>
          <w:p w14:paraId="183CBEA9" w14:textId="77777777" w:rsidR="004B299E" w:rsidRDefault="004B299E">
            <w:pPr>
              <w:pStyle w:val="Contenidodelatabla"/>
              <w:snapToGrid w:val="0"/>
              <w:jc w:val="center"/>
              <w:rPr>
                <w:rFonts w:cs="Nimbus Sans L"/>
                <w:lang/>
              </w:rPr>
            </w:pPr>
          </w:p>
        </w:tc>
        <w:tc>
          <w:tcPr>
            <w:tcW w:w="2818" w:type="dxa"/>
            <w:tcBorders>
              <w:left w:val="single" w:sz="1" w:space="0" w:color="000000"/>
              <w:bottom w:val="single" w:sz="1" w:space="0" w:color="000000"/>
              <w:right w:val="single" w:sz="1" w:space="0" w:color="000000"/>
            </w:tcBorders>
          </w:tcPr>
          <w:p w14:paraId="6D6B15C9" w14:textId="77777777" w:rsidR="004B299E" w:rsidRDefault="004B299E">
            <w:pPr>
              <w:pStyle w:val="Contenidodelatabla"/>
              <w:snapToGrid w:val="0"/>
              <w:jc w:val="center"/>
              <w:rPr>
                <w:rFonts w:cs="Nimbus Sans L"/>
                <w:lang/>
              </w:rPr>
            </w:pPr>
          </w:p>
        </w:tc>
      </w:tr>
      <w:tr w:rsidR="004B299E" w14:paraId="76DDA3EB" w14:textId="77777777">
        <w:trPr>
          <w:cantSplit/>
        </w:trPr>
        <w:tc>
          <w:tcPr>
            <w:tcW w:w="1927" w:type="dxa"/>
            <w:tcBorders>
              <w:left w:val="single" w:sz="1" w:space="0" w:color="000000"/>
              <w:bottom w:val="single" w:sz="1" w:space="0" w:color="000000"/>
            </w:tcBorders>
          </w:tcPr>
          <w:p w14:paraId="7F7E8406" w14:textId="77777777" w:rsidR="004B299E" w:rsidRDefault="004B299E">
            <w:pPr>
              <w:pStyle w:val="Contenidodelatabla"/>
              <w:snapToGrid w:val="0"/>
              <w:jc w:val="center"/>
              <w:rPr>
                <w:rFonts w:cs="Nimbus Sans L"/>
                <w:lang/>
              </w:rPr>
            </w:pPr>
            <w:r>
              <w:rPr>
                <w:rFonts w:cs="Nimbus Sans L"/>
                <w:lang/>
              </w:rPr>
              <w:t>Mensaje Cifrado +  HASH Plano</w:t>
            </w:r>
          </w:p>
        </w:tc>
        <w:tc>
          <w:tcPr>
            <w:tcW w:w="2372" w:type="dxa"/>
            <w:tcBorders>
              <w:left w:val="single" w:sz="1" w:space="0" w:color="000000"/>
              <w:bottom w:val="single" w:sz="1" w:space="0" w:color="000000"/>
            </w:tcBorders>
          </w:tcPr>
          <w:p w14:paraId="339BDBF5" w14:textId="77777777" w:rsidR="004B299E" w:rsidRDefault="004B299E">
            <w:pPr>
              <w:pStyle w:val="Contenidodelatabla"/>
              <w:snapToGrid w:val="0"/>
              <w:jc w:val="center"/>
              <w:rPr>
                <w:rFonts w:cs="Nimbus Sans L"/>
                <w:lang/>
              </w:rPr>
            </w:pPr>
          </w:p>
        </w:tc>
        <w:tc>
          <w:tcPr>
            <w:tcW w:w="2520" w:type="dxa"/>
            <w:tcBorders>
              <w:left w:val="single" w:sz="1" w:space="0" w:color="000000"/>
              <w:bottom w:val="single" w:sz="1" w:space="0" w:color="000000"/>
            </w:tcBorders>
          </w:tcPr>
          <w:p w14:paraId="7D52108E" w14:textId="77777777" w:rsidR="004B299E" w:rsidRDefault="004B299E">
            <w:pPr>
              <w:pStyle w:val="Contenidodelatabla"/>
              <w:snapToGrid w:val="0"/>
              <w:jc w:val="center"/>
              <w:rPr>
                <w:rFonts w:cs="Nimbus Sans L"/>
                <w:lang/>
              </w:rPr>
            </w:pPr>
          </w:p>
        </w:tc>
        <w:tc>
          <w:tcPr>
            <w:tcW w:w="2818" w:type="dxa"/>
            <w:tcBorders>
              <w:left w:val="single" w:sz="1" w:space="0" w:color="000000"/>
              <w:bottom w:val="single" w:sz="1" w:space="0" w:color="000000"/>
              <w:right w:val="single" w:sz="1" w:space="0" w:color="000000"/>
            </w:tcBorders>
          </w:tcPr>
          <w:p w14:paraId="50520D86" w14:textId="77777777" w:rsidR="004B299E" w:rsidRDefault="004B299E">
            <w:pPr>
              <w:pStyle w:val="Contenidodelatabla"/>
              <w:snapToGrid w:val="0"/>
              <w:jc w:val="center"/>
              <w:rPr>
                <w:rFonts w:cs="Nimbus Sans L"/>
                <w:lang/>
              </w:rPr>
            </w:pPr>
          </w:p>
        </w:tc>
      </w:tr>
      <w:tr w:rsidR="004B299E" w14:paraId="4467CC08" w14:textId="77777777">
        <w:trPr>
          <w:cantSplit/>
        </w:trPr>
        <w:tc>
          <w:tcPr>
            <w:tcW w:w="1927" w:type="dxa"/>
            <w:tcBorders>
              <w:left w:val="single" w:sz="1" w:space="0" w:color="000000"/>
              <w:bottom w:val="single" w:sz="1" w:space="0" w:color="000000"/>
            </w:tcBorders>
          </w:tcPr>
          <w:p w14:paraId="2FE67132" w14:textId="77777777" w:rsidR="004B299E" w:rsidRDefault="004B299E">
            <w:pPr>
              <w:pStyle w:val="Contenidodelatabla"/>
              <w:snapToGrid w:val="0"/>
              <w:jc w:val="center"/>
              <w:rPr>
                <w:rFonts w:cs="Nimbus Sans L"/>
                <w:lang/>
              </w:rPr>
            </w:pPr>
            <w:r>
              <w:rPr>
                <w:rFonts w:cs="Nimbus Sans L"/>
                <w:lang/>
              </w:rPr>
              <w:t xml:space="preserve">Mensaje Cifrado + Firma </w:t>
            </w:r>
          </w:p>
        </w:tc>
        <w:tc>
          <w:tcPr>
            <w:tcW w:w="2372" w:type="dxa"/>
            <w:tcBorders>
              <w:left w:val="single" w:sz="1" w:space="0" w:color="000000"/>
              <w:bottom w:val="single" w:sz="1" w:space="0" w:color="000000"/>
            </w:tcBorders>
          </w:tcPr>
          <w:p w14:paraId="36916AB3" w14:textId="77777777" w:rsidR="004B299E" w:rsidRDefault="004B299E">
            <w:pPr>
              <w:pStyle w:val="Contenidodelatabla"/>
              <w:snapToGrid w:val="0"/>
              <w:jc w:val="center"/>
              <w:rPr>
                <w:rFonts w:cs="Nimbus Sans L"/>
                <w:lang/>
              </w:rPr>
            </w:pPr>
          </w:p>
        </w:tc>
        <w:tc>
          <w:tcPr>
            <w:tcW w:w="2520" w:type="dxa"/>
            <w:tcBorders>
              <w:left w:val="single" w:sz="1" w:space="0" w:color="000000"/>
              <w:bottom w:val="single" w:sz="1" w:space="0" w:color="000000"/>
            </w:tcBorders>
          </w:tcPr>
          <w:p w14:paraId="03B71F36" w14:textId="77777777" w:rsidR="004B299E" w:rsidRDefault="004B299E">
            <w:pPr>
              <w:pStyle w:val="Contenidodelatabla"/>
              <w:snapToGrid w:val="0"/>
              <w:jc w:val="center"/>
              <w:rPr>
                <w:rFonts w:cs="Nimbus Sans L"/>
                <w:lang/>
              </w:rPr>
            </w:pPr>
          </w:p>
        </w:tc>
        <w:tc>
          <w:tcPr>
            <w:tcW w:w="2818" w:type="dxa"/>
            <w:tcBorders>
              <w:left w:val="single" w:sz="1" w:space="0" w:color="000000"/>
              <w:bottom w:val="single" w:sz="1" w:space="0" w:color="000000"/>
              <w:right w:val="single" w:sz="1" w:space="0" w:color="000000"/>
            </w:tcBorders>
          </w:tcPr>
          <w:p w14:paraId="2335075A" w14:textId="77777777" w:rsidR="004B299E" w:rsidRDefault="004B299E">
            <w:pPr>
              <w:pStyle w:val="Contenidodelatabla"/>
              <w:snapToGrid w:val="0"/>
              <w:jc w:val="center"/>
              <w:rPr>
                <w:rFonts w:cs="Nimbus Sans L"/>
                <w:lang/>
              </w:rPr>
            </w:pPr>
          </w:p>
        </w:tc>
      </w:tr>
      <w:tr w:rsidR="004B299E" w14:paraId="64A15AB0" w14:textId="77777777">
        <w:trPr>
          <w:cantSplit/>
        </w:trPr>
        <w:tc>
          <w:tcPr>
            <w:tcW w:w="1927" w:type="dxa"/>
            <w:tcBorders>
              <w:left w:val="single" w:sz="1" w:space="0" w:color="000000"/>
              <w:bottom w:val="single" w:sz="1" w:space="0" w:color="000000"/>
            </w:tcBorders>
          </w:tcPr>
          <w:p w14:paraId="5D0B1B8E" w14:textId="77777777" w:rsidR="004B299E" w:rsidRDefault="004B299E">
            <w:pPr>
              <w:pStyle w:val="Contenidodelatabla"/>
              <w:snapToGrid w:val="0"/>
              <w:jc w:val="center"/>
              <w:rPr>
                <w:rFonts w:cs="Nimbus Sans L"/>
                <w:lang/>
              </w:rPr>
            </w:pPr>
            <w:r>
              <w:rPr>
                <w:rFonts w:cs="Nimbus Sans L"/>
                <w:lang/>
              </w:rPr>
              <w:t xml:space="preserve">Mensaje Plano + Firma </w:t>
            </w:r>
          </w:p>
        </w:tc>
        <w:tc>
          <w:tcPr>
            <w:tcW w:w="2372" w:type="dxa"/>
            <w:tcBorders>
              <w:left w:val="single" w:sz="1" w:space="0" w:color="000000"/>
              <w:bottom w:val="single" w:sz="1" w:space="0" w:color="000000"/>
            </w:tcBorders>
          </w:tcPr>
          <w:p w14:paraId="0E2D0FD3" w14:textId="77777777" w:rsidR="004B299E" w:rsidRDefault="004B299E">
            <w:pPr>
              <w:pStyle w:val="Contenidodelatabla"/>
              <w:snapToGrid w:val="0"/>
              <w:jc w:val="center"/>
              <w:rPr>
                <w:rFonts w:cs="Nimbus Sans L"/>
                <w:lang/>
              </w:rPr>
            </w:pPr>
          </w:p>
        </w:tc>
        <w:tc>
          <w:tcPr>
            <w:tcW w:w="2520" w:type="dxa"/>
            <w:tcBorders>
              <w:left w:val="single" w:sz="1" w:space="0" w:color="000000"/>
              <w:bottom w:val="single" w:sz="1" w:space="0" w:color="000000"/>
            </w:tcBorders>
          </w:tcPr>
          <w:p w14:paraId="71C4C114" w14:textId="77777777" w:rsidR="004B299E" w:rsidRDefault="004B299E">
            <w:pPr>
              <w:pStyle w:val="Contenidodelatabla"/>
              <w:snapToGrid w:val="0"/>
              <w:jc w:val="center"/>
              <w:rPr>
                <w:rFonts w:cs="Nimbus Sans L"/>
                <w:lang/>
              </w:rPr>
            </w:pPr>
          </w:p>
        </w:tc>
        <w:tc>
          <w:tcPr>
            <w:tcW w:w="2818" w:type="dxa"/>
            <w:tcBorders>
              <w:left w:val="single" w:sz="1" w:space="0" w:color="000000"/>
              <w:bottom w:val="single" w:sz="1" w:space="0" w:color="000000"/>
              <w:right w:val="single" w:sz="1" w:space="0" w:color="000000"/>
            </w:tcBorders>
          </w:tcPr>
          <w:p w14:paraId="24301BA5" w14:textId="77777777" w:rsidR="004B299E" w:rsidRDefault="004B299E">
            <w:pPr>
              <w:pStyle w:val="Contenidodelatabla"/>
              <w:snapToGrid w:val="0"/>
              <w:jc w:val="center"/>
              <w:rPr>
                <w:rFonts w:cs="Nimbus Sans L"/>
                <w:lang/>
              </w:rPr>
            </w:pPr>
          </w:p>
        </w:tc>
      </w:tr>
    </w:tbl>
    <w:p w14:paraId="1D20F24C" w14:textId="77777777" w:rsidR="004B299E" w:rsidRDefault="004B299E">
      <w:pPr>
        <w:pStyle w:val="Textoindependiente"/>
        <w:rPr>
          <w:rFonts w:cs="Nimbus Sans L"/>
          <w:lang/>
        </w:rPr>
      </w:pPr>
    </w:p>
    <w:p w14:paraId="13FC17B7" w14:textId="77777777" w:rsidR="004B299E" w:rsidRDefault="004B299E">
      <w:pPr>
        <w:pStyle w:val="Textoindependiente"/>
        <w:rPr>
          <w:rFonts w:cs="Nimbus Sans L"/>
          <w:lang/>
        </w:rPr>
      </w:pPr>
      <w:r>
        <w:rPr>
          <w:rFonts w:cs="Nimbus Sans L"/>
          <w:lang/>
        </w:rPr>
        <w:t xml:space="preserve"> 2. </w:t>
      </w:r>
      <w:r w:rsidR="0087507A">
        <w:rPr>
          <w:rFonts w:cs="Nimbus Sans L"/>
          <w:lang/>
        </w:rPr>
        <w:t>¿</w:t>
      </w:r>
      <w:r>
        <w:rPr>
          <w:rFonts w:cs="Nimbus Sans L"/>
          <w:lang/>
        </w:rPr>
        <w:t xml:space="preserve">Su respuesta sería la misma si nos refiriésemos solo a criptografía de clave simétrica? </w:t>
      </w:r>
      <w:r w:rsidR="0087507A">
        <w:rPr>
          <w:rFonts w:cs="Nimbus Sans L"/>
          <w:lang/>
        </w:rPr>
        <w:t>¿</w:t>
      </w:r>
      <w:r>
        <w:rPr>
          <w:rFonts w:cs="Nimbus Sans L"/>
          <w:lang/>
        </w:rPr>
        <w:t>Por qué?</w:t>
      </w:r>
    </w:p>
    <w:p w14:paraId="4926939B" w14:textId="77777777" w:rsidR="004B299E" w:rsidRDefault="004B299E">
      <w:pPr>
        <w:pStyle w:val="Textoindependiente"/>
        <w:ind w:left="720"/>
      </w:pPr>
    </w:p>
    <w:sectPr w:rsidR="004B299E">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16A81D" w14:textId="77777777" w:rsidR="00B1595E" w:rsidRDefault="00B1595E" w:rsidP="0087507A">
      <w:r>
        <w:separator/>
      </w:r>
    </w:p>
  </w:endnote>
  <w:endnote w:type="continuationSeparator" w:id="0">
    <w:p w14:paraId="03D75832" w14:textId="77777777" w:rsidR="00B1595E" w:rsidRDefault="00B1595E" w:rsidP="00875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tarSymbol">
    <w:altName w:val="Arial Unicode MS"/>
    <w:charset w:val="02"/>
    <w:family w:val="auto"/>
    <w:pitch w:val="default"/>
  </w:font>
  <w:font w:name="Nimbus Roman No9 L">
    <w:altName w:val="Times New Roman"/>
    <w:charset w:val="00"/>
    <w:family w:val="roman"/>
    <w:pitch w:val="variable"/>
  </w:font>
  <w:font w:name="Nimbus Sans L">
    <w:altName w:val="Arial"/>
    <w:charset w:val="00"/>
    <w:family w:val="auto"/>
    <w:pitch w:val="variable"/>
  </w:font>
  <w:font w:name="Mincho">
    <w:altName w:val="Arial Unicode MS"/>
    <w:panose1 w:val="00000000000000000000"/>
    <w:charset w:val="80"/>
    <w:family w:val="roman"/>
    <w:notTrueType/>
    <w:pitch w:val="fixed"/>
    <w:sig w:usb0="00000000" w:usb1="08070000" w:usb2="00000010" w:usb3="00000000" w:csb0="0002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540EF64" w14:textId="77777777" w:rsidR="0087507A" w:rsidRDefault="0087507A">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8C15884" w14:textId="77777777" w:rsidR="0087507A" w:rsidRDefault="0087507A">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4E60866" w14:textId="77777777" w:rsidR="0087507A" w:rsidRDefault="0087507A">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C022B9" w14:textId="77777777" w:rsidR="00B1595E" w:rsidRDefault="00B1595E" w:rsidP="0087507A">
      <w:r>
        <w:separator/>
      </w:r>
    </w:p>
  </w:footnote>
  <w:footnote w:type="continuationSeparator" w:id="0">
    <w:p w14:paraId="56B22A19" w14:textId="77777777" w:rsidR="00B1595E" w:rsidRDefault="00B1595E" w:rsidP="0087507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1514010" w14:textId="77777777" w:rsidR="0087507A" w:rsidRDefault="0087507A">
    <w:pPr>
      <w:pStyle w:val="Encabezado"/>
    </w:pPr>
    <w:r>
      <w:rPr>
        <w:noProof/>
      </w:rPr>
      <w:pict w14:anchorId="4115F3F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81.85pt;height:96.35pt;z-index:-251658752;mso-wrap-edited:f;mso-position-horizontal:center;mso-position-horizontal-relative:margin;mso-position-vertical:center;mso-position-vertical-relative:margin" wrapcoords="5282 4219 67 4219 0 4725 404 6919 1178 17550 11305 17550 20456 17550 21465 17381 21499 12150 21297 10462 20624 6919 21432 4556 21432 4219 5282 4219" o:allowincell="f" fillcolor="silver" stroked="f">
          <v:fill opacity=".5"/>
          <v:textpath style="font-family:&quot;Nimbus Roman No9 L&quot;;font-size:1pt" string="WALC 2016"/>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62C5153" w14:textId="77777777" w:rsidR="0087507A" w:rsidRDefault="0087507A">
    <w:pPr>
      <w:pStyle w:val="Encabezado"/>
    </w:pPr>
    <w:r>
      <w:rPr>
        <w:noProof/>
      </w:rPr>
      <w:pict w14:anchorId="023CA87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1" type="#_x0000_t136" style="position:absolute;margin-left:0;margin-top:0;width:481.85pt;height:96.35pt;z-index:-251657728;mso-wrap-edited:f;mso-position-horizontal:center;mso-position-horizontal-relative:margin;mso-position-vertical:center;mso-position-vertical-relative:margin" wrapcoords="5282 4219 67 4219 0 4725 404 6919 1178 17550 11305 17550 20456 17550 21465 17381 21499 12150 21297 10462 20624 6919 21432 4556 21432 4219 5282 4219" o:allowincell="f" fillcolor="silver" stroked="f">
          <v:fill opacity=".5"/>
          <v:textpath style="font-family:&quot;Nimbus Roman No9 L&quot;;font-size:1pt" string="WALC 2016"/>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3055A2D" w14:textId="77777777" w:rsidR="0087507A" w:rsidRDefault="0087507A">
    <w:pPr>
      <w:pStyle w:val="Encabezado"/>
    </w:pPr>
    <w:r>
      <w:rPr>
        <w:noProof/>
      </w:rPr>
      <w:pict w14:anchorId="6C189CD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49" type="#_x0000_t136" style="position:absolute;margin-left:0;margin-top:0;width:481.85pt;height:96.35pt;z-index:-251659776;mso-wrap-edited:f;mso-position-horizontal:center;mso-position-horizontal-relative:margin;mso-position-vertical:center;mso-position-vertical-relative:margin" wrapcoords="5282 4219 67 4219 0 4725 404 6919 1178 17550 11305 17550 20456 17550 21465 17381 21499 12150 21297 10462 20624 6919 21432 4556 21432 4219 5282 4219" o:allowincell="f" fillcolor="silver" stroked="f">
          <v:fill opacity=".5"/>
          <v:textpath style="font-family:&quot;Nimbus Roman No9 L&quot;;font-size:1pt" string="WALC 2016"/>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1"/>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WW8Num4"/>
    <w:lvl w:ilvl="0">
      <w:start w:val="1"/>
      <w:numFmt w:val="decimal"/>
      <w:lvlText w:val="%1."/>
      <w:lvlJc w:val="left"/>
      <w:pPr>
        <w:tabs>
          <w:tab w:val="num" w:pos="360"/>
        </w:tabs>
        <w:ind w:left="360" w:hanging="360"/>
      </w:pPr>
    </w:lvl>
    <w:lvl w:ilvl="1">
      <w:start w:val="2"/>
      <w:numFmt w:val="decimal"/>
      <w:lvlText w:val="%1.%2"/>
      <w:lvlJc w:val="left"/>
      <w:pPr>
        <w:tabs>
          <w:tab w:val="num" w:pos="480"/>
        </w:tabs>
        <w:ind w:left="480" w:hanging="360"/>
      </w:pPr>
    </w:lvl>
    <w:lvl w:ilvl="2">
      <w:start w:val="1"/>
      <w:numFmt w:val="decimal"/>
      <w:lvlText w:val="%1.%2.%3."/>
      <w:lvlJc w:val="left"/>
      <w:pPr>
        <w:tabs>
          <w:tab w:val="num" w:pos="600"/>
        </w:tabs>
        <w:ind w:left="60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840"/>
        </w:tabs>
        <w:ind w:left="840" w:hanging="360"/>
      </w:pPr>
    </w:lvl>
    <w:lvl w:ilvl="5">
      <w:start w:val="1"/>
      <w:numFmt w:val="decimal"/>
      <w:lvlText w:val="%1.%2.%3.%4.%5.%6."/>
      <w:lvlJc w:val="left"/>
      <w:pPr>
        <w:tabs>
          <w:tab w:val="num" w:pos="960"/>
        </w:tabs>
        <w:ind w:left="960" w:hanging="360"/>
      </w:pPr>
    </w:lvl>
    <w:lvl w:ilvl="6">
      <w:start w:val="1"/>
      <w:numFmt w:val="decimal"/>
      <w:lvlText w:val="%1.%2.%3.%4.%5.%6.%7."/>
      <w:lvlJc w:val="left"/>
      <w:pPr>
        <w:tabs>
          <w:tab w:val="num" w:pos="1080"/>
        </w:tabs>
        <w:ind w:left="1080" w:hanging="360"/>
      </w:pPr>
    </w:lvl>
    <w:lvl w:ilvl="7">
      <w:start w:val="1"/>
      <w:numFmt w:val="decimal"/>
      <w:lvlText w:val="%1.%2.%3.%4.%5.%6.%7.%8."/>
      <w:lvlJc w:val="left"/>
      <w:pPr>
        <w:tabs>
          <w:tab w:val="num" w:pos="1200"/>
        </w:tabs>
        <w:ind w:left="1200" w:hanging="360"/>
      </w:pPr>
    </w:lvl>
    <w:lvl w:ilvl="8">
      <w:start w:val="1"/>
      <w:numFmt w:val="decimal"/>
      <w:lvlText w:val="%1.%2.%3.%4.%5.%6.%7.%8.%9."/>
      <w:lvlJc w:val="left"/>
      <w:pPr>
        <w:tabs>
          <w:tab w:val="num" w:pos="1320"/>
        </w:tabs>
        <w:ind w:left="1320" w:hanging="360"/>
      </w:pPr>
    </w:lvl>
  </w:abstractNum>
  <w:abstractNum w:abstractNumId="4">
    <w:nsid w:val="00000005"/>
    <w:multiLevelType w:val="multilevel"/>
    <w:tmpl w:val="00000005"/>
    <w:name w:val="WW8Num5"/>
    <w:lvl w:ilvl="0">
      <w:start w:val="1"/>
      <w:numFmt w:val="decimal"/>
      <w:lvlText w:val="%1."/>
      <w:lvlJc w:val="left"/>
      <w:pPr>
        <w:tabs>
          <w:tab w:val="num" w:pos="360"/>
        </w:tabs>
        <w:ind w:left="360" w:hanging="360"/>
      </w:pPr>
    </w:lvl>
    <w:lvl w:ilvl="1">
      <w:start w:val="3"/>
      <w:numFmt w:val="decimal"/>
      <w:lvlText w:val="%1.%2"/>
      <w:lvlJc w:val="left"/>
      <w:pPr>
        <w:tabs>
          <w:tab w:val="num" w:pos="540"/>
        </w:tabs>
        <w:ind w:left="540" w:hanging="360"/>
      </w:pPr>
    </w:lvl>
    <w:lvl w:ilvl="2">
      <w:start w:val="1"/>
      <w:numFmt w:val="decimal"/>
      <w:lvlText w:val="%1.%2.%3."/>
      <w:lvlJc w:val="left"/>
      <w:pPr>
        <w:tabs>
          <w:tab w:val="num" w:pos="720"/>
        </w:tabs>
        <w:ind w:left="720" w:hanging="360"/>
      </w:pPr>
    </w:lvl>
    <w:lvl w:ilvl="3">
      <w:start w:val="1"/>
      <w:numFmt w:val="decimal"/>
      <w:lvlText w:val="%1.%2.%3.%4."/>
      <w:lvlJc w:val="left"/>
      <w:pPr>
        <w:tabs>
          <w:tab w:val="num" w:pos="900"/>
        </w:tabs>
        <w:ind w:left="90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260"/>
        </w:tabs>
        <w:ind w:left="1260" w:hanging="360"/>
      </w:pPr>
    </w:lvl>
    <w:lvl w:ilvl="6">
      <w:start w:val="1"/>
      <w:numFmt w:val="decimal"/>
      <w:lvlText w:val="%1.%2.%3.%4.%5.%6.%7."/>
      <w:lvlJc w:val="left"/>
      <w:pPr>
        <w:tabs>
          <w:tab w:val="num" w:pos="1440"/>
        </w:tabs>
        <w:ind w:left="1440" w:hanging="360"/>
      </w:pPr>
    </w:lvl>
    <w:lvl w:ilvl="7">
      <w:start w:val="1"/>
      <w:numFmt w:val="decimal"/>
      <w:lvlText w:val="%1.%2.%3.%4.%5.%6.%7.%8."/>
      <w:lvlJc w:val="left"/>
      <w:pPr>
        <w:tabs>
          <w:tab w:val="num" w:pos="1620"/>
        </w:tabs>
        <w:ind w:left="1620" w:hanging="360"/>
      </w:pPr>
    </w:lvl>
    <w:lvl w:ilvl="8">
      <w:start w:val="1"/>
      <w:numFmt w:val="decimal"/>
      <w:lvlText w:val="%1.%2.%3.%4.%5.%6.%7.%8.%9."/>
      <w:lvlJc w:val="left"/>
      <w:pPr>
        <w:tabs>
          <w:tab w:val="num" w:pos="1800"/>
        </w:tabs>
        <w:ind w:left="1800" w:hanging="360"/>
      </w:pPr>
    </w:lvl>
  </w:abstractNum>
  <w:abstractNum w:abstractNumId="5">
    <w:nsid w:val="00000006"/>
    <w:multiLevelType w:val="multilevel"/>
    <w:tmpl w:val="00000006"/>
    <w:name w:val="WW8Num6"/>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7"/>
    <w:multiLevelType w:val="multilevel"/>
    <w:tmpl w:val="00000007"/>
    <w:name w:val="WW8Num7"/>
    <w:lvl w:ilvl="0">
      <w:start w:val="1"/>
      <w:numFmt w:val="decimal"/>
      <w:lvlText w:val="%1."/>
      <w:lvlJc w:val="left"/>
      <w:pPr>
        <w:tabs>
          <w:tab w:val="num" w:pos="720"/>
        </w:tabs>
        <w:ind w:left="720" w:hanging="360"/>
      </w:pPr>
    </w:lvl>
    <w:lvl w:ilvl="1">
      <w:start w:val="4"/>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8"/>
    <w:multiLevelType w:val="multilevel"/>
    <w:tmpl w:val="00000008"/>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6"/>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09"/>
    <w:multiLevelType w:val="multilevel"/>
    <w:tmpl w:val="00000009"/>
    <w:lvl w:ilvl="0">
      <w:start w:val="1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9">
    <w:nsid w:val="0000000A"/>
    <w:multiLevelType w:val="multilevel"/>
    <w:tmpl w:val="0000000A"/>
    <w:name w:val="WW8Num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2"/>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000000B"/>
    <w:multiLevelType w:val="multilevel"/>
    <w:tmpl w:val="0000000B"/>
    <w:name w:val="WW8Num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000000C"/>
    <w:multiLevelType w:val="multilevel"/>
    <w:tmpl w:val="0000000C"/>
    <w:name w:val="WW8Num13"/>
    <w:lvl w:ilvl="0">
      <w:start w:val="1"/>
      <w:numFmt w:val="decimal"/>
      <w:lvlText w:val="%1."/>
      <w:lvlJc w:val="left"/>
      <w:pPr>
        <w:tabs>
          <w:tab w:val="num" w:pos="60"/>
        </w:tabs>
        <w:ind w:left="60" w:hanging="360"/>
      </w:pPr>
    </w:lvl>
    <w:lvl w:ilvl="1">
      <w:start w:val="1"/>
      <w:numFmt w:val="decimal"/>
      <w:lvlText w:val="%2."/>
      <w:lvlJc w:val="left"/>
      <w:pPr>
        <w:tabs>
          <w:tab w:val="num" w:pos="780"/>
        </w:tabs>
        <w:ind w:left="78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2220"/>
        </w:tabs>
        <w:ind w:left="2220" w:hanging="360"/>
      </w:pPr>
    </w:lvl>
    <w:lvl w:ilvl="4">
      <w:start w:val="1"/>
      <w:numFmt w:val="decimal"/>
      <w:lvlText w:val="%5."/>
      <w:lvlJc w:val="left"/>
      <w:pPr>
        <w:tabs>
          <w:tab w:val="num" w:pos="2940"/>
        </w:tabs>
        <w:ind w:left="2940" w:hanging="360"/>
      </w:pPr>
    </w:lvl>
    <w:lvl w:ilvl="5">
      <w:start w:val="1"/>
      <w:numFmt w:val="decimal"/>
      <w:lvlText w:val="%6."/>
      <w:lvlJc w:val="left"/>
      <w:pPr>
        <w:tabs>
          <w:tab w:val="num" w:pos="3660"/>
        </w:tabs>
        <w:ind w:left="3660" w:hanging="360"/>
      </w:pPr>
    </w:lvl>
    <w:lvl w:ilvl="6">
      <w:start w:val="1"/>
      <w:numFmt w:val="decimal"/>
      <w:lvlText w:val="%7."/>
      <w:lvlJc w:val="left"/>
      <w:pPr>
        <w:tabs>
          <w:tab w:val="num" w:pos="4380"/>
        </w:tabs>
        <w:ind w:left="4380" w:hanging="360"/>
      </w:pPr>
    </w:lvl>
    <w:lvl w:ilvl="7">
      <w:start w:val="1"/>
      <w:numFmt w:val="decimal"/>
      <w:lvlText w:val="%8."/>
      <w:lvlJc w:val="left"/>
      <w:pPr>
        <w:tabs>
          <w:tab w:val="num" w:pos="5100"/>
        </w:tabs>
        <w:ind w:left="5100" w:hanging="360"/>
      </w:pPr>
    </w:lvl>
    <w:lvl w:ilvl="8">
      <w:start w:val="1"/>
      <w:numFmt w:val="decimal"/>
      <w:lvlText w:val="%9."/>
      <w:lvlJc w:val="left"/>
      <w:pPr>
        <w:tabs>
          <w:tab w:val="num" w:pos="5820"/>
        </w:tabs>
        <w:ind w:left="5820" w:hanging="360"/>
      </w:pPr>
    </w:lvl>
  </w:abstractNum>
  <w:abstractNum w:abstractNumId="12">
    <w:nsid w:val="0000000D"/>
    <w:multiLevelType w:val="multilevel"/>
    <w:tmpl w:val="0000000D"/>
    <w:name w:val="WW8Num14"/>
    <w:lvl w:ilvl="0">
      <w:start w:val="2"/>
      <w:numFmt w:val="decimal"/>
      <w:lvlText w:val="%1."/>
      <w:lvlJc w:val="left"/>
      <w:pPr>
        <w:tabs>
          <w:tab w:val="num" w:pos="60"/>
        </w:tabs>
        <w:ind w:left="60" w:hanging="360"/>
      </w:pPr>
    </w:lvl>
    <w:lvl w:ilvl="1">
      <w:start w:val="1"/>
      <w:numFmt w:val="decimal"/>
      <w:lvlText w:val="%2."/>
      <w:lvlJc w:val="left"/>
      <w:pPr>
        <w:tabs>
          <w:tab w:val="num" w:pos="780"/>
        </w:tabs>
        <w:ind w:left="78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2220"/>
        </w:tabs>
        <w:ind w:left="2220" w:hanging="360"/>
      </w:pPr>
    </w:lvl>
    <w:lvl w:ilvl="4">
      <w:start w:val="1"/>
      <w:numFmt w:val="decimal"/>
      <w:lvlText w:val="%5."/>
      <w:lvlJc w:val="left"/>
      <w:pPr>
        <w:tabs>
          <w:tab w:val="num" w:pos="2940"/>
        </w:tabs>
        <w:ind w:left="2940" w:hanging="360"/>
      </w:pPr>
    </w:lvl>
    <w:lvl w:ilvl="5">
      <w:start w:val="1"/>
      <w:numFmt w:val="decimal"/>
      <w:lvlText w:val="%6."/>
      <w:lvlJc w:val="left"/>
      <w:pPr>
        <w:tabs>
          <w:tab w:val="num" w:pos="3660"/>
        </w:tabs>
        <w:ind w:left="3660" w:hanging="360"/>
      </w:pPr>
    </w:lvl>
    <w:lvl w:ilvl="6">
      <w:start w:val="1"/>
      <w:numFmt w:val="decimal"/>
      <w:lvlText w:val="%7."/>
      <w:lvlJc w:val="left"/>
      <w:pPr>
        <w:tabs>
          <w:tab w:val="num" w:pos="4380"/>
        </w:tabs>
        <w:ind w:left="4380" w:hanging="360"/>
      </w:pPr>
    </w:lvl>
    <w:lvl w:ilvl="7">
      <w:start w:val="1"/>
      <w:numFmt w:val="decimal"/>
      <w:lvlText w:val="%8."/>
      <w:lvlJc w:val="left"/>
      <w:pPr>
        <w:tabs>
          <w:tab w:val="num" w:pos="5100"/>
        </w:tabs>
        <w:ind w:left="5100" w:hanging="360"/>
      </w:pPr>
    </w:lvl>
    <w:lvl w:ilvl="8">
      <w:start w:val="1"/>
      <w:numFmt w:val="decimal"/>
      <w:lvlText w:val="%9."/>
      <w:lvlJc w:val="left"/>
      <w:pPr>
        <w:tabs>
          <w:tab w:val="num" w:pos="5820"/>
        </w:tabs>
        <w:ind w:left="5820" w:hanging="360"/>
      </w:pPr>
    </w:lvl>
  </w:abstractNum>
  <w:abstractNum w:abstractNumId="13">
    <w:nsid w:val="0000000E"/>
    <w:multiLevelType w:val="multilevel"/>
    <w:tmpl w:val="0000000E"/>
    <w:name w:val="WW8Num15"/>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0000000F"/>
    <w:multiLevelType w:val="multilevel"/>
    <w:tmpl w:val="0000000F"/>
    <w:name w:val="WW8Num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00000010"/>
    <w:multiLevelType w:val="multilevel"/>
    <w:tmpl w:val="00000010"/>
    <w:name w:val="WW8Num18"/>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00000011"/>
    <w:multiLevelType w:val="multilevel"/>
    <w:tmpl w:val="00000011"/>
    <w:name w:val="WW8Num19"/>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00000012"/>
    <w:multiLevelType w:val="multilevel"/>
    <w:tmpl w:val="00000012"/>
    <w:name w:val="WW8Num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00000013"/>
    <w:multiLevelType w:val="multilevel"/>
    <w:tmpl w:val="00000013"/>
    <w:name w:val="WW8Num21"/>
    <w:lvl w:ilvl="0">
      <w:start w:val="6"/>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00000014"/>
    <w:multiLevelType w:val="multilevel"/>
    <w:tmpl w:val="00000014"/>
    <w:name w:val="WW8Num22"/>
    <w:lvl w:ilvl="0">
      <w:start w:val="7"/>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00000015"/>
    <w:multiLevelType w:val="multilevel"/>
    <w:tmpl w:val="00000015"/>
    <w:name w:val="WW8Num2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00000016"/>
    <w:multiLevelType w:val="multilevel"/>
    <w:tmpl w:val="00000016"/>
    <w:name w:val="WW8Num24"/>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nsid w:val="00000017"/>
    <w:multiLevelType w:val="multilevel"/>
    <w:tmpl w:val="00000017"/>
    <w:name w:val="WW8Num25"/>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nsid w:val="00000018"/>
    <w:multiLevelType w:val="multilevel"/>
    <w:tmpl w:val="00000018"/>
    <w:name w:val="WW8Num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nsid w:val="1D894053"/>
    <w:multiLevelType w:val="hybridMultilevel"/>
    <w:tmpl w:val="CC48749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2"/>
    <o:shapelayout v:ext="edit">
      <o:idmap v:ext="edit" data="2"/>
    </o:shapelayout>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43A"/>
    <w:rsid w:val="00004915"/>
    <w:rsid w:val="000A3424"/>
    <w:rsid w:val="000C026F"/>
    <w:rsid w:val="001F5442"/>
    <w:rsid w:val="002F0D24"/>
    <w:rsid w:val="0032543A"/>
    <w:rsid w:val="00340036"/>
    <w:rsid w:val="003B528E"/>
    <w:rsid w:val="00402D46"/>
    <w:rsid w:val="00492499"/>
    <w:rsid w:val="004B299E"/>
    <w:rsid w:val="006A3B9C"/>
    <w:rsid w:val="006B505E"/>
    <w:rsid w:val="0087507A"/>
    <w:rsid w:val="00890076"/>
    <w:rsid w:val="0095341D"/>
    <w:rsid w:val="0098576D"/>
    <w:rsid w:val="00A71397"/>
    <w:rsid w:val="00B1595E"/>
    <w:rsid w:val="00C21AD3"/>
    <w:rsid w:val="00D441C9"/>
    <w:rsid w:val="00D50678"/>
    <w:rsid w:val="00E0649A"/>
    <w:rsid w:val="00EB7C0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63C4D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_tradnl"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Nimbus Roman No9 L" w:eastAsia="Nimbus Sans L" w:hAnsi="Nimbus Roman No9 L"/>
      <w:sz w:val="24"/>
      <w:szCs w:val="24"/>
      <w:lang w:val="es-VE"/>
    </w:rPr>
  </w:style>
  <w:style w:type="paragraph" w:styleId="Ttulo1">
    <w:name w:val="heading 1"/>
    <w:basedOn w:val="Encabezado1"/>
    <w:next w:val="Textoindependiente"/>
    <w:qFormat/>
    <w:pPr>
      <w:numPr>
        <w:numId w:val="1"/>
      </w:numPr>
      <w:outlineLvl w:val="0"/>
    </w:pPr>
    <w:rPr>
      <w:b/>
      <w:bCs/>
      <w:sz w:val="32"/>
      <w:szCs w:val="32"/>
    </w:rPr>
  </w:style>
  <w:style w:type="paragraph" w:styleId="Ttulo2">
    <w:name w:val="heading 2"/>
    <w:basedOn w:val="Encabezado1"/>
    <w:next w:val="Textoindependiente"/>
    <w:qFormat/>
    <w:pPr>
      <w:numPr>
        <w:ilvl w:val="1"/>
        <w:numId w:val="1"/>
      </w:numPr>
      <w:outlineLvl w:val="1"/>
    </w:pPr>
    <w:rPr>
      <w:b/>
      <w:bCs/>
      <w:i/>
      <w:iC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9z3">
    <w:name w:val="WW8Num9z3"/>
    <w:rPr>
      <w:rFonts w:ascii="Symbol" w:hAnsi="Symbol" w:cs="StarSymbol"/>
      <w:sz w:val="18"/>
      <w:szCs w:val="18"/>
    </w:rPr>
  </w:style>
  <w:style w:type="character" w:customStyle="1" w:styleId="Absatz-Standardschriftart">
    <w:name w:val="Absatz-Standardschriftart"/>
  </w:style>
  <w:style w:type="character" w:customStyle="1" w:styleId="Carcterdenumeracin">
    <w:name w:val="Carácter de numeración"/>
  </w:style>
  <w:style w:type="character" w:customStyle="1" w:styleId="Vietas">
    <w:name w:val="Viñetas"/>
    <w:rPr>
      <w:rFonts w:ascii="StarSymbol" w:eastAsia="StarSymbol" w:hAnsi="StarSymbol" w:cs="StarSymbol"/>
      <w:sz w:val="18"/>
      <w:szCs w:val="18"/>
    </w:rPr>
  </w:style>
  <w:style w:type="character" w:styleId="Hipervnculo">
    <w:name w:val="Hyperlink"/>
    <w:uiPriority w:val="99"/>
    <w:rPr>
      <w:color w:val="000080"/>
      <w:u w:val="single"/>
    </w:rPr>
  </w:style>
  <w:style w:type="paragraph" w:customStyle="1" w:styleId="Encabezado1">
    <w:name w:val="Encabezado1"/>
    <w:basedOn w:val="Normal"/>
    <w:next w:val="Textoindependiente"/>
    <w:pPr>
      <w:keepNext/>
      <w:spacing w:before="240" w:after="120"/>
    </w:pPr>
    <w:rPr>
      <w:rFonts w:ascii="Nimbus Sans L" w:eastAsia="Mincho" w:hAnsi="Nimbus Sans L" w:cs="Nimbus Sans L"/>
      <w:sz w:val="28"/>
      <w:szCs w:val="28"/>
    </w:rPr>
  </w:style>
  <w:style w:type="paragraph" w:styleId="Textoindependiente">
    <w:name w:val="Body Text"/>
    <w:basedOn w:val="Normal"/>
    <w:semiHidden/>
    <w:pPr>
      <w:spacing w:after="120"/>
    </w:pPr>
  </w:style>
  <w:style w:type="paragraph" w:styleId="Lista">
    <w:name w:val="List"/>
    <w:basedOn w:val="Textoindependiente"/>
    <w:semiHidden/>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i/>
      <w:iCs/>
    </w:rPr>
  </w:style>
  <w:style w:type="paragraph" w:styleId="TtulodeTDC">
    <w:name w:val="TOC Heading"/>
    <w:basedOn w:val="Ttulo1"/>
    <w:next w:val="Normal"/>
    <w:uiPriority w:val="39"/>
    <w:unhideWhenUsed/>
    <w:qFormat/>
    <w:rsid w:val="0087507A"/>
    <w:pPr>
      <w:keepLines/>
      <w:widowControl/>
      <w:numPr>
        <w:numId w:val="0"/>
      </w:numPr>
      <w:suppressAutoHyphens w:val="0"/>
      <w:spacing w:after="0" w:line="259" w:lineRule="auto"/>
      <w:outlineLvl w:val="9"/>
    </w:pPr>
    <w:rPr>
      <w:rFonts w:ascii="Calibri Light" w:eastAsia="Times New Roman" w:hAnsi="Calibri Light" w:cs="Times New Roman"/>
      <w:b w:val="0"/>
      <w:bCs w:val="0"/>
      <w:color w:val="2E74B5"/>
      <w:lang w:val="es-CO" w:eastAsia="es-CO"/>
    </w:rPr>
  </w:style>
  <w:style w:type="paragraph" w:styleId="TDC2">
    <w:name w:val="toc 2"/>
    <w:basedOn w:val="Normal"/>
    <w:next w:val="Normal"/>
    <w:autoRedefine/>
    <w:uiPriority w:val="39"/>
    <w:unhideWhenUsed/>
    <w:rsid w:val="0087507A"/>
    <w:pPr>
      <w:ind w:left="240"/>
    </w:pPr>
  </w:style>
  <w:style w:type="paragraph" w:styleId="TDC1">
    <w:name w:val="toc 1"/>
    <w:basedOn w:val="Normal"/>
    <w:next w:val="Normal"/>
    <w:autoRedefine/>
    <w:uiPriority w:val="39"/>
    <w:unhideWhenUsed/>
    <w:rsid w:val="0087507A"/>
  </w:style>
  <w:style w:type="character" w:styleId="Ttulodellibro">
    <w:name w:val="Book Title"/>
    <w:uiPriority w:val="33"/>
    <w:qFormat/>
    <w:rsid w:val="0087507A"/>
    <w:rPr>
      <w:b/>
      <w:bCs/>
      <w:i/>
      <w:iCs/>
      <w:spacing w:val="5"/>
    </w:rPr>
  </w:style>
  <w:style w:type="paragraph" w:styleId="Encabezado">
    <w:name w:val="header"/>
    <w:basedOn w:val="Normal"/>
    <w:link w:val="EncabezadoCar"/>
    <w:uiPriority w:val="99"/>
    <w:unhideWhenUsed/>
    <w:rsid w:val="0087507A"/>
    <w:pPr>
      <w:tabs>
        <w:tab w:val="center" w:pos="4419"/>
        <w:tab w:val="right" w:pos="8838"/>
      </w:tabs>
    </w:pPr>
  </w:style>
  <w:style w:type="character" w:customStyle="1" w:styleId="EncabezadoCar">
    <w:name w:val="Encabezado Car"/>
    <w:link w:val="Encabezado"/>
    <w:uiPriority w:val="99"/>
    <w:rsid w:val="0087507A"/>
    <w:rPr>
      <w:rFonts w:ascii="Nimbus Roman No9 L" w:eastAsia="Nimbus Sans L" w:hAnsi="Nimbus Roman No9 L"/>
      <w:sz w:val="24"/>
      <w:szCs w:val="24"/>
      <w:lang w:val="es-VE"/>
    </w:rPr>
  </w:style>
  <w:style w:type="paragraph" w:styleId="Piedepgina">
    <w:name w:val="footer"/>
    <w:basedOn w:val="Normal"/>
    <w:link w:val="PiedepginaCar"/>
    <w:uiPriority w:val="99"/>
    <w:unhideWhenUsed/>
    <w:rsid w:val="0087507A"/>
    <w:pPr>
      <w:tabs>
        <w:tab w:val="center" w:pos="4419"/>
        <w:tab w:val="right" w:pos="8838"/>
      </w:tabs>
    </w:pPr>
  </w:style>
  <w:style w:type="character" w:customStyle="1" w:styleId="PiedepginaCar">
    <w:name w:val="Pie de página Car"/>
    <w:link w:val="Piedepgina"/>
    <w:uiPriority w:val="99"/>
    <w:rsid w:val="0087507A"/>
    <w:rPr>
      <w:rFonts w:ascii="Nimbus Roman No9 L" w:eastAsia="Nimbus Sans L" w:hAnsi="Nimbus Roman No9 L"/>
      <w:sz w:val="24"/>
      <w:szCs w:val="24"/>
      <w:lang w:val="es-VE"/>
    </w:rPr>
  </w:style>
  <w:style w:type="paragraph" w:styleId="Prrafodelista">
    <w:name w:val="List Paragraph"/>
    <w:basedOn w:val="Normal"/>
    <w:uiPriority w:val="34"/>
    <w:qFormat/>
    <w:rsid w:val="00A713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8" Type="http://schemas.openxmlformats.org/officeDocument/2006/relationships/image" Target="media/image1.tiff"/><Relationship Id="rId3" Type="http://schemas.openxmlformats.org/officeDocument/2006/relationships/styles" Target="styles.xml"/><Relationship Id="rId21" Type="http://schemas.openxmlformats.org/officeDocument/2006/relationships/customXml" Target="../customXml/item2.xml"/><Relationship Id="rId12" Type="http://schemas.openxmlformats.org/officeDocument/2006/relationships/hyperlink" Target="mailto:root@eslared" TargetMode="External"/><Relationship Id="rId17" Type="http://schemas.openxmlformats.org/officeDocument/2006/relationships/header" Target="header3.xml"/><Relationship Id="rId7" Type="http://schemas.openxmlformats.org/officeDocument/2006/relationships/endnotes" Target="endnotes.xml"/><Relationship Id="rId20" Type="http://schemas.openxmlformats.org/officeDocument/2006/relationships/theme" Target="theme/theme1.xml"/><Relationship Id="rId16" Type="http://schemas.openxmlformats.org/officeDocument/2006/relationships/footer" Target="footer2.xml"/><Relationship Id="rId2" Type="http://schemas.openxmlformats.org/officeDocument/2006/relationships/numbering" Target="numbering.xml"/><Relationship Id="rId11" Type="http://schemas.openxmlformats.org/officeDocument/2006/relationships/image" Target="media/image4.tif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5" Type="http://schemas.openxmlformats.org/officeDocument/2006/relationships/webSettings" Target="webSettings.xml"/><Relationship Id="rId23" Type="http://schemas.openxmlformats.org/officeDocument/2006/relationships/customXml" Target="../customXml/item4.xml"/><Relationship Id="rId10" Type="http://schemas.openxmlformats.org/officeDocument/2006/relationships/image" Target="media/image3.tiff"/><Relationship Id="rId19" Type="http://schemas.openxmlformats.org/officeDocument/2006/relationships/fontTable" Target="fontTable.xml"/><Relationship Id="rId9" Type="http://schemas.openxmlformats.org/officeDocument/2006/relationships/image" Target="media/image2.tiff"/><Relationship Id="rId14" Type="http://schemas.openxmlformats.org/officeDocument/2006/relationships/header" Target="header2.xml"/><Relationship Id="rId4" Type="http://schemas.openxmlformats.org/officeDocument/2006/relationships/settings" Target="settings.xml"/><Relationship Id="rId22"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757DA10922F63A41ACE763654F0828CB" ma:contentTypeVersion="1" ma:contentTypeDescription="Crear nuevo documento." ma:contentTypeScope="" ma:versionID="5dd166b12996199bb31db7e131a99f5b">
  <xsd:schema xmlns:xsd="http://www.w3.org/2001/XMLSchema" xmlns:xs="http://www.w3.org/2001/XMLSchema" xmlns:p="http://schemas.microsoft.com/office/2006/metadata/properties" xmlns:ns2="46a0c194-98e6-40f6-856c-8a1904faf54d" targetNamespace="http://schemas.microsoft.com/office/2006/metadata/properties" ma:root="true" ma:fieldsID="9aa09f9866ad55e057949e75513c4333" ns2:_="">
    <xsd:import namespace="46a0c194-98e6-40f6-856c-8a1904faf54d"/>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a0c194-98e6-40f6-856c-8a1904faf54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46a0c194-98e6-40f6-856c-8a1904faf54d" xsi:nil="true"/>
  </documentManagement>
</p:properties>
</file>

<file path=customXml/itemProps1.xml><?xml version="1.0" encoding="utf-8"?>
<ds:datastoreItem xmlns:ds="http://schemas.openxmlformats.org/officeDocument/2006/customXml" ds:itemID="{3CDA550B-61E4-BE40-93C4-0AC222270B0A}">
  <ds:schemaRefs>
    <ds:schemaRef ds:uri="http://schemas.openxmlformats.org/officeDocument/2006/bibliography"/>
  </ds:schemaRefs>
</ds:datastoreItem>
</file>

<file path=customXml/itemProps2.xml><?xml version="1.0" encoding="utf-8"?>
<ds:datastoreItem xmlns:ds="http://schemas.openxmlformats.org/officeDocument/2006/customXml" ds:itemID="{BEBE851F-C67A-4072-B053-E0730DC9D18E}"/>
</file>

<file path=customXml/itemProps3.xml><?xml version="1.0" encoding="utf-8"?>
<ds:datastoreItem xmlns:ds="http://schemas.openxmlformats.org/officeDocument/2006/customXml" ds:itemID="{1B2051D7-0EAE-42E1-AF61-5490EB32EFC0}"/>
</file>

<file path=customXml/itemProps4.xml><?xml version="1.0" encoding="utf-8"?>
<ds:datastoreItem xmlns:ds="http://schemas.openxmlformats.org/officeDocument/2006/customXml" ds:itemID="{DE441E5E-36BF-45F6-BA19-8ADD6384EB92}"/>
</file>

<file path=docProps/app.xml><?xml version="1.0" encoding="utf-8"?>
<Properties xmlns="http://schemas.openxmlformats.org/officeDocument/2006/extended-properties" xmlns:vt="http://schemas.openxmlformats.org/officeDocument/2006/docPropsVTypes">
  <Template>Normal.dotm</Template>
  <TotalTime>45</TotalTime>
  <Pages>9</Pages>
  <Words>2023</Words>
  <Characters>11130</Characters>
  <Application>Microsoft Macintosh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13127</CharactersWithSpaces>
  <SharedDoc>false</SharedDoc>
  <HLinks>
    <vt:vector size="48" baseType="variant">
      <vt:variant>
        <vt:i4>4718634</vt:i4>
      </vt:variant>
      <vt:variant>
        <vt:i4>42</vt:i4>
      </vt:variant>
      <vt:variant>
        <vt:i4>0</vt:i4>
      </vt:variant>
      <vt:variant>
        <vt:i4>5</vt:i4>
      </vt:variant>
      <vt:variant>
        <vt:lpwstr>mailto:root@eslared</vt:lpwstr>
      </vt:variant>
      <vt:variant>
        <vt:lpwstr/>
      </vt:variant>
      <vt:variant>
        <vt:i4>4718634</vt:i4>
      </vt:variant>
      <vt:variant>
        <vt:i4>39</vt:i4>
      </vt:variant>
      <vt:variant>
        <vt:i4>0</vt:i4>
      </vt:variant>
      <vt:variant>
        <vt:i4>5</vt:i4>
      </vt:variant>
      <vt:variant>
        <vt:lpwstr>mailto:root@eslared</vt:lpwstr>
      </vt:variant>
      <vt:variant>
        <vt:lpwstr/>
      </vt:variant>
      <vt:variant>
        <vt:i4>1441841</vt:i4>
      </vt:variant>
      <vt:variant>
        <vt:i4>32</vt:i4>
      </vt:variant>
      <vt:variant>
        <vt:i4>0</vt:i4>
      </vt:variant>
      <vt:variant>
        <vt:i4>5</vt:i4>
      </vt:variant>
      <vt:variant>
        <vt:lpwstr/>
      </vt:variant>
      <vt:variant>
        <vt:lpwstr>_Toc435172715</vt:lpwstr>
      </vt:variant>
      <vt:variant>
        <vt:i4>1441841</vt:i4>
      </vt:variant>
      <vt:variant>
        <vt:i4>26</vt:i4>
      </vt:variant>
      <vt:variant>
        <vt:i4>0</vt:i4>
      </vt:variant>
      <vt:variant>
        <vt:i4>5</vt:i4>
      </vt:variant>
      <vt:variant>
        <vt:lpwstr/>
      </vt:variant>
      <vt:variant>
        <vt:lpwstr>_Toc435172714</vt:lpwstr>
      </vt:variant>
      <vt:variant>
        <vt:i4>1441841</vt:i4>
      </vt:variant>
      <vt:variant>
        <vt:i4>20</vt:i4>
      </vt:variant>
      <vt:variant>
        <vt:i4>0</vt:i4>
      </vt:variant>
      <vt:variant>
        <vt:i4>5</vt:i4>
      </vt:variant>
      <vt:variant>
        <vt:lpwstr/>
      </vt:variant>
      <vt:variant>
        <vt:lpwstr>_Toc435172713</vt:lpwstr>
      </vt:variant>
      <vt:variant>
        <vt:i4>1441841</vt:i4>
      </vt:variant>
      <vt:variant>
        <vt:i4>14</vt:i4>
      </vt:variant>
      <vt:variant>
        <vt:i4>0</vt:i4>
      </vt:variant>
      <vt:variant>
        <vt:i4>5</vt:i4>
      </vt:variant>
      <vt:variant>
        <vt:lpwstr/>
      </vt:variant>
      <vt:variant>
        <vt:lpwstr>_Toc435172712</vt:lpwstr>
      </vt:variant>
      <vt:variant>
        <vt:i4>1441841</vt:i4>
      </vt:variant>
      <vt:variant>
        <vt:i4>8</vt:i4>
      </vt:variant>
      <vt:variant>
        <vt:i4>0</vt:i4>
      </vt:variant>
      <vt:variant>
        <vt:i4>5</vt:i4>
      </vt:variant>
      <vt:variant>
        <vt:lpwstr/>
      </vt:variant>
      <vt:variant>
        <vt:lpwstr>_Toc435172711</vt:lpwstr>
      </vt:variant>
      <vt:variant>
        <vt:i4>1441841</vt:i4>
      </vt:variant>
      <vt:variant>
        <vt:i4>2</vt:i4>
      </vt:variant>
      <vt:variant>
        <vt:i4>0</vt:i4>
      </vt:variant>
      <vt:variant>
        <vt:i4>5</vt:i4>
      </vt:variant>
      <vt:variant>
        <vt:lpwstr/>
      </vt:variant>
      <vt:variant>
        <vt:lpwstr>_Toc435172710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Reinaldo Mayol Arnao</dc:creator>
  <cp:keywords/>
  <cp:lastModifiedBy>Reinaldo Nicolas Mayol Arnao</cp:lastModifiedBy>
  <cp:revision>3</cp:revision>
  <cp:lastPrinted>2015-11-13T15:13:00Z</cp:lastPrinted>
  <dcterms:created xsi:type="dcterms:W3CDTF">2016-09-24T15:18:00Z</dcterms:created>
  <dcterms:modified xsi:type="dcterms:W3CDTF">2016-09-24T17:14:00Z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0x010100757DA10922F63A41ACE763654F0828CB</vt:lpwstr>
  </property>
  <property fmtid="{D5CDD505-2E9C-101B-9397-08002B2CF9AE}" pid="3" name="Order">
    <vt:r8>19700</vt:r8>
  </property>
  <property fmtid="{D5CDD505-2E9C-101B-9397-08002B2CF9AE}" pid="4" name="ComplianceAssetId">
    <vt:lpwstr/>
  </property>
  <property fmtid="{D5CDD505-2E9C-101B-9397-08002B2CF9AE}" pid="5" name="_SourceUrl">
    <vt:lpwstr/>
  </property>
  <property fmtid="{D5CDD505-2E9C-101B-9397-08002B2CF9AE}" pid="6" name="_SharedFileIndex">
    <vt:lpwstr/>
  </property>
  <property fmtid="{D5CDD505-2E9C-101B-9397-08002B2CF9AE}" pid="7" name="xd_Signature">
    <vt:bool>false</vt:bool>
  </property>
  <property fmtid="{D5CDD505-2E9C-101B-9397-08002B2CF9AE}" pid="8" name="xd_ProgID">
    <vt:lpwstr/>
  </property>
  <property fmtid="{D5CDD505-2E9C-101B-9397-08002B2CF9AE}" pid="9" name="_ExtendedDescription">
    <vt:lpwstr/>
  </property>
  <property fmtid="{D5CDD505-2E9C-101B-9397-08002B2CF9AE}" pid="10" name="TemplateUrl">
    <vt:lpwstr/>
  </property>
  <property fmtid="{D5CDD505-2E9C-101B-9397-08002B2CF9AE}" pid="11" name="TriggerFlowInfo">
    <vt:lpwstr/>
  </property>
</Properties>
</file>